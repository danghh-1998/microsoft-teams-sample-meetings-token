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01A9" w:rsidRPr="001501A9" w:rsidRDefault="001501A9">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1501A9" w:rsidRPr="001501A9" w:rsidRDefault="001501A9">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30738DC4"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0604A2">
        <w:rPr>
          <w:rFonts w:cs="Arial"/>
          <w:b/>
          <w:color w:val="951B13"/>
          <w:sz w:val="58"/>
          <w:szCs w:val="48"/>
        </w:rPr>
        <w:t>Ước lượng dự án nguồn mở</w:t>
      </w:r>
      <w:r>
        <w:rPr>
          <w:rFonts w:cs="Arial"/>
          <w:b/>
          <w:color w:val="951B13"/>
          <w:sz w:val="58"/>
          <w:szCs w:val="48"/>
        </w:rPr>
        <w:fldChar w:fldCharType="end"/>
      </w:r>
      <w:r w:rsidR="00010D52">
        <w:rPr>
          <w:rFonts w:cs="Arial"/>
          <w:b/>
          <w:color w:val="951B13"/>
          <w:sz w:val="58"/>
          <w:szCs w:val="48"/>
        </w:rPr>
        <w:t xml:space="preserve"> </w:t>
      </w:r>
    </w:p>
    <w:p w14:paraId="56AB61EB" w14:textId="77004822" w:rsidR="00F34A9B" w:rsidRPr="009A57EC" w:rsidRDefault="00B3760F">
      <w:pPr>
        <w:spacing w:after="80"/>
        <w:rPr>
          <w:rFonts w:ascii="Arial" w:hAnsi="Arial" w:cs="Arial"/>
          <w:b/>
          <w:i/>
          <w:color w:val="951B13"/>
          <w:sz w:val="42"/>
          <w:lang w:val="vi-VN"/>
        </w:rPr>
      </w:pPr>
      <w:r w:rsidRPr="00B3760F">
        <w:rPr>
          <w:b/>
          <w:i/>
          <w:sz w:val="42"/>
        </w:rPr>
        <w:t>Meeting Token Generator</w:t>
      </w:r>
      <w:r>
        <w:rPr>
          <w:b/>
          <w:i/>
          <w:sz w:val="42"/>
        </w:rPr>
        <w:t xml:space="preserve"> App</w:t>
      </w:r>
    </w:p>
    <w:p w14:paraId="07D84872" w14:textId="6E114D9B" w:rsidR="00F34A9B" w:rsidRDefault="00F34A9B" w:rsidP="00E83396">
      <w:r>
        <w:rPr>
          <w:i/>
        </w:rPr>
        <w:t>[</w:t>
      </w:r>
      <w:hyperlink r:id="rId8" w:history="1">
        <w:r w:rsidR="00B3760F" w:rsidRPr="00B3760F">
          <w:rPr>
            <w:rStyle w:val="Hyperlink"/>
            <w:i/>
          </w:rPr>
          <w:t>https://github.com/OfficeDev/microsoft-teams-sample-meetings-token</w:t>
        </w:r>
      </w:hyperlink>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5BC15E7D" w14:textId="7737880F" w:rsidR="0074533F"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7272138" w:history="1">
        <w:r w:rsidR="0074533F" w:rsidRPr="00C52C23">
          <w:rPr>
            <w:rStyle w:val="Hyperlink"/>
            <w:noProof/>
          </w:rPr>
          <w:t>1.</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Hyperlink"/>
            <w:noProof/>
          </w:rPr>
          <w:t>Giới thiệu dự án</w:t>
        </w:r>
        <w:r w:rsidR="0074533F">
          <w:rPr>
            <w:noProof/>
            <w:webHidden/>
          </w:rPr>
          <w:tab/>
        </w:r>
        <w:r w:rsidR="0074533F">
          <w:rPr>
            <w:noProof/>
            <w:webHidden/>
          </w:rPr>
          <w:fldChar w:fldCharType="begin"/>
        </w:r>
        <w:r w:rsidR="0074533F">
          <w:rPr>
            <w:noProof/>
            <w:webHidden/>
          </w:rPr>
          <w:instrText xml:space="preserve"> PAGEREF _Toc57272138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2452B927" w14:textId="34C45E79" w:rsidR="0074533F" w:rsidRDefault="001656E5">
      <w:pPr>
        <w:pStyle w:val="TOC2"/>
        <w:rPr>
          <w:rFonts w:asciiTheme="minorHAnsi" w:eastAsiaTheme="minorEastAsia" w:hAnsiTheme="minorHAnsi" w:cstheme="minorBidi"/>
          <w:noProof/>
          <w:sz w:val="22"/>
          <w:szCs w:val="22"/>
          <w:lang w:eastAsia="en-US" w:bidi="ar-SA"/>
        </w:rPr>
      </w:pPr>
      <w:hyperlink w:anchor="_Toc57272139" w:history="1">
        <w:r w:rsidR="0074533F" w:rsidRPr="00C52C23">
          <w:rPr>
            <w:rStyle w:val="Hyperlink"/>
            <w:rFonts w:cs="Tahoma"/>
            <w:noProof/>
          </w:rPr>
          <w:t>1.1.</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Mô tả dự án</w:t>
        </w:r>
        <w:r w:rsidR="0074533F">
          <w:rPr>
            <w:noProof/>
            <w:webHidden/>
          </w:rPr>
          <w:tab/>
        </w:r>
        <w:r w:rsidR="0074533F">
          <w:rPr>
            <w:noProof/>
            <w:webHidden/>
          </w:rPr>
          <w:fldChar w:fldCharType="begin"/>
        </w:r>
        <w:r w:rsidR="0074533F">
          <w:rPr>
            <w:noProof/>
            <w:webHidden/>
          </w:rPr>
          <w:instrText xml:space="preserve"> PAGEREF _Toc57272139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1495DB8C" w14:textId="59774FCD" w:rsidR="0074533F" w:rsidRDefault="001656E5">
      <w:pPr>
        <w:pStyle w:val="TOC2"/>
        <w:rPr>
          <w:rFonts w:asciiTheme="minorHAnsi" w:eastAsiaTheme="minorEastAsia" w:hAnsiTheme="minorHAnsi" w:cstheme="minorBidi"/>
          <w:noProof/>
          <w:sz w:val="22"/>
          <w:szCs w:val="22"/>
          <w:lang w:eastAsia="en-US" w:bidi="ar-SA"/>
        </w:rPr>
      </w:pPr>
      <w:hyperlink w:anchor="_Toc57272140" w:history="1">
        <w:r w:rsidR="0074533F" w:rsidRPr="00C52C23">
          <w:rPr>
            <w:rStyle w:val="Hyperlink"/>
            <w:rFonts w:cs="Tahoma"/>
            <w:noProof/>
          </w:rPr>
          <w:t>1.2.</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Công cụ quản lý</w:t>
        </w:r>
        <w:r w:rsidR="0074533F">
          <w:rPr>
            <w:noProof/>
            <w:webHidden/>
          </w:rPr>
          <w:tab/>
        </w:r>
        <w:r w:rsidR="0074533F">
          <w:rPr>
            <w:noProof/>
            <w:webHidden/>
          </w:rPr>
          <w:fldChar w:fldCharType="begin"/>
        </w:r>
        <w:r w:rsidR="0074533F">
          <w:rPr>
            <w:noProof/>
            <w:webHidden/>
          </w:rPr>
          <w:instrText xml:space="preserve"> PAGEREF _Toc57272140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54143D2F" w14:textId="57E9C380" w:rsidR="0074533F" w:rsidRDefault="001656E5">
      <w:pPr>
        <w:pStyle w:val="TOC1"/>
        <w:rPr>
          <w:rFonts w:asciiTheme="minorHAnsi" w:eastAsiaTheme="minorEastAsia" w:hAnsiTheme="minorHAnsi" w:cstheme="minorBidi"/>
          <w:b w:val="0"/>
          <w:bCs w:val="0"/>
          <w:caps w:val="0"/>
          <w:noProof/>
          <w:sz w:val="22"/>
          <w:szCs w:val="22"/>
          <w:lang w:eastAsia="en-US" w:bidi="ar-SA"/>
        </w:rPr>
      </w:pPr>
      <w:hyperlink w:anchor="_Toc57272141" w:history="1">
        <w:r w:rsidR="0074533F" w:rsidRPr="00C52C23">
          <w:rPr>
            <w:rStyle w:val="Hyperlink"/>
            <w:noProof/>
          </w:rPr>
          <w:t>2.</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Hyperlink"/>
            <w:noProof/>
          </w:rPr>
          <w:t>Các nhân sự tham gia dự án</w:t>
        </w:r>
        <w:r w:rsidR="0074533F">
          <w:rPr>
            <w:noProof/>
            <w:webHidden/>
          </w:rPr>
          <w:tab/>
        </w:r>
        <w:r w:rsidR="0074533F">
          <w:rPr>
            <w:noProof/>
            <w:webHidden/>
          </w:rPr>
          <w:fldChar w:fldCharType="begin"/>
        </w:r>
        <w:r w:rsidR="0074533F">
          <w:rPr>
            <w:noProof/>
            <w:webHidden/>
          </w:rPr>
          <w:instrText xml:space="preserve"> PAGEREF _Toc57272141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277C1E2D" w14:textId="7540F3BD" w:rsidR="0074533F" w:rsidRDefault="001656E5">
      <w:pPr>
        <w:pStyle w:val="TOC2"/>
        <w:rPr>
          <w:rFonts w:asciiTheme="minorHAnsi" w:eastAsiaTheme="minorEastAsia" w:hAnsiTheme="minorHAnsi" w:cstheme="minorBidi"/>
          <w:noProof/>
          <w:sz w:val="22"/>
          <w:szCs w:val="22"/>
          <w:lang w:eastAsia="en-US" w:bidi="ar-SA"/>
        </w:rPr>
      </w:pPr>
      <w:hyperlink w:anchor="_Toc57272142" w:history="1">
        <w:r w:rsidR="0074533F" w:rsidRPr="00C52C23">
          <w:rPr>
            <w:rStyle w:val="Hyperlink"/>
            <w:rFonts w:cs="Tahoma"/>
            <w:noProof/>
          </w:rPr>
          <w:t>2.1.</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Thông tin liên hệ phía khách hàng</w:t>
        </w:r>
        <w:r w:rsidR="0074533F">
          <w:rPr>
            <w:noProof/>
            <w:webHidden/>
          </w:rPr>
          <w:tab/>
        </w:r>
        <w:r w:rsidR="0074533F">
          <w:rPr>
            <w:noProof/>
            <w:webHidden/>
          </w:rPr>
          <w:fldChar w:fldCharType="begin"/>
        </w:r>
        <w:r w:rsidR="0074533F">
          <w:rPr>
            <w:noProof/>
            <w:webHidden/>
          </w:rPr>
          <w:instrText xml:space="preserve"> PAGEREF _Toc57272142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5F9E5F9D" w14:textId="3EA2DF55" w:rsidR="0074533F" w:rsidRDefault="001656E5">
      <w:pPr>
        <w:pStyle w:val="TOC2"/>
        <w:rPr>
          <w:rFonts w:asciiTheme="minorHAnsi" w:eastAsiaTheme="minorEastAsia" w:hAnsiTheme="minorHAnsi" w:cstheme="minorBidi"/>
          <w:noProof/>
          <w:sz w:val="22"/>
          <w:szCs w:val="22"/>
          <w:lang w:eastAsia="en-US" w:bidi="ar-SA"/>
        </w:rPr>
      </w:pPr>
      <w:hyperlink w:anchor="_Toc57272143" w:history="1">
        <w:r w:rsidR="0074533F" w:rsidRPr="00C52C23">
          <w:rPr>
            <w:rStyle w:val="Hyperlink"/>
            <w:rFonts w:cs="Tahoma"/>
            <w:noProof/>
          </w:rPr>
          <w:t>2.2.</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Thông tin thành viên nhóm</w:t>
        </w:r>
        <w:r w:rsidR="0074533F">
          <w:rPr>
            <w:noProof/>
            <w:webHidden/>
          </w:rPr>
          <w:tab/>
        </w:r>
        <w:r w:rsidR="0074533F">
          <w:rPr>
            <w:noProof/>
            <w:webHidden/>
          </w:rPr>
          <w:fldChar w:fldCharType="begin"/>
        </w:r>
        <w:r w:rsidR="0074533F">
          <w:rPr>
            <w:noProof/>
            <w:webHidden/>
          </w:rPr>
          <w:instrText xml:space="preserve"> PAGEREF _Toc57272143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59C6FDDF" w14:textId="1457E2A1" w:rsidR="0074533F" w:rsidRDefault="001656E5">
      <w:pPr>
        <w:pStyle w:val="TOC2"/>
        <w:rPr>
          <w:rFonts w:asciiTheme="minorHAnsi" w:eastAsiaTheme="minorEastAsia" w:hAnsiTheme="minorHAnsi" w:cstheme="minorBidi"/>
          <w:noProof/>
          <w:sz w:val="22"/>
          <w:szCs w:val="22"/>
          <w:lang w:eastAsia="en-US" w:bidi="ar-SA"/>
        </w:rPr>
      </w:pPr>
      <w:hyperlink w:anchor="_Toc57272144" w:history="1">
        <w:r w:rsidR="0074533F" w:rsidRPr="00C52C23">
          <w:rPr>
            <w:rStyle w:val="Hyperlink"/>
            <w:rFonts w:cs="Tahoma"/>
            <w:noProof/>
          </w:rPr>
          <w:t>2.3.</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Phân chia vai trò của thành viên dự án và khách hàng</w:t>
        </w:r>
        <w:r w:rsidR="0074533F">
          <w:rPr>
            <w:noProof/>
            <w:webHidden/>
          </w:rPr>
          <w:tab/>
        </w:r>
        <w:r w:rsidR="0074533F">
          <w:rPr>
            <w:noProof/>
            <w:webHidden/>
          </w:rPr>
          <w:fldChar w:fldCharType="begin"/>
        </w:r>
        <w:r w:rsidR="0074533F">
          <w:rPr>
            <w:noProof/>
            <w:webHidden/>
          </w:rPr>
          <w:instrText xml:space="preserve"> PAGEREF _Toc57272144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42064D2C" w14:textId="4D72E9A4" w:rsidR="0074533F" w:rsidRDefault="001656E5">
      <w:pPr>
        <w:pStyle w:val="TOC1"/>
        <w:rPr>
          <w:rFonts w:asciiTheme="minorHAnsi" w:eastAsiaTheme="minorEastAsia" w:hAnsiTheme="minorHAnsi" w:cstheme="minorBidi"/>
          <w:b w:val="0"/>
          <w:bCs w:val="0"/>
          <w:caps w:val="0"/>
          <w:noProof/>
          <w:sz w:val="22"/>
          <w:szCs w:val="22"/>
          <w:lang w:eastAsia="en-US" w:bidi="ar-SA"/>
        </w:rPr>
      </w:pPr>
      <w:hyperlink w:anchor="_Toc57272145" w:history="1">
        <w:r w:rsidR="0074533F" w:rsidRPr="00C52C23">
          <w:rPr>
            <w:rStyle w:val="Hyperlink"/>
            <w:noProof/>
          </w:rPr>
          <w:t>3.</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Hyperlink"/>
            <w:noProof/>
          </w:rPr>
          <w:t>Khảo sát dự án</w:t>
        </w:r>
        <w:r w:rsidR="0074533F">
          <w:rPr>
            <w:noProof/>
            <w:webHidden/>
          </w:rPr>
          <w:tab/>
        </w:r>
        <w:r w:rsidR="0074533F">
          <w:rPr>
            <w:noProof/>
            <w:webHidden/>
          </w:rPr>
          <w:fldChar w:fldCharType="begin"/>
        </w:r>
        <w:r w:rsidR="0074533F">
          <w:rPr>
            <w:noProof/>
            <w:webHidden/>
          </w:rPr>
          <w:instrText xml:space="preserve"> PAGEREF _Toc57272145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06CB5FD0" w14:textId="5DAE96E5" w:rsidR="0074533F" w:rsidRDefault="001656E5">
      <w:pPr>
        <w:pStyle w:val="TOC2"/>
        <w:rPr>
          <w:rFonts w:asciiTheme="minorHAnsi" w:eastAsiaTheme="minorEastAsia" w:hAnsiTheme="minorHAnsi" w:cstheme="minorBidi"/>
          <w:noProof/>
          <w:sz w:val="22"/>
          <w:szCs w:val="22"/>
          <w:lang w:eastAsia="en-US" w:bidi="ar-SA"/>
        </w:rPr>
      </w:pPr>
      <w:hyperlink w:anchor="_Toc57272146" w:history="1">
        <w:r w:rsidR="0074533F" w:rsidRPr="00C52C23">
          <w:rPr>
            <w:rStyle w:val="Hyperlink"/>
            <w:rFonts w:cs="Tahoma"/>
            <w:noProof/>
          </w:rPr>
          <w:t>3.1.</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Thống kê về mã nguồn</w:t>
        </w:r>
        <w:r w:rsidR="0074533F">
          <w:rPr>
            <w:noProof/>
            <w:webHidden/>
          </w:rPr>
          <w:tab/>
        </w:r>
        <w:r w:rsidR="0074533F">
          <w:rPr>
            <w:noProof/>
            <w:webHidden/>
          </w:rPr>
          <w:fldChar w:fldCharType="begin"/>
        </w:r>
        <w:r w:rsidR="0074533F">
          <w:rPr>
            <w:noProof/>
            <w:webHidden/>
          </w:rPr>
          <w:instrText xml:space="preserve"> PAGEREF _Toc57272146 \h </w:instrText>
        </w:r>
        <w:r w:rsidR="0074533F">
          <w:rPr>
            <w:noProof/>
            <w:webHidden/>
          </w:rPr>
        </w:r>
        <w:r w:rsidR="0074533F">
          <w:rPr>
            <w:noProof/>
            <w:webHidden/>
          </w:rPr>
          <w:fldChar w:fldCharType="separate"/>
        </w:r>
        <w:r w:rsidR="0074533F">
          <w:rPr>
            <w:noProof/>
            <w:webHidden/>
          </w:rPr>
          <w:t>6</w:t>
        </w:r>
        <w:r w:rsidR="0074533F">
          <w:rPr>
            <w:noProof/>
            <w:webHidden/>
          </w:rPr>
          <w:fldChar w:fldCharType="end"/>
        </w:r>
      </w:hyperlink>
    </w:p>
    <w:p w14:paraId="43276556" w14:textId="1E1B2582" w:rsidR="0074533F" w:rsidRDefault="001656E5">
      <w:pPr>
        <w:pStyle w:val="TOC2"/>
        <w:rPr>
          <w:rFonts w:asciiTheme="minorHAnsi" w:eastAsiaTheme="minorEastAsia" w:hAnsiTheme="minorHAnsi" w:cstheme="minorBidi"/>
          <w:noProof/>
          <w:sz w:val="22"/>
          <w:szCs w:val="22"/>
          <w:lang w:eastAsia="en-US" w:bidi="ar-SA"/>
        </w:rPr>
      </w:pPr>
      <w:hyperlink w:anchor="_Toc57272147" w:history="1">
        <w:r w:rsidR="0074533F" w:rsidRPr="00C52C23">
          <w:rPr>
            <w:rStyle w:val="Hyperlink"/>
            <w:rFonts w:cs="Tahoma"/>
            <w:noProof/>
          </w:rPr>
          <w:t>3.2.</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Thống kê về hợp tác</w:t>
        </w:r>
        <w:r w:rsidR="0074533F">
          <w:rPr>
            <w:noProof/>
            <w:webHidden/>
          </w:rPr>
          <w:tab/>
        </w:r>
        <w:r w:rsidR="0074533F">
          <w:rPr>
            <w:noProof/>
            <w:webHidden/>
          </w:rPr>
          <w:fldChar w:fldCharType="begin"/>
        </w:r>
        <w:r w:rsidR="0074533F">
          <w:rPr>
            <w:noProof/>
            <w:webHidden/>
          </w:rPr>
          <w:instrText xml:space="preserve"> PAGEREF _Toc57272147 \h </w:instrText>
        </w:r>
        <w:r w:rsidR="0074533F">
          <w:rPr>
            <w:noProof/>
            <w:webHidden/>
          </w:rPr>
        </w:r>
        <w:r w:rsidR="0074533F">
          <w:rPr>
            <w:noProof/>
            <w:webHidden/>
          </w:rPr>
          <w:fldChar w:fldCharType="separate"/>
        </w:r>
        <w:r w:rsidR="0074533F">
          <w:rPr>
            <w:noProof/>
            <w:webHidden/>
          </w:rPr>
          <w:t>7</w:t>
        </w:r>
        <w:r w:rsidR="0074533F">
          <w:rPr>
            <w:noProof/>
            <w:webHidden/>
          </w:rPr>
          <w:fldChar w:fldCharType="end"/>
        </w:r>
      </w:hyperlink>
    </w:p>
    <w:p w14:paraId="5967659D" w14:textId="252F8E91" w:rsidR="0074533F" w:rsidRDefault="001656E5">
      <w:pPr>
        <w:pStyle w:val="TOC2"/>
        <w:rPr>
          <w:rFonts w:asciiTheme="minorHAnsi" w:eastAsiaTheme="minorEastAsia" w:hAnsiTheme="minorHAnsi" w:cstheme="minorBidi"/>
          <w:noProof/>
          <w:sz w:val="22"/>
          <w:szCs w:val="22"/>
          <w:lang w:eastAsia="en-US" w:bidi="ar-SA"/>
        </w:rPr>
      </w:pPr>
      <w:hyperlink w:anchor="_Toc57272148" w:history="1">
        <w:r w:rsidR="0074533F" w:rsidRPr="00C52C23">
          <w:rPr>
            <w:rStyle w:val="Hyperlink"/>
            <w:rFonts w:cs="Tahoma"/>
            <w:noProof/>
          </w:rPr>
          <w:t>3.3.</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Kết quả chạy thử nghiệm</w:t>
        </w:r>
        <w:r w:rsidR="0074533F">
          <w:rPr>
            <w:noProof/>
            <w:webHidden/>
          </w:rPr>
          <w:tab/>
        </w:r>
        <w:r w:rsidR="0074533F">
          <w:rPr>
            <w:noProof/>
            <w:webHidden/>
          </w:rPr>
          <w:fldChar w:fldCharType="begin"/>
        </w:r>
        <w:r w:rsidR="0074533F">
          <w:rPr>
            <w:noProof/>
            <w:webHidden/>
          </w:rPr>
          <w:instrText xml:space="preserve"> PAGEREF _Toc57272148 \h </w:instrText>
        </w:r>
        <w:r w:rsidR="0074533F">
          <w:rPr>
            <w:noProof/>
            <w:webHidden/>
          </w:rPr>
        </w:r>
        <w:r w:rsidR="0074533F">
          <w:rPr>
            <w:noProof/>
            <w:webHidden/>
          </w:rPr>
          <w:fldChar w:fldCharType="separate"/>
        </w:r>
        <w:r w:rsidR="0074533F">
          <w:rPr>
            <w:noProof/>
            <w:webHidden/>
          </w:rPr>
          <w:t>7</w:t>
        </w:r>
        <w:r w:rsidR="0074533F">
          <w:rPr>
            <w:noProof/>
            <w:webHidden/>
          </w:rPr>
          <w:fldChar w:fldCharType="end"/>
        </w:r>
      </w:hyperlink>
    </w:p>
    <w:p w14:paraId="6EB21BE9" w14:textId="219A2435" w:rsidR="0074533F" w:rsidRDefault="001656E5">
      <w:pPr>
        <w:pStyle w:val="TOC2"/>
        <w:rPr>
          <w:rFonts w:asciiTheme="minorHAnsi" w:eastAsiaTheme="minorEastAsia" w:hAnsiTheme="minorHAnsi" w:cstheme="minorBidi"/>
          <w:noProof/>
          <w:sz w:val="22"/>
          <w:szCs w:val="22"/>
          <w:lang w:eastAsia="en-US" w:bidi="ar-SA"/>
        </w:rPr>
      </w:pPr>
      <w:hyperlink w:anchor="_Toc57272149" w:history="1">
        <w:r w:rsidR="0074533F" w:rsidRPr="00C52C23">
          <w:rPr>
            <w:rStyle w:val="Hyperlink"/>
            <w:rFonts w:cs="Tahoma"/>
            <w:noProof/>
          </w:rPr>
          <w:t>3.4.</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Phạm vi dự án</w:t>
        </w:r>
        <w:r w:rsidR="0074533F">
          <w:rPr>
            <w:noProof/>
            <w:webHidden/>
          </w:rPr>
          <w:tab/>
        </w:r>
        <w:r w:rsidR="0074533F">
          <w:rPr>
            <w:noProof/>
            <w:webHidden/>
          </w:rPr>
          <w:fldChar w:fldCharType="begin"/>
        </w:r>
        <w:r w:rsidR="0074533F">
          <w:rPr>
            <w:noProof/>
            <w:webHidden/>
          </w:rPr>
          <w:instrText xml:space="preserve"> PAGEREF _Toc57272149 \h </w:instrText>
        </w:r>
        <w:r w:rsidR="0074533F">
          <w:rPr>
            <w:noProof/>
            <w:webHidden/>
          </w:rPr>
        </w:r>
        <w:r w:rsidR="0074533F">
          <w:rPr>
            <w:noProof/>
            <w:webHidden/>
          </w:rPr>
          <w:fldChar w:fldCharType="separate"/>
        </w:r>
        <w:r w:rsidR="0074533F">
          <w:rPr>
            <w:noProof/>
            <w:webHidden/>
          </w:rPr>
          <w:t>7</w:t>
        </w:r>
        <w:r w:rsidR="0074533F">
          <w:rPr>
            <w:noProof/>
            <w:webHidden/>
          </w:rPr>
          <w:fldChar w:fldCharType="end"/>
        </w:r>
      </w:hyperlink>
    </w:p>
    <w:p w14:paraId="41E5BEB8" w14:textId="56BEF838" w:rsidR="0074533F" w:rsidRDefault="001656E5">
      <w:pPr>
        <w:pStyle w:val="TOC1"/>
        <w:rPr>
          <w:rFonts w:asciiTheme="minorHAnsi" w:eastAsiaTheme="minorEastAsia" w:hAnsiTheme="minorHAnsi" w:cstheme="minorBidi"/>
          <w:b w:val="0"/>
          <w:bCs w:val="0"/>
          <w:caps w:val="0"/>
          <w:noProof/>
          <w:sz w:val="22"/>
          <w:szCs w:val="22"/>
          <w:lang w:eastAsia="en-US" w:bidi="ar-SA"/>
        </w:rPr>
      </w:pPr>
      <w:hyperlink w:anchor="_Toc57272150" w:history="1">
        <w:r w:rsidR="0074533F" w:rsidRPr="00C52C23">
          <w:rPr>
            <w:rStyle w:val="Hyperlink"/>
            <w:noProof/>
          </w:rPr>
          <w:t>4.</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Hyperlink"/>
            <w:noProof/>
          </w:rPr>
          <w:t>Giao tiếp/Trao đổi thông tin</w:t>
        </w:r>
        <w:r w:rsidR="0074533F">
          <w:rPr>
            <w:noProof/>
            <w:webHidden/>
          </w:rPr>
          <w:tab/>
        </w:r>
        <w:r w:rsidR="0074533F">
          <w:rPr>
            <w:noProof/>
            <w:webHidden/>
          </w:rPr>
          <w:fldChar w:fldCharType="begin"/>
        </w:r>
        <w:r w:rsidR="0074533F">
          <w:rPr>
            <w:noProof/>
            <w:webHidden/>
          </w:rPr>
          <w:instrText xml:space="preserve"> PAGEREF _Toc57272150 \h </w:instrText>
        </w:r>
        <w:r w:rsidR="0074533F">
          <w:rPr>
            <w:noProof/>
            <w:webHidden/>
          </w:rPr>
        </w:r>
        <w:r w:rsidR="0074533F">
          <w:rPr>
            <w:noProof/>
            <w:webHidden/>
          </w:rPr>
          <w:fldChar w:fldCharType="separate"/>
        </w:r>
        <w:r w:rsidR="0074533F">
          <w:rPr>
            <w:noProof/>
            <w:webHidden/>
          </w:rPr>
          <w:t>7</w:t>
        </w:r>
        <w:r w:rsidR="0074533F">
          <w:rPr>
            <w:noProof/>
            <w:webHidden/>
          </w:rPr>
          <w:fldChar w:fldCharType="end"/>
        </w:r>
      </w:hyperlink>
    </w:p>
    <w:p w14:paraId="25D2631A" w14:textId="165C6C2E" w:rsidR="0074533F" w:rsidRDefault="001656E5">
      <w:pPr>
        <w:pStyle w:val="TOC1"/>
        <w:rPr>
          <w:rFonts w:asciiTheme="minorHAnsi" w:eastAsiaTheme="minorEastAsia" w:hAnsiTheme="minorHAnsi" w:cstheme="minorBidi"/>
          <w:b w:val="0"/>
          <w:bCs w:val="0"/>
          <w:caps w:val="0"/>
          <w:noProof/>
          <w:sz w:val="22"/>
          <w:szCs w:val="22"/>
          <w:lang w:eastAsia="en-US" w:bidi="ar-SA"/>
        </w:rPr>
      </w:pPr>
      <w:hyperlink w:anchor="_Toc57272151" w:history="1">
        <w:r w:rsidR="0074533F" w:rsidRPr="00C52C23">
          <w:rPr>
            <w:rStyle w:val="Hyperlink"/>
            <w:noProof/>
          </w:rPr>
          <w:t>5.</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Hyperlink"/>
            <w:noProof/>
          </w:rPr>
          <w:t>Ước lượng chung</w:t>
        </w:r>
        <w:r w:rsidR="0074533F">
          <w:rPr>
            <w:noProof/>
            <w:webHidden/>
          </w:rPr>
          <w:tab/>
        </w:r>
        <w:r w:rsidR="0074533F">
          <w:rPr>
            <w:noProof/>
            <w:webHidden/>
          </w:rPr>
          <w:fldChar w:fldCharType="begin"/>
        </w:r>
        <w:r w:rsidR="0074533F">
          <w:rPr>
            <w:noProof/>
            <w:webHidden/>
          </w:rPr>
          <w:instrText xml:space="preserve"> PAGEREF _Toc57272151 \h </w:instrText>
        </w:r>
        <w:r w:rsidR="0074533F">
          <w:rPr>
            <w:noProof/>
            <w:webHidden/>
          </w:rPr>
        </w:r>
        <w:r w:rsidR="0074533F">
          <w:rPr>
            <w:noProof/>
            <w:webHidden/>
          </w:rPr>
          <w:fldChar w:fldCharType="separate"/>
        </w:r>
        <w:r w:rsidR="0074533F">
          <w:rPr>
            <w:noProof/>
            <w:webHidden/>
          </w:rPr>
          <w:t>7</w:t>
        </w:r>
        <w:r w:rsidR="0074533F">
          <w:rPr>
            <w:noProof/>
            <w:webHidden/>
          </w:rPr>
          <w:fldChar w:fldCharType="end"/>
        </w:r>
      </w:hyperlink>
    </w:p>
    <w:p w14:paraId="13309026" w14:textId="6FD27DD7" w:rsidR="0074533F" w:rsidRDefault="001656E5">
      <w:pPr>
        <w:pStyle w:val="TOC2"/>
        <w:rPr>
          <w:rFonts w:asciiTheme="minorHAnsi" w:eastAsiaTheme="minorEastAsia" w:hAnsiTheme="minorHAnsi" w:cstheme="minorBidi"/>
          <w:noProof/>
          <w:sz w:val="22"/>
          <w:szCs w:val="22"/>
          <w:lang w:eastAsia="en-US" w:bidi="ar-SA"/>
        </w:rPr>
      </w:pPr>
      <w:hyperlink w:anchor="_Toc57272152" w:history="1">
        <w:r w:rsidR="0074533F" w:rsidRPr="00C52C23">
          <w:rPr>
            <w:rStyle w:val="Hyperlink"/>
            <w:rFonts w:cs="Tahoma"/>
            <w:noProof/>
          </w:rPr>
          <w:t>5.1.</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Ước lượng thời gian</w:t>
        </w:r>
        <w:r w:rsidR="0074533F">
          <w:rPr>
            <w:noProof/>
            <w:webHidden/>
          </w:rPr>
          <w:tab/>
        </w:r>
        <w:r w:rsidR="0074533F">
          <w:rPr>
            <w:noProof/>
            <w:webHidden/>
          </w:rPr>
          <w:fldChar w:fldCharType="begin"/>
        </w:r>
        <w:r w:rsidR="0074533F">
          <w:rPr>
            <w:noProof/>
            <w:webHidden/>
          </w:rPr>
          <w:instrText xml:space="preserve"> PAGEREF _Toc57272152 \h </w:instrText>
        </w:r>
        <w:r w:rsidR="0074533F">
          <w:rPr>
            <w:noProof/>
            <w:webHidden/>
          </w:rPr>
        </w:r>
        <w:r w:rsidR="0074533F">
          <w:rPr>
            <w:noProof/>
            <w:webHidden/>
          </w:rPr>
          <w:fldChar w:fldCharType="separate"/>
        </w:r>
        <w:r w:rsidR="0074533F">
          <w:rPr>
            <w:noProof/>
            <w:webHidden/>
          </w:rPr>
          <w:t>7</w:t>
        </w:r>
        <w:r w:rsidR="0074533F">
          <w:rPr>
            <w:noProof/>
            <w:webHidden/>
          </w:rPr>
          <w:fldChar w:fldCharType="end"/>
        </w:r>
      </w:hyperlink>
    </w:p>
    <w:p w14:paraId="4916C205" w14:textId="504DF206" w:rsidR="0074533F" w:rsidRDefault="001656E5">
      <w:pPr>
        <w:pStyle w:val="TOC2"/>
        <w:rPr>
          <w:rFonts w:asciiTheme="minorHAnsi" w:eastAsiaTheme="minorEastAsia" w:hAnsiTheme="minorHAnsi" w:cstheme="minorBidi"/>
          <w:noProof/>
          <w:sz w:val="22"/>
          <w:szCs w:val="22"/>
          <w:lang w:eastAsia="en-US" w:bidi="ar-SA"/>
        </w:rPr>
      </w:pPr>
      <w:hyperlink w:anchor="_Toc57272153" w:history="1">
        <w:r w:rsidR="0074533F" w:rsidRPr="00C52C23">
          <w:rPr>
            <w:rStyle w:val="Hyperlink"/>
            <w:rFonts w:cs="Tahoma"/>
            <w:noProof/>
          </w:rPr>
          <w:t>5.2.</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Ước lượng rủi ro</w:t>
        </w:r>
        <w:r w:rsidR="0074533F">
          <w:rPr>
            <w:noProof/>
            <w:webHidden/>
          </w:rPr>
          <w:tab/>
        </w:r>
        <w:r w:rsidR="0074533F">
          <w:rPr>
            <w:noProof/>
            <w:webHidden/>
          </w:rPr>
          <w:fldChar w:fldCharType="begin"/>
        </w:r>
        <w:r w:rsidR="0074533F">
          <w:rPr>
            <w:noProof/>
            <w:webHidden/>
          </w:rPr>
          <w:instrText xml:space="preserve"> PAGEREF _Toc57272153 \h </w:instrText>
        </w:r>
        <w:r w:rsidR="0074533F">
          <w:rPr>
            <w:noProof/>
            <w:webHidden/>
          </w:rPr>
        </w:r>
        <w:r w:rsidR="0074533F">
          <w:rPr>
            <w:noProof/>
            <w:webHidden/>
          </w:rPr>
          <w:fldChar w:fldCharType="separate"/>
        </w:r>
        <w:r w:rsidR="0074533F">
          <w:rPr>
            <w:noProof/>
            <w:webHidden/>
          </w:rPr>
          <w:t>7</w:t>
        </w:r>
        <w:r w:rsidR="0074533F">
          <w:rPr>
            <w:noProof/>
            <w:webHidden/>
          </w:rPr>
          <w:fldChar w:fldCharType="end"/>
        </w:r>
      </w:hyperlink>
    </w:p>
    <w:p w14:paraId="091E06D9" w14:textId="2CE0E3F2" w:rsidR="0074533F" w:rsidRDefault="001656E5">
      <w:pPr>
        <w:pStyle w:val="TOC1"/>
        <w:rPr>
          <w:rFonts w:asciiTheme="minorHAnsi" w:eastAsiaTheme="minorEastAsia" w:hAnsiTheme="minorHAnsi" w:cstheme="minorBidi"/>
          <w:b w:val="0"/>
          <w:bCs w:val="0"/>
          <w:caps w:val="0"/>
          <w:noProof/>
          <w:sz w:val="22"/>
          <w:szCs w:val="22"/>
          <w:lang w:eastAsia="en-US" w:bidi="ar-SA"/>
        </w:rPr>
      </w:pPr>
      <w:hyperlink w:anchor="_Toc57272154" w:history="1">
        <w:r w:rsidR="0074533F" w:rsidRPr="00C52C23">
          <w:rPr>
            <w:rStyle w:val="Hyperlink"/>
            <w:noProof/>
          </w:rPr>
          <w:t>6.</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Hyperlink"/>
            <w:noProof/>
          </w:rPr>
          <w:t>Ước lượng giá thành</w:t>
        </w:r>
        <w:r w:rsidR="0074533F">
          <w:rPr>
            <w:noProof/>
            <w:webHidden/>
          </w:rPr>
          <w:tab/>
        </w:r>
        <w:r w:rsidR="0074533F">
          <w:rPr>
            <w:noProof/>
            <w:webHidden/>
          </w:rPr>
          <w:fldChar w:fldCharType="begin"/>
        </w:r>
        <w:r w:rsidR="0074533F">
          <w:rPr>
            <w:noProof/>
            <w:webHidden/>
          </w:rPr>
          <w:instrText xml:space="preserve"> PAGEREF _Toc57272154 \h </w:instrText>
        </w:r>
        <w:r w:rsidR="0074533F">
          <w:rPr>
            <w:noProof/>
            <w:webHidden/>
          </w:rPr>
        </w:r>
        <w:r w:rsidR="0074533F">
          <w:rPr>
            <w:noProof/>
            <w:webHidden/>
          </w:rPr>
          <w:fldChar w:fldCharType="separate"/>
        </w:r>
        <w:r w:rsidR="0074533F">
          <w:rPr>
            <w:noProof/>
            <w:webHidden/>
          </w:rPr>
          <w:t>7</w:t>
        </w:r>
        <w:r w:rsidR="0074533F">
          <w:rPr>
            <w:noProof/>
            <w:webHidden/>
          </w:rPr>
          <w:fldChar w:fldCharType="end"/>
        </w:r>
      </w:hyperlink>
    </w:p>
    <w:p w14:paraId="5FF95BD1" w14:textId="772FF49B" w:rsidR="0074533F" w:rsidRDefault="001656E5">
      <w:pPr>
        <w:pStyle w:val="TOC1"/>
        <w:rPr>
          <w:rFonts w:asciiTheme="minorHAnsi" w:eastAsiaTheme="minorEastAsia" w:hAnsiTheme="minorHAnsi" w:cstheme="minorBidi"/>
          <w:b w:val="0"/>
          <w:bCs w:val="0"/>
          <w:caps w:val="0"/>
          <w:noProof/>
          <w:sz w:val="22"/>
          <w:szCs w:val="22"/>
          <w:lang w:eastAsia="en-US" w:bidi="ar-SA"/>
        </w:rPr>
      </w:pPr>
      <w:hyperlink w:anchor="_Toc57272155" w:history="1">
        <w:r w:rsidR="0074533F" w:rsidRPr="00C52C23">
          <w:rPr>
            <w:rStyle w:val="Hyperlink"/>
            <w:noProof/>
          </w:rPr>
          <w:t>7.</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Hyperlink"/>
            <w:noProof/>
          </w:rPr>
          <w:t>Ước lượng chất lượng</w:t>
        </w:r>
        <w:r w:rsidR="0074533F">
          <w:rPr>
            <w:noProof/>
            <w:webHidden/>
          </w:rPr>
          <w:tab/>
        </w:r>
        <w:r w:rsidR="0074533F">
          <w:rPr>
            <w:noProof/>
            <w:webHidden/>
          </w:rPr>
          <w:fldChar w:fldCharType="begin"/>
        </w:r>
        <w:r w:rsidR="0074533F">
          <w:rPr>
            <w:noProof/>
            <w:webHidden/>
          </w:rPr>
          <w:instrText xml:space="preserve"> PAGEREF _Toc57272155 \h </w:instrText>
        </w:r>
        <w:r w:rsidR="0074533F">
          <w:rPr>
            <w:noProof/>
            <w:webHidden/>
          </w:rPr>
        </w:r>
        <w:r w:rsidR="0074533F">
          <w:rPr>
            <w:noProof/>
            <w:webHidden/>
          </w:rPr>
          <w:fldChar w:fldCharType="separate"/>
        </w:r>
        <w:r w:rsidR="0074533F">
          <w:rPr>
            <w:noProof/>
            <w:webHidden/>
          </w:rPr>
          <w:t>8</w:t>
        </w:r>
        <w:r w:rsidR="0074533F">
          <w:rPr>
            <w:noProof/>
            <w:webHidden/>
          </w:rPr>
          <w:fldChar w:fldCharType="end"/>
        </w:r>
      </w:hyperlink>
    </w:p>
    <w:p w14:paraId="7C444879" w14:textId="011FCC00" w:rsidR="0074533F" w:rsidRDefault="001656E5">
      <w:pPr>
        <w:pStyle w:val="TOC1"/>
        <w:rPr>
          <w:rFonts w:asciiTheme="minorHAnsi" w:eastAsiaTheme="minorEastAsia" w:hAnsiTheme="minorHAnsi" w:cstheme="minorBidi"/>
          <w:b w:val="0"/>
          <w:bCs w:val="0"/>
          <w:caps w:val="0"/>
          <w:noProof/>
          <w:sz w:val="22"/>
          <w:szCs w:val="22"/>
          <w:lang w:eastAsia="en-US" w:bidi="ar-SA"/>
        </w:rPr>
      </w:pPr>
      <w:hyperlink w:anchor="_Toc57272156" w:history="1">
        <w:r w:rsidR="0074533F" w:rsidRPr="00C52C23">
          <w:rPr>
            <w:rStyle w:val="Hyperlink"/>
            <w:noProof/>
          </w:rPr>
          <w:t>8.</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Hyperlink"/>
            <w:noProof/>
          </w:rPr>
          <w:t>Đóng dự án</w:t>
        </w:r>
        <w:r w:rsidR="0074533F">
          <w:rPr>
            <w:noProof/>
            <w:webHidden/>
          </w:rPr>
          <w:tab/>
        </w:r>
        <w:r w:rsidR="0074533F">
          <w:rPr>
            <w:noProof/>
            <w:webHidden/>
          </w:rPr>
          <w:fldChar w:fldCharType="begin"/>
        </w:r>
        <w:r w:rsidR="0074533F">
          <w:rPr>
            <w:noProof/>
            <w:webHidden/>
          </w:rPr>
          <w:instrText xml:space="preserve"> PAGEREF _Toc57272156 \h </w:instrText>
        </w:r>
        <w:r w:rsidR="0074533F">
          <w:rPr>
            <w:noProof/>
            <w:webHidden/>
          </w:rPr>
        </w:r>
        <w:r w:rsidR="0074533F">
          <w:rPr>
            <w:noProof/>
            <w:webHidden/>
          </w:rPr>
          <w:fldChar w:fldCharType="separate"/>
        </w:r>
        <w:r w:rsidR="0074533F">
          <w:rPr>
            <w:noProof/>
            <w:webHidden/>
          </w:rPr>
          <w:t>8</w:t>
        </w:r>
        <w:r w:rsidR="0074533F">
          <w:rPr>
            <w:noProof/>
            <w:webHidden/>
          </w:rPr>
          <w:fldChar w:fldCharType="end"/>
        </w:r>
      </w:hyperlink>
    </w:p>
    <w:p w14:paraId="629D4B35" w14:textId="6D8BC64C" w:rsidR="0074533F" w:rsidRDefault="001656E5">
      <w:pPr>
        <w:pStyle w:val="TOC2"/>
        <w:rPr>
          <w:rFonts w:asciiTheme="minorHAnsi" w:eastAsiaTheme="minorEastAsia" w:hAnsiTheme="minorHAnsi" w:cstheme="minorBidi"/>
          <w:noProof/>
          <w:sz w:val="22"/>
          <w:szCs w:val="22"/>
          <w:lang w:eastAsia="en-US" w:bidi="ar-SA"/>
        </w:rPr>
      </w:pPr>
      <w:hyperlink w:anchor="_Toc57272157" w:history="1">
        <w:r w:rsidR="0074533F" w:rsidRPr="00C52C23">
          <w:rPr>
            <w:rStyle w:val="Hyperlink"/>
            <w:rFonts w:cs="Tahoma"/>
            <w:noProof/>
          </w:rPr>
          <w:t>8.1.</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Quản lý mã nguồn</w:t>
        </w:r>
        <w:r w:rsidR="0074533F">
          <w:rPr>
            <w:noProof/>
            <w:webHidden/>
          </w:rPr>
          <w:tab/>
        </w:r>
        <w:r w:rsidR="0074533F">
          <w:rPr>
            <w:noProof/>
            <w:webHidden/>
          </w:rPr>
          <w:fldChar w:fldCharType="begin"/>
        </w:r>
        <w:r w:rsidR="0074533F">
          <w:rPr>
            <w:noProof/>
            <w:webHidden/>
          </w:rPr>
          <w:instrText xml:space="preserve"> PAGEREF _Toc57272157 \h </w:instrText>
        </w:r>
        <w:r w:rsidR="0074533F">
          <w:rPr>
            <w:noProof/>
            <w:webHidden/>
          </w:rPr>
        </w:r>
        <w:r w:rsidR="0074533F">
          <w:rPr>
            <w:noProof/>
            <w:webHidden/>
          </w:rPr>
          <w:fldChar w:fldCharType="separate"/>
        </w:r>
        <w:r w:rsidR="0074533F">
          <w:rPr>
            <w:noProof/>
            <w:webHidden/>
          </w:rPr>
          <w:t>8</w:t>
        </w:r>
        <w:r w:rsidR="0074533F">
          <w:rPr>
            <w:noProof/>
            <w:webHidden/>
          </w:rPr>
          <w:fldChar w:fldCharType="end"/>
        </w:r>
      </w:hyperlink>
    </w:p>
    <w:p w14:paraId="475B16D5" w14:textId="36B97382" w:rsidR="0074533F" w:rsidRDefault="001656E5">
      <w:pPr>
        <w:pStyle w:val="TOC2"/>
        <w:rPr>
          <w:rFonts w:asciiTheme="minorHAnsi" w:eastAsiaTheme="minorEastAsia" w:hAnsiTheme="minorHAnsi" w:cstheme="minorBidi"/>
          <w:noProof/>
          <w:sz w:val="22"/>
          <w:szCs w:val="22"/>
          <w:lang w:eastAsia="en-US" w:bidi="ar-SA"/>
        </w:rPr>
      </w:pPr>
      <w:hyperlink w:anchor="_Toc57272158" w:history="1">
        <w:r w:rsidR="0074533F" w:rsidRPr="00C52C23">
          <w:rPr>
            <w:rStyle w:val="Hyperlink"/>
            <w:rFonts w:cs="Tahoma"/>
            <w:noProof/>
          </w:rPr>
          <w:t>8.2.</w:t>
        </w:r>
        <w:r w:rsidR="0074533F">
          <w:rPr>
            <w:rFonts w:asciiTheme="minorHAnsi" w:eastAsiaTheme="minorEastAsia" w:hAnsiTheme="minorHAnsi" w:cstheme="minorBidi"/>
            <w:noProof/>
            <w:sz w:val="22"/>
            <w:szCs w:val="22"/>
            <w:lang w:eastAsia="en-US" w:bidi="ar-SA"/>
          </w:rPr>
          <w:tab/>
        </w:r>
        <w:r w:rsidR="0074533F" w:rsidRPr="00C52C23">
          <w:rPr>
            <w:rStyle w:val="Hyperlink"/>
            <w:noProof/>
          </w:rPr>
          <w:t>Quản lý công việc</w:t>
        </w:r>
        <w:r w:rsidR="0074533F">
          <w:rPr>
            <w:noProof/>
            <w:webHidden/>
          </w:rPr>
          <w:tab/>
        </w:r>
        <w:r w:rsidR="0074533F">
          <w:rPr>
            <w:noProof/>
            <w:webHidden/>
          </w:rPr>
          <w:fldChar w:fldCharType="begin"/>
        </w:r>
        <w:r w:rsidR="0074533F">
          <w:rPr>
            <w:noProof/>
            <w:webHidden/>
          </w:rPr>
          <w:instrText xml:space="preserve"> PAGEREF _Toc57272158 \h </w:instrText>
        </w:r>
        <w:r w:rsidR="0074533F">
          <w:rPr>
            <w:noProof/>
            <w:webHidden/>
          </w:rPr>
        </w:r>
        <w:r w:rsidR="0074533F">
          <w:rPr>
            <w:noProof/>
            <w:webHidden/>
          </w:rPr>
          <w:fldChar w:fldCharType="separate"/>
        </w:r>
        <w:r w:rsidR="0074533F">
          <w:rPr>
            <w:noProof/>
            <w:webHidden/>
          </w:rPr>
          <w:t>8</w:t>
        </w:r>
        <w:r w:rsidR="0074533F">
          <w:rPr>
            <w:noProof/>
            <w:webHidden/>
          </w:rPr>
          <w:fldChar w:fldCharType="end"/>
        </w:r>
      </w:hyperlink>
    </w:p>
    <w:p w14:paraId="0C87B669" w14:textId="310C917B" w:rsidR="0074533F" w:rsidRDefault="001656E5">
      <w:pPr>
        <w:pStyle w:val="TOC1"/>
        <w:rPr>
          <w:rFonts w:asciiTheme="minorHAnsi" w:eastAsiaTheme="minorEastAsia" w:hAnsiTheme="minorHAnsi" w:cstheme="minorBidi"/>
          <w:b w:val="0"/>
          <w:bCs w:val="0"/>
          <w:caps w:val="0"/>
          <w:noProof/>
          <w:sz w:val="22"/>
          <w:szCs w:val="22"/>
          <w:lang w:eastAsia="en-US" w:bidi="ar-SA"/>
        </w:rPr>
      </w:pPr>
      <w:hyperlink w:anchor="_Toc57272159" w:history="1">
        <w:r w:rsidR="0074533F" w:rsidRPr="00C52C23">
          <w:rPr>
            <w:rStyle w:val="Hyperlink"/>
            <w:noProof/>
            <w:lang w:eastAsia="en-US"/>
          </w:rPr>
          <w:t>9.</w:t>
        </w:r>
        <w:r w:rsidR="0074533F">
          <w:rPr>
            <w:rFonts w:asciiTheme="minorHAnsi" w:eastAsiaTheme="minorEastAsia" w:hAnsiTheme="minorHAnsi" w:cstheme="minorBidi"/>
            <w:b w:val="0"/>
            <w:bCs w:val="0"/>
            <w:caps w:val="0"/>
            <w:noProof/>
            <w:sz w:val="22"/>
            <w:szCs w:val="22"/>
            <w:lang w:eastAsia="en-US" w:bidi="ar-SA"/>
          </w:rPr>
          <w:tab/>
        </w:r>
        <w:r w:rsidR="0074533F" w:rsidRPr="00C52C23">
          <w:rPr>
            <w:rStyle w:val="Hyperlink"/>
            <w:noProof/>
            <w:lang w:eastAsia="en-US"/>
          </w:rPr>
          <w:t>Danh mục tài liệu liên quan</w:t>
        </w:r>
        <w:r w:rsidR="0074533F">
          <w:rPr>
            <w:noProof/>
            <w:webHidden/>
          </w:rPr>
          <w:tab/>
        </w:r>
        <w:r w:rsidR="0074533F">
          <w:rPr>
            <w:noProof/>
            <w:webHidden/>
          </w:rPr>
          <w:fldChar w:fldCharType="begin"/>
        </w:r>
        <w:r w:rsidR="0074533F">
          <w:rPr>
            <w:noProof/>
            <w:webHidden/>
          </w:rPr>
          <w:instrText xml:space="preserve"> PAGEREF _Toc57272159 \h </w:instrText>
        </w:r>
        <w:r w:rsidR="0074533F">
          <w:rPr>
            <w:noProof/>
            <w:webHidden/>
          </w:rPr>
        </w:r>
        <w:r w:rsidR="0074533F">
          <w:rPr>
            <w:noProof/>
            <w:webHidden/>
          </w:rPr>
          <w:fldChar w:fldCharType="separate"/>
        </w:r>
        <w:r w:rsidR="0074533F">
          <w:rPr>
            <w:noProof/>
            <w:webHidden/>
          </w:rPr>
          <w:t>8</w:t>
        </w:r>
        <w:r w:rsidR="0074533F">
          <w:rPr>
            <w:noProof/>
            <w:webHidden/>
          </w:rPr>
          <w:fldChar w:fldCharType="end"/>
        </w:r>
      </w:hyperlink>
    </w:p>
    <w:p w14:paraId="4BA721B3" w14:textId="4D6D8321"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3DB6DAB4"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w:t>
      </w:r>
      <w:proofErr w:type="gramStart"/>
      <w:r w:rsidR="003613A4">
        <w:t>bảo</w:t>
      </w:r>
      <w:r w:rsidR="00252DC9">
        <w:t xml:space="preserve"> </w:t>
      </w:r>
      <w:r w:rsidR="003613A4">
        <w:t xml:space="preserve"> đảm</w:t>
      </w:r>
      <w:proofErr w:type="gramEnd"/>
      <w:r w:rsidR="003613A4">
        <w:t xml:space="preserve">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D2E58F3" w:rsidR="00A44839" w:rsidRDefault="00A44839" w:rsidP="008A60DC">
      <w:pPr>
        <w:pStyle w:val="ListParagraph"/>
        <w:numPr>
          <w:ilvl w:val="0"/>
          <w:numId w:val="34"/>
        </w:numPr>
      </w:pPr>
      <w:r>
        <w:t xml:space="preserve">Nhóm 4 </w:t>
      </w:r>
      <w:r w:rsidR="008A60DC">
        <w:t>sinh viên</w:t>
      </w:r>
      <w:r w:rsidR="0013016C">
        <w:t>.</w:t>
      </w:r>
    </w:p>
    <w:p w14:paraId="6856A6CB" w14:textId="66172ABB" w:rsidR="009F0F85" w:rsidRPr="004A60F2" w:rsidRDefault="009F0F85" w:rsidP="008A60DC">
      <w:pPr>
        <w:pStyle w:val="ListParagraph"/>
        <w:numPr>
          <w:ilvl w:val="0"/>
          <w:numId w:val="34"/>
        </w:numPr>
      </w:pPr>
      <w:r w:rsidRPr="004A60F2">
        <w:t>Ngày 2020</w:t>
      </w:r>
      <w:r w:rsidR="005D09D2" w:rsidRPr="004A60F2">
        <w:t>/</w:t>
      </w:r>
      <w:r w:rsidR="005C3A75">
        <w:t>12</w:t>
      </w:r>
      <w:r w:rsidR="005D09D2" w:rsidRPr="004A60F2">
        <w:t>/</w:t>
      </w:r>
      <w:r w:rsidR="0074533F">
        <w:t>10</w:t>
      </w:r>
      <w:r w:rsidR="005D09D2" w:rsidRPr="004A60F2">
        <w:t xml:space="preserve"> được coi là ngày </w:t>
      </w:r>
      <w:r w:rsidR="004A60F2" w:rsidRPr="004A60F2">
        <w:t>G, ng</w:t>
      </w:r>
      <w:r w:rsidR="004A60F2">
        <w:t xml:space="preserve">ày nộp bài, ngày kiểm tra để áp dụng cho mọi </w:t>
      </w:r>
      <w:r w:rsidR="001E2510">
        <w:t>thông tin bên dưới</w:t>
      </w:r>
      <w:r w:rsidR="0013016C">
        <w:t>.</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234AD1FC" w:rsidR="00253719" w:rsidRDefault="00253719" w:rsidP="00C64416">
      <w:pPr>
        <w:pStyle w:val="ListParagraph"/>
        <w:numPr>
          <w:ilvl w:val="0"/>
          <w:numId w:val="35"/>
        </w:numPr>
      </w:pPr>
      <w:r w:rsidRPr="00253719">
        <w:t>Mỗi SV đều phải có t</w:t>
      </w:r>
      <w:r>
        <w:t>ài khoản GitHub cá nhân.</w:t>
      </w:r>
    </w:p>
    <w:p w14:paraId="4CF788C9" w14:textId="794A849A" w:rsidR="00253719" w:rsidRDefault="009C41F9" w:rsidP="00C64416">
      <w:pPr>
        <w:pStyle w:val="ListParagraph"/>
        <w:numPr>
          <w:ilvl w:val="0"/>
          <w:numId w:val="35"/>
        </w:numPr>
      </w:pPr>
      <w:r>
        <w:t>Một sinh viên đại điện fork từ Repository sẵn có</w:t>
      </w:r>
      <w:r w:rsidR="0099580C">
        <w:t>, và bổ sung collaborator</w:t>
      </w:r>
      <w:r w:rsidR="00253719">
        <w:t xml:space="preserve"> </w:t>
      </w:r>
      <w:r w:rsidR="0099580C">
        <w:t>ch</w:t>
      </w:r>
      <w:r w:rsidR="00253719">
        <w:t>o cả nhóm</w:t>
      </w:r>
      <w:r w:rsidR="0099580C">
        <w:t xml:space="preserve">. </w:t>
      </w:r>
      <w:r w:rsidR="006D6E0A">
        <w:t xml:space="preserve">Add thêm tài khoản giáo viên </w:t>
      </w:r>
      <w:r w:rsidR="006D6E0A" w:rsidRPr="006D6E0A">
        <w:rPr>
          <w:i/>
          <w:iCs/>
        </w:rPr>
        <w:t>neittien0110</w:t>
      </w:r>
      <w:r w:rsidR="006D6E0A">
        <w:t>.</w:t>
      </w:r>
    </w:p>
    <w:p w14:paraId="34E32D39" w14:textId="65C7CE95" w:rsidR="00A84D40" w:rsidRDefault="00EC3409" w:rsidP="00C64416">
      <w:pPr>
        <w:pStyle w:val="ListParagraph"/>
        <w:numPr>
          <w:ilvl w:val="0"/>
          <w:numId w:val="35"/>
        </w:numPr>
      </w:pPr>
      <w:r>
        <w:t xml:space="preserve">Bổ sung thêm vào </w:t>
      </w:r>
      <w:r w:rsidR="00B65C9D" w:rsidRPr="0096683F">
        <w:t>Repo</w:t>
      </w:r>
      <w:r w:rsidR="00A7166E" w:rsidRPr="0096683F">
        <w:t>sitory</w:t>
      </w:r>
      <w:r>
        <w:t xml:space="preserve"> các mục sau:</w:t>
      </w:r>
    </w:p>
    <w:p w14:paraId="6785BB57" w14:textId="1E852301" w:rsidR="0096683F" w:rsidRDefault="00EC3409" w:rsidP="00C64416">
      <w:pPr>
        <w:pStyle w:val="ListParagraph"/>
        <w:numPr>
          <w:ilvl w:val="2"/>
          <w:numId w:val="35"/>
        </w:numPr>
        <w:ind w:left="1620"/>
      </w:pPr>
      <w:r w:rsidRPr="00EC3409">
        <w:t xml:space="preserve">Thư mục </w:t>
      </w:r>
      <w:r w:rsidR="009E1B22"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009E1B22"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47BF37E1" w14:textId="293F90EA" w:rsidR="002963B3" w:rsidRPr="00252DC9" w:rsidRDefault="00551589" w:rsidP="00C64416">
      <w:pPr>
        <w:pStyle w:val="ListParagraph"/>
        <w:numPr>
          <w:ilvl w:val="0"/>
          <w:numId w:val="35"/>
        </w:numPr>
        <w:rPr>
          <w:color w:val="FF0000"/>
        </w:rPr>
      </w:pPr>
      <w:r w:rsidRPr="00EC3409">
        <w:t>Mỗi thành viên trong nhóm tự soạn thảo và phải upload</w:t>
      </w:r>
      <w:r w:rsidR="004F37AE" w:rsidRPr="00EC3409">
        <w:t xml:space="preserve"> các chỉnh sửa lên GitHub. </w:t>
      </w:r>
      <w:r w:rsidR="004F37AE" w:rsidRPr="00252DC9">
        <w:rPr>
          <w:color w:val="FF0000"/>
        </w:rPr>
        <w:t xml:space="preserve">Trong học phần này, </w:t>
      </w:r>
      <w:r w:rsidR="00A4571D" w:rsidRPr="00252DC9">
        <w:rPr>
          <w:color w:val="FF0000"/>
        </w:rPr>
        <w:t xml:space="preserve">mỗi </w:t>
      </w:r>
      <w:r w:rsidR="004F37AE" w:rsidRPr="00252DC9">
        <w:rPr>
          <w:color w:val="FF0000"/>
        </w:rPr>
        <w:t xml:space="preserve">SV cần đạt được </w:t>
      </w:r>
      <w:r w:rsidR="00A4571D" w:rsidRPr="00252DC9">
        <w:rPr>
          <w:color w:val="FF0000"/>
        </w:rPr>
        <w:t>&gt;=</w:t>
      </w:r>
      <w:r w:rsidR="004F37AE" w:rsidRPr="00252DC9">
        <w:rPr>
          <w:color w:val="FF0000"/>
        </w:rPr>
        <w:t>10 commit</w:t>
      </w:r>
      <w:r w:rsidR="00A4571D" w:rsidRPr="00252DC9">
        <w:rPr>
          <w:color w:val="FF0000"/>
        </w:rPr>
        <w:t xml:space="preserve"> </w:t>
      </w:r>
      <w:r w:rsidR="00E70D25" w:rsidRPr="00252DC9">
        <w:rPr>
          <w:color w:val="FF0000"/>
        </w:rPr>
        <w:t>cho file báo cáo này</w:t>
      </w:r>
      <w:r w:rsidR="006312F5">
        <w:rPr>
          <w:color w:val="FF0000"/>
        </w:rPr>
        <w:t xml:space="preserve"> hoặc với các đoạn mã nguồn mở</w:t>
      </w:r>
      <w:r w:rsidR="00E70D25" w:rsidRPr="00252DC9">
        <w:rPr>
          <w:color w:val="FF0000"/>
        </w:rPr>
        <w:t>.</w:t>
      </w:r>
    </w:p>
    <w:p w14:paraId="6D6F205A" w14:textId="77777777" w:rsidR="00C71AF5" w:rsidRPr="00252DC9" w:rsidRDefault="00C71AF5" w:rsidP="00C71AF5">
      <w:pPr>
        <w:rPr>
          <w:rStyle w:val="Strong"/>
        </w:rPr>
      </w:pPr>
    </w:p>
    <w:p w14:paraId="431F6B75" w14:textId="77777777" w:rsidR="003473EC" w:rsidRPr="00252DC9" w:rsidRDefault="003473EC">
      <w:pPr>
        <w:widowControl/>
        <w:suppressAutoHyphens w:val="0"/>
        <w:spacing w:after="0" w:line="240" w:lineRule="auto"/>
        <w:jc w:val="left"/>
        <w:rPr>
          <w:rStyle w:val="Strong"/>
        </w:rPr>
      </w:pPr>
      <w:r w:rsidRPr="00252DC9">
        <w:rPr>
          <w:rStyle w:val="Strong"/>
        </w:rPr>
        <w:br w:type="page"/>
      </w:r>
    </w:p>
    <w:p w14:paraId="4E1F0728" w14:textId="648AFD2C" w:rsidR="00C71AF5" w:rsidRPr="00141A0D" w:rsidRDefault="00AC5ED2" w:rsidP="00C71AF5">
      <w:pPr>
        <w:rPr>
          <w:rStyle w:val="Strong"/>
          <w:lang w:val="fr-FR"/>
        </w:rPr>
      </w:pPr>
      <w:r w:rsidRPr="00141A0D">
        <w:rPr>
          <w:rStyle w:val="Strong"/>
          <w:lang w:val="fr-FR"/>
        </w:rPr>
        <w:lastRenderedPageBreak/>
        <w:t>VỀ QUẢN LÝ CÔNG VIỆC</w:t>
      </w:r>
    </w:p>
    <w:p w14:paraId="5A171621" w14:textId="7AC82C9B" w:rsidR="00C71AF5" w:rsidRDefault="00577108" w:rsidP="00C71AF5">
      <w:r w:rsidRPr="00141A0D">
        <w:rPr>
          <w:lang w:val="fr-FR"/>
        </w:rPr>
        <w:t xml:space="preserve">Sử dụng công cụ MS Planner với tài khoản </w:t>
      </w:r>
      <w:proofErr w:type="gramStart"/>
      <w:r w:rsidRPr="00141A0D">
        <w:rPr>
          <w:lang w:val="fr-FR"/>
        </w:rPr>
        <w:t>email</w:t>
      </w:r>
      <w:proofErr w:type="gramEnd"/>
      <w:r w:rsidRPr="00141A0D">
        <w:rPr>
          <w:lang w:val="fr-FR"/>
        </w:rPr>
        <w:t xml:space="preserve"> trường của SV</w:t>
      </w:r>
      <w:r w:rsidR="002B5322" w:rsidRPr="00141A0D">
        <w:rPr>
          <w:lang w:val="fr-FR"/>
        </w:rPr>
        <w:t xml:space="preserve">. </w:t>
      </w:r>
      <w:r w:rsidR="00507006" w:rsidRPr="00141A0D">
        <w:rPr>
          <w:lang w:val="fr-FR"/>
        </w:rPr>
        <w:t xml:space="preserve">  </w:t>
      </w:r>
      <w:hyperlink r:id="rId9" w:history="1">
        <w:r w:rsidR="00507006">
          <w:rPr>
            <w:rStyle w:val="Hyperlink"/>
          </w:rPr>
          <w:t>https://tasks.office.com/</w:t>
        </w:r>
      </w:hyperlink>
    </w:p>
    <w:p w14:paraId="6C6429EC" w14:textId="21CF3A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r w:rsidR="0013016C">
        <w:rPr>
          <w:i/>
          <w:iCs/>
        </w:rPr>
        <w:t>.</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0"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 xml:space="preserve">Ở mỗi </w:t>
      </w:r>
      <w:proofErr w:type="gramStart"/>
      <w:r>
        <w:t>cột,</w:t>
      </w:r>
      <w:r w:rsidR="004427C7" w:rsidRPr="004427C7">
        <w:t xml:space="preserve">  yêu</w:t>
      </w:r>
      <w:proofErr w:type="gramEnd"/>
      <w:r w:rsidR="004427C7" w:rsidRPr="004427C7">
        <w:t xml:space="preserve">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043AB0E7"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r w:rsidR="007A6150">
        <w:rPr>
          <w:b/>
          <w:bCs/>
        </w:rPr>
        <w:t>.</w:t>
      </w:r>
    </w:p>
    <w:p w14:paraId="55FEBE66" w14:textId="77777777" w:rsidR="002B3B67" w:rsidRPr="004427C7" w:rsidRDefault="002B3B67" w:rsidP="00F31DE3">
      <w:pPr>
        <w:pStyle w:val="ListParagraph"/>
        <w:ind w:left="720"/>
        <w:jc w:val="center"/>
      </w:pPr>
    </w:p>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2"/>
          <w:footerReference w:type="default" r:id="rId13"/>
          <w:footerReference w:type="first" r:id="rId14"/>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57272138"/>
      <w:r>
        <w:lastRenderedPageBreak/>
        <w:t>Giới thiệu dự án</w:t>
      </w:r>
      <w:bookmarkEnd w:id="0"/>
    </w:p>
    <w:p w14:paraId="1D0DE2F3" w14:textId="0770349E" w:rsidR="00587AEE" w:rsidRDefault="009E2E20" w:rsidP="009E2E20">
      <w:pPr>
        <w:pStyle w:val="Heading2"/>
      </w:pPr>
      <w:bookmarkStart w:id="1" w:name="_Toc57272139"/>
      <w:r>
        <w:t xml:space="preserve">Mô tả </w:t>
      </w:r>
      <w:r w:rsidR="00BA730B">
        <w:t>dự án</w:t>
      </w:r>
      <w:bookmarkEnd w:id="1"/>
    </w:p>
    <w:p w14:paraId="769F34E9" w14:textId="1BC8DC87" w:rsidR="00BA730B" w:rsidRDefault="002A3C3E" w:rsidP="00BA730B">
      <w:r w:rsidRPr="002A3C3E">
        <w:rPr>
          <w:b/>
          <w:bCs/>
        </w:rPr>
        <w:t>Meeting Token Generator App</w:t>
      </w:r>
      <w:r>
        <w:t xml:space="preserve"> là một ứng dụng trên Microsoft Teams cho phép mở rộng các cuộc họp. Thông qua ứng dụng này, những thành viên tham gia cuộc họp có thể yêu cầu một token được tạo tuần tự, nhờ đó mỗi người tham gia đều có cơ hội tương tác công bằng.</w:t>
      </w:r>
    </w:p>
    <w:p w14:paraId="389004E7" w14:textId="6F6790FB" w:rsidR="002A3C3E" w:rsidRDefault="002A3C3E" w:rsidP="00BA730B">
      <w:r>
        <w:t>Các tính năng chính:</w:t>
      </w:r>
    </w:p>
    <w:p w14:paraId="7331E2F8" w14:textId="7B908339" w:rsidR="002A3C3E" w:rsidRDefault="002A3C3E" w:rsidP="002A3C3E">
      <w:pPr>
        <w:pStyle w:val="ListParagraph"/>
        <w:numPr>
          <w:ilvl w:val="0"/>
          <w:numId w:val="41"/>
        </w:numPr>
      </w:pPr>
      <w:r>
        <w:t>Hiển thị token hiện tại đang được phục vụ trong cuộc họp.</w:t>
      </w:r>
    </w:p>
    <w:p w14:paraId="72070E6D" w14:textId="06507DD5" w:rsidR="002A3C3E" w:rsidRDefault="002A3C3E" w:rsidP="002A3C3E">
      <w:pPr>
        <w:pStyle w:val="ListParagraph"/>
        <w:numPr>
          <w:ilvl w:val="0"/>
          <w:numId w:val="41"/>
        </w:numPr>
      </w:pPr>
      <w:r>
        <w:t>Hiển thị danh sách người dùng được sắp xếp theo số token theo thứ tự tăng dần.</w:t>
      </w:r>
    </w:p>
    <w:p w14:paraId="4FEFA6D3" w14:textId="1BA0B5DB" w:rsidR="002A3C3E" w:rsidRDefault="002A3C3E" w:rsidP="002A3C3E">
      <w:pPr>
        <w:pStyle w:val="ListParagraph"/>
        <w:numPr>
          <w:ilvl w:val="0"/>
          <w:numId w:val="41"/>
        </w:numPr>
      </w:pPr>
      <w:r>
        <w:t>Tạo một token cho người dùng theo yêu cầu.</w:t>
      </w:r>
    </w:p>
    <w:p w14:paraId="7F6D43C8" w14:textId="508642F2" w:rsidR="002A3C3E" w:rsidRDefault="002A3C3E" w:rsidP="002A3C3E">
      <w:pPr>
        <w:pStyle w:val="ListParagraph"/>
        <w:numPr>
          <w:ilvl w:val="0"/>
          <w:numId w:val="41"/>
        </w:numPr>
      </w:pPr>
      <w:r>
        <w:t>Hiển thị số token hiện tại của người dùng.</w:t>
      </w:r>
    </w:p>
    <w:p w14:paraId="49C31EA5" w14:textId="5DD88D06" w:rsidR="002A3C3E" w:rsidRDefault="002A3C3E" w:rsidP="002A3C3E">
      <w:pPr>
        <w:pStyle w:val="ListParagraph"/>
        <w:numPr>
          <w:ilvl w:val="0"/>
          <w:numId w:val="41"/>
        </w:numPr>
      </w:pPr>
      <w:r>
        <w:t>Đánh dấu một token đã được sử dụng bởi người dùng.</w:t>
      </w:r>
    </w:p>
    <w:p w14:paraId="57A7083A" w14:textId="0C6D6EC7" w:rsidR="002A3C3E" w:rsidRPr="002A3C3E" w:rsidRDefault="002A3C3E" w:rsidP="002A3C3E">
      <w:pPr>
        <w:pStyle w:val="ListParagraph"/>
        <w:numPr>
          <w:ilvl w:val="0"/>
          <w:numId w:val="41"/>
        </w:numPr>
      </w:pPr>
      <w:r>
        <w:t>Bỏ qua token hiện tại cho người tổ chức cuộc họp.</w:t>
      </w:r>
    </w:p>
    <w:p w14:paraId="292D8DFA" w14:textId="13904858" w:rsidR="00BA730B" w:rsidRDefault="00BA730B" w:rsidP="00BA730B">
      <w:pPr>
        <w:pStyle w:val="Heading2"/>
      </w:pPr>
      <w:bookmarkStart w:id="2" w:name="_Toc57272140"/>
      <w:r>
        <w:t>Công cụ quản lý</w:t>
      </w:r>
      <w:bookmarkEnd w:id="2"/>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proofErr w:type="gramStart"/>
      <w:r>
        <w:t>…..</w:t>
      </w:r>
      <w:proofErr w:type="gramEnd"/>
      <w:r w:rsidR="006519D7">
        <w:t>…..</w:t>
      </w:r>
    </w:p>
    <w:p w14:paraId="22420DD7" w14:textId="4A93B852" w:rsidR="00DA5CCC" w:rsidRDefault="00DA5CCC" w:rsidP="00587AEE">
      <w:r>
        <w:rPr>
          <w:b/>
          <w:bCs/>
        </w:rPr>
        <w:t xml:space="preserve">Link </w:t>
      </w:r>
      <w:r w:rsidR="00D210E2" w:rsidRPr="0008695B">
        <w:rPr>
          <w:b/>
          <w:bCs/>
        </w:rPr>
        <w:t>Quản lý mã nguồn</w:t>
      </w:r>
      <w:r w:rsidR="00B45C27" w:rsidRPr="0008695B">
        <w:rPr>
          <w:b/>
          <w:bCs/>
        </w:rPr>
        <w:t>:</w:t>
      </w:r>
      <w:r w:rsidR="00B45C27">
        <w:t xml:space="preserve"> </w:t>
      </w:r>
      <w:hyperlink r:id="rId15" w:history="1">
        <w:r w:rsidR="002A3C3E" w:rsidRPr="001554BE">
          <w:rPr>
            <w:rStyle w:val="Hyperlink"/>
          </w:rPr>
          <w:t>https://github.com/danghh-1998/microsoft-teams-sample-meetings-token</w:t>
        </w:r>
      </w:hyperlink>
    </w:p>
    <w:p w14:paraId="2012F5C9" w14:textId="77777777" w:rsidR="001554BE" w:rsidRDefault="001554BE" w:rsidP="00587AEE"/>
    <w:p w14:paraId="5E1510E8" w14:textId="23360A6C" w:rsidR="00A62F4F" w:rsidRDefault="00A62F4F" w:rsidP="00A62F4F">
      <w:pPr>
        <w:pStyle w:val="Heading1"/>
      </w:pPr>
      <w:bookmarkStart w:id="3" w:name="_Toc57272141"/>
      <w:r>
        <w:t>Các nhân sự tham gia dự án</w:t>
      </w:r>
      <w:bookmarkEnd w:id="3"/>
    </w:p>
    <w:p w14:paraId="416F62C7" w14:textId="068E44CF" w:rsidR="00587AEE" w:rsidRDefault="00587AEE" w:rsidP="00587AEE">
      <w:pPr>
        <w:pStyle w:val="Heading2"/>
      </w:pPr>
      <w:bookmarkStart w:id="4" w:name="_Toc57272142"/>
      <w:r>
        <w:t>Thông tin liên hệ phía khách hàng</w:t>
      </w:r>
      <w:bookmarkEnd w:id="4"/>
    </w:p>
    <w:p w14:paraId="1AF25E24" w14:textId="0BEE9A79" w:rsidR="0058075C" w:rsidRDefault="001554BE" w:rsidP="0058075C">
      <w:r>
        <w:t>Anh: Nguyễn Đức Tiến</w:t>
      </w:r>
    </w:p>
    <w:p w14:paraId="5BA8C449" w14:textId="579D6536" w:rsidR="001554BE" w:rsidRDefault="001554BE" w:rsidP="0058075C">
      <w:r>
        <w:t>Địa chỉ: Viện Công nghệ thông tin và Truyền thông – Đại học Bách khoa Hà Nội</w:t>
      </w:r>
    </w:p>
    <w:p w14:paraId="4C409EA3" w14:textId="250A1EDD" w:rsidR="001554BE" w:rsidRDefault="001554BE" w:rsidP="0058075C">
      <w:r>
        <w:t xml:space="preserve">Email: </w:t>
      </w:r>
      <w:hyperlink r:id="rId16" w:history="1">
        <w:r w:rsidRPr="00336300">
          <w:rPr>
            <w:rStyle w:val="Hyperlink"/>
          </w:rPr>
          <w:t>tien.nguyenduc@hust.edu.vn</w:t>
        </w:r>
      </w:hyperlink>
    </w:p>
    <w:p w14:paraId="23031B72" w14:textId="2ADB2148" w:rsidR="001554BE" w:rsidRPr="001554BE" w:rsidRDefault="001554BE" w:rsidP="0058075C">
      <w:r>
        <w:t xml:space="preserve">Điện thoại: </w:t>
      </w:r>
      <w:r w:rsidR="008855DD">
        <w:t>0888.888.888</w:t>
      </w:r>
    </w:p>
    <w:p w14:paraId="0EE106C2" w14:textId="6B5648EA" w:rsidR="00587AEE" w:rsidRDefault="00587AEE" w:rsidP="00587AEE">
      <w:pPr>
        <w:pStyle w:val="Heading2"/>
      </w:pPr>
      <w:bookmarkStart w:id="5" w:name="_Toc57272143"/>
      <w:r>
        <w:t xml:space="preserve">Thông tin </w:t>
      </w:r>
      <w:r w:rsidR="003E1613">
        <w:t>thành viên nhóm</w:t>
      </w:r>
      <w:bookmarkEnd w:id="5"/>
    </w:p>
    <w:p w14:paraId="68382161" w14:textId="30527640" w:rsidR="001554BE" w:rsidRDefault="001554BE" w:rsidP="001554BE">
      <w:r>
        <w:t>Lập trình viên: Bùi Ngọc Phương – Email</w:t>
      </w:r>
      <w:r w:rsidR="00A01779">
        <w:t>:</w:t>
      </w:r>
    </w:p>
    <w:p w14:paraId="7D6F333F" w14:textId="0F354EA0" w:rsidR="001554BE" w:rsidRDefault="001554BE" w:rsidP="001554BE">
      <w:r>
        <w:t xml:space="preserve">Lập trình viên: Trịnh Văn Diệu – Email: </w:t>
      </w:r>
      <w:hyperlink r:id="rId17" w:history="1">
        <w:r w:rsidRPr="00336300">
          <w:rPr>
            <w:rStyle w:val="Hyperlink"/>
          </w:rPr>
          <w:t>dieu.tv160623@hust.edu.vn</w:t>
        </w:r>
      </w:hyperlink>
    </w:p>
    <w:p w14:paraId="6344E45E" w14:textId="664D62CD" w:rsidR="001554BE" w:rsidRDefault="001554BE" w:rsidP="001554BE">
      <w:r>
        <w:t>Lập trình viên: Hoàng Hải Đăng – Email:</w:t>
      </w:r>
    </w:p>
    <w:p w14:paraId="41D44A95" w14:textId="08F90200" w:rsidR="001554BE" w:rsidRPr="001554BE" w:rsidRDefault="001554BE" w:rsidP="001554BE">
      <w:r>
        <w:t>Lập trình viên: Nguyễn Ngọc Hải – Email:</w:t>
      </w:r>
    </w:p>
    <w:p w14:paraId="1E7F1130" w14:textId="3C0E60F1" w:rsidR="00587AEE" w:rsidRDefault="00587AEE" w:rsidP="00587AEE">
      <w:pPr>
        <w:pStyle w:val="Heading2"/>
      </w:pPr>
      <w:bookmarkStart w:id="6" w:name="_Toc57272144"/>
      <w:r>
        <w:t>Phân chia vai trò của thành viên dự án và khách hàng</w:t>
      </w:r>
      <w:bookmarkEnd w:id="6"/>
    </w:p>
    <w:p w14:paraId="7BD07BE7" w14:textId="77777777" w:rsidR="00B0583E" w:rsidRPr="001554B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57272145"/>
      <w:r>
        <w:lastRenderedPageBreak/>
        <w:t>Khảo sát dự án</w:t>
      </w:r>
      <w:bookmarkEnd w:id="7"/>
    </w:p>
    <w:p w14:paraId="4EFA2D31" w14:textId="67E2BDDC" w:rsidR="00344D7B" w:rsidRDefault="00223405" w:rsidP="00A9178E">
      <w:pPr>
        <w:pStyle w:val="Heading2"/>
      </w:pPr>
      <w:bookmarkStart w:id="8" w:name="_Toc57272146"/>
      <w:r>
        <w:t>Thống kê</w:t>
      </w:r>
      <w:r w:rsidR="000F42AD">
        <w:t xml:space="preserve"> về mã nguồn</w:t>
      </w:r>
      <w:bookmarkEnd w:id="8"/>
    </w:p>
    <w:p w14:paraId="43B0502F" w14:textId="29DD44C8" w:rsidR="00C509E2" w:rsidRDefault="00C509E2" w:rsidP="00223405">
      <w:pPr>
        <w:pStyle w:val="ListParagraph"/>
        <w:numPr>
          <w:ilvl w:val="0"/>
          <w:numId w:val="40"/>
        </w:numPr>
        <w:rPr>
          <w:i/>
          <w:iCs/>
        </w:rPr>
      </w:pPr>
      <w:r>
        <w:rPr>
          <w:i/>
          <w:iCs/>
        </w:rPr>
        <w:t>Tìm tool hỗ trợ phân tích thông số mã nguồn (ví dụ Source Monitor, Code Metric</w:t>
      </w:r>
      <w:r w:rsidR="000D792D">
        <w:rPr>
          <w:i/>
          <w:iCs/>
        </w:rPr>
        <w:t>, Doxygen</w:t>
      </w:r>
      <w:r>
        <w:rPr>
          <w:i/>
          <w:iCs/>
        </w:rPr>
        <w:t>…)</w:t>
      </w:r>
    </w:p>
    <w:p w14:paraId="4A9D32AC" w14:textId="5E357402" w:rsidR="00223405" w:rsidRPr="00C179B2" w:rsidRDefault="00223405" w:rsidP="00223405">
      <w:pPr>
        <w:pStyle w:val="ListParagraph"/>
        <w:numPr>
          <w:ilvl w:val="0"/>
          <w:numId w:val="40"/>
        </w:numPr>
        <w:rPr>
          <w:i/>
          <w:iCs/>
        </w:rPr>
      </w:pPr>
      <w:r w:rsidRPr="00C179B2">
        <w:rPr>
          <w:i/>
          <w:iCs/>
        </w:rPr>
        <w:t>Số lượng file</w:t>
      </w:r>
    </w:p>
    <w:p w14:paraId="34A839D2" w14:textId="5AA150D4" w:rsidR="00223405" w:rsidRDefault="00223405" w:rsidP="00C01F07">
      <w:pPr>
        <w:pStyle w:val="ListParagraph"/>
        <w:numPr>
          <w:ilvl w:val="1"/>
          <w:numId w:val="40"/>
        </w:numPr>
        <w:rPr>
          <w:i/>
          <w:iCs/>
        </w:rPr>
      </w:pPr>
      <w:r w:rsidRPr="00C179B2">
        <w:rPr>
          <w:i/>
          <w:iCs/>
        </w:rPr>
        <w:t>Số lượng dòng code</w:t>
      </w:r>
      <w:r w:rsidR="007A6150">
        <w:rPr>
          <w:i/>
          <w:iCs/>
        </w:rPr>
        <w:t>.</w:t>
      </w:r>
    </w:p>
    <w:p w14:paraId="56855A65" w14:textId="79A6B6B8" w:rsidR="00C01F07" w:rsidRDefault="00C01F07" w:rsidP="00C01F07">
      <w:pPr>
        <w:pStyle w:val="ListParagraph"/>
        <w:numPr>
          <w:ilvl w:val="1"/>
          <w:numId w:val="40"/>
        </w:numPr>
        <w:rPr>
          <w:i/>
          <w:iCs/>
        </w:rPr>
      </w:pPr>
      <w:r>
        <w:rPr>
          <w:i/>
          <w:iCs/>
        </w:rPr>
        <w:t>Số lượng dòng chú thích</w:t>
      </w:r>
      <w:r w:rsidR="007A6150">
        <w:rPr>
          <w:i/>
          <w:iCs/>
        </w:rPr>
        <w:t>.</w:t>
      </w:r>
    </w:p>
    <w:p w14:paraId="1441976A" w14:textId="0BBCABA8" w:rsidR="00C01F07" w:rsidRDefault="00C01F07" w:rsidP="00C01F07">
      <w:pPr>
        <w:pStyle w:val="ListParagraph"/>
        <w:numPr>
          <w:ilvl w:val="1"/>
          <w:numId w:val="40"/>
        </w:numPr>
        <w:rPr>
          <w:i/>
          <w:iCs/>
        </w:rPr>
      </w:pPr>
      <w:r>
        <w:rPr>
          <w:i/>
          <w:iCs/>
        </w:rPr>
        <w:t xml:space="preserve">Độ phức tạp </w:t>
      </w:r>
      <w:r w:rsidR="00290676">
        <w:rPr>
          <w:i/>
          <w:iCs/>
        </w:rPr>
        <w:t>của file</w:t>
      </w:r>
      <w:r w:rsidR="007A6150">
        <w:rPr>
          <w:i/>
          <w:iCs/>
        </w:rPr>
        <w:t>.</w:t>
      </w:r>
    </w:p>
    <w:p w14:paraId="4FAD0714" w14:textId="4AEBF2C6" w:rsidR="00C01F07" w:rsidRDefault="00C01F07" w:rsidP="00223405">
      <w:pPr>
        <w:pStyle w:val="ListParagraph"/>
        <w:numPr>
          <w:ilvl w:val="0"/>
          <w:numId w:val="40"/>
        </w:numPr>
        <w:rPr>
          <w:i/>
          <w:iCs/>
        </w:rPr>
      </w:pPr>
      <w:r>
        <w:rPr>
          <w:i/>
          <w:iCs/>
        </w:rPr>
        <w:t>Số lượng hàm</w:t>
      </w:r>
    </w:p>
    <w:p w14:paraId="40DF9E69" w14:textId="36137ECE" w:rsidR="004A6FCF" w:rsidRPr="00290676" w:rsidRDefault="00C01F07" w:rsidP="004A6FCF">
      <w:pPr>
        <w:pStyle w:val="ListParagraph"/>
        <w:numPr>
          <w:ilvl w:val="0"/>
          <w:numId w:val="40"/>
        </w:numPr>
        <w:rPr>
          <w:i/>
          <w:iCs/>
        </w:rPr>
      </w:pPr>
      <w:r>
        <w:rPr>
          <w:i/>
          <w:iCs/>
        </w:rPr>
        <w:t>Số lượng class</w:t>
      </w:r>
      <w:r w:rsidR="00290676">
        <w:rPr>
          <w:i/>
          <w:iCs/>
        </w:rPr>
        <w:t>, sơ đồ phân cấp class</w:t>
      </w:r>
    </w:p>
    <w:p w14:paraId="4D38759C" w14:textId="3CF55F2D" w:rsidR="000F42AD" w:rsidRPr="000F42AD" w:rsidRDefault="000F42AD" w:rsidP="000F42AD">
      <w:pPr>
        <w:pStyle w:val="Heading2"/>
      </w:pPr>
      <w:bookmarkStart w:id="9" w:name="_Toc57272147"/>
      <w:r>
        <w:t>Thống kê về hợp tác</w:t>
      </w:r>
      <w:bookmarkEnd w:id="9"/>
    </w:p>
    <w:p w14:paraId="2DFF37F7" w14:textId="26F2D740" w:rsidR="00C179B2" w:rsidRDefault="000F42AD" w:rsidP="00223405">
      <w:pPr>
        <w:pStyle w:val="ListParagraph"/>
        <w:numPr>
          <w:ilvl w:val="0"/>
          <w:numId w:val="40"/>
        </w:numPr>
        <w:rPr>
          <w:i/>
          <w:iCs/>
        </w:rPr>
      </w:pPr>
      <w:r>
        <w:rPr>
          <w:i/>
          <w:iCs/>
        </w:rPr>
        <w:t>Số lượng collaborator tham dự (của dự án gốc)</w:t>
      </w:r>
    </w:p>
    <w:p w14:paraId="052824D9" w14:textId="0A4AE866" w:rsidR="000F42AD" w:rsidRDefault="000F42AD" w:rsidP="00223405">
      <w:pPr>
        <w:pStyle w:val="ListParagraph"/>
        <w:numPr>
          <w:ilvl w:val="0"/>
          <w:numId w:val="40"/>
        </w:numPr>
        <w:rPr>
          <w:i/>
          <w:iCs/>
        </w:rPr>
      </w:pPr>
      <w:r>
        <w:rPr>
          <w:i/>
          <w:iCs/>
        </w:rPr>
        <w:t>Số lượt commit</w:t>
      </w:r>
    </w:p>
    <w:p w14:paraId="76C23A30" w14:textId="2C51144B" w:rsidR="000F42AD" w:rsidRDefault="000F42AD" w:rsidP="00223405">
      <w:pPr>
        <w:pStyle w:val="ListParagraph"/>
        <w:numPr>
          <w:ilvl w:val="0"/>
          <w:numId w:val="40"/>
        </w:numPr>
        <w:rPr>
          <w:i/>
          <w:iCs/>
        </w:rPr>
      </w:pPr>
      <w:r>
        <w:rPr>
          <w:i/>
          <w:iCs/>
        </w:rPr>
        <w:t>Số branch</w:t>
      </w:r>
    </w:p>
    <w:p w14:paraId="3D845E02" w14:textId="1EC75019" w:rsidR="000F42AD" w:rsidRDefault="00887EF8" w:rsidP="00223405">
      <w:pPr>
        <w:pStyle w:val="ListParagraph"/>
        <w:numPr>
          <w:ilvl w:val="0"/>
          <w:numId w:val="40"/>
        </w:numPr>
        <w:rPr>
          <w:i/>
          <w:iCs/>
        </w:rPr>
      </w:pPr>
      <w:r>
        <w:rPr>
          <w:i/>
          <w:iCs/>
        </w:rPr>
        <w:t>Thông tin về</w:t>
      </w:r>
      <w:r w:rsidR="00230289">
        <w:rPr>
          <w:i/>
          <w:iCs/>
        </w:rPr>
        <w:t xml:space="preserve"> 5 người tham gia dự án nguồn mở với số commit nhiều</w:t>
      </w:r>
      <w:r>
        <w:rPr>
          <w:i/>
          <w:iCs/>
        </w:rPr>
        <w:t xml:space="preserve"> nhất</w:t>
      </w:r>
    </w:p>
    <w:p w14:paraId="5F589DA5" w14:textId="5D7C78D6" w:rsidR="00887EF8" w:rsidRDefault="00887EF8" w:rsidP="00887EF8">
      <w:pPr>
        <w:pStyle w:val="ListParagraph"/>
        <w:numPr>
          <w:ilvl w:val="1"/>
          <w:numId w:val="40"/>
        </w:numPr>
        <w:rPr>
          <w:i/>
          <w:iCs/>
        </w:rPr>
      </w:pPr>
      <w:r>
        <w:rPr>
          <w:i/>
          <w:iCs/>
        </w:rPr>
        <w:t>Tên đầy đủ</w:t>
      </w:r>
    </w:p>
    <w:p w14:paraId="0B348A07" w14:textId="14E7D957" w:rsidR="00887EF8" w:rsidRDefault="00887EF8" w:rsidP="00887EF8">
      <w:pPr>
        <w:pStyle w:val="ListParagraph"/>
        <w:numPr>
          <w:ilvl w:val="1"/>
          <w:numId w:val="40"/>
        </w:numPr>
        <w:rPr>
          <w:i/>
          <w:iCs/>
        </w:rPr>
      </w:pPr>
      <w:r>
        <w:rPr>
          <w:i/>
          <w:iCs/>
        </w:rPr>
        <w:t>Link tài khoản Github</w:t>
      </w:r>
    </w:p>
    <w:p w14:paraId="1D89ADE2" w14:textId="128820BE" w:rsidR="00887EF8" w:rsidRDefault="00887EF8" w:rsidP="00887EF8">
      <w:pPr>
        <w:pStyle w:val="ListParagraph"/>
        <w:numPr>
          <w:ilvl w:val="1"/>
          <w:numId w:val="40"/>
        </w:numPr>
        <w:rPr>
          <w:i/>
          <w:iCs/>
        </w:rPr>
      </w:pPr>
      <w:r>
        <w:rPr>
          <w:i/>
          <w:iCs/>
        </w:rPr>
        <w:t>Số repository có</w:t>
      </w:r>
    </w:p>
    <w:p w14:paraId="7188314F" w14:textId="5A37A564" w:rsidR="00947316" w:rsidRDefault="0089595C" w:rsidP="00A9178E">
      <w:pPr>
        <w:pStyle w:val="Heading2"/>
      </w:pPr>
      <w:bookmarkStart w:id="10" w:name="_Toc57272148"/>
      <w:r>
        <w:t>Kết quả chạy thử nghiệm</w:t>
      </w:r>
      <w:bookmarkEnd w:id="10"/>
    </w:p>
    <w:p w14:paraId="4A1F7132" w14:textId="0CDF05C9" w:rsidR="0089595C" w:rsidRPr="0089595C" w:rsidRDefault="0089595C" w:rsidP="0089595C">
      <w:pPr>
        <w:rPr>
          <w:i/>
          <w:iCs/>
        </w:rPr>
      </w:pPr>
      <w:r>
        <w:rPr>
          <w:i/>
          <w:iCs/>
        </w:rPr>
        <w:t>Mô tả các bước chạy chương trình, có thể thành công hoặc không thành công. Cho biết các lỗi xuất hiện và cách xử lý nếu có.</w:t>
      </w:r>
    </w:p>
    <w:p w14:paraId="1118375C" w14:textId="6CC72E07" w:rsidR="00F3362F" w:rsidRDefault="00AD13E4" w:rsidP="00A9178E">
      <w:pPr>
        <w:pStyle w:val="Heading2"/>
      </w:pPr>
      <w:bookmarkStart w:id="11" w:name="_Toc57272149"/>
      <w:r>
        <w:t>Phạm vi</w:t>
      </w:r>
      <w:r w:rsidR="00DD00D8">
        <w:t xml:space="preserve"> dự án</w:t>
      </w:r>
      <w:bookmarkEnd w:id="11"/>
    </w:p>
    <w:p w14:paraId="303DB423" w14:textId="111C9D3A" w:rsidR="00A01B4E" w:rsidRPr="00A01B4E" w:rsidRDefault="00A01B4E" w:rsidP="00A01B4E">
      <w:pPr>
        <w:rPr>
          <w:i/>
          <w:iCs/>
        </w:rPr>
      </w:pPr>
      <w:r w:rsidRPr="00A01B4E">
        <w:rPr>
          <w:i/>
          <w:iCs/>
        </w:rPr>
        <w:t>Chạy được trên nền t</w:t>
      </w:r>
      <w:r>
        <w:rPr>
          <w:i/>
          <w:iCs/>
        </w:rPr>
        <w:t>ảng nào, OS nào?</w:t>
      </w:r>
    </w:p>
    <w:p w14:paraId="51906836" w14:textId="543D8E3B" w:rsidR="00802E21" w:rsidRDefault="00802E21" w:rsidP="00F16A81">
      <w:pPr>
        <w:pStyle w:val="Heading1"/>
      </w:pPr>
      <w:bookmarkStart w:id="12" w:name="_Toc57272150"/>
      <w:r>
        <w:t>Giao tiếp/Trao đổi thông tin</w:t>
      </w:r>
      <w:bookmarkEnd w:id="12"/>
    </w:p>
    <w:p w14:paraId="58864480" w14:textId="0AB80273" w:rsidR="00802E21" w:rsidRDefault="00802E21" w:rsidP="00802E21">
      <w:pPr>
        <w:rPr>
          <w:i/>
          <w:iCs/>
        </w:rPr>
      </w:pPr>
      <w:r w:rsidRPr="00802E21">
        <w:rPr>
          <w:i/>
          <w:iCs/>
        </w:rPr>
        <w:t>Các qui định về h</w:t>
      </w:r>
      <w:r>
        <w:rPr>
          <w:i/>
          <w:iCs/>
        </w:rPr>
        <w:t>ọp hành nội bộ</w:t>
      </w:r>
    </w:p>
    <w:p w14:paraId="5042BED5" w14:textId="75EDE298" w:rsidR="00802E21" w:rsidRPr="00802E21" w:rsidRDefault="00802E21" w:rsidP="00802E21">
      <w:pPr>
        <w:rPr>
          <w:i/>
          <w:iCs/>
        </w:rPr>
      </w:pPr>
      <w:r w:rsidRPr="00802E21">
        <w:rPr>
          <w:i/>
          <w:iCs/>
        </w:rPr>
        <w:t>Các qui định về h</w:t>
      </w:r>
      <w:r>
        <w:rPr>
          <w:i/>
          <w:iCs/>
        </w:rPr>
        <w:t>ọp hành với khách hàng</w:t>
      </w:r>
    </w:p>
    <w:p w14:paraId="201D3D5C" w14:textId="571BF035" w:rsidR="00E31DB9" w:rsidRDefault="00E31DB9" w:rsidP="00F16A81">
      <w:pPr>
        <w:pStyle w:val="Heading1"/>
      </w:pPr>
      <w:bookmarkStart w:id="13" w:name="_Toc57272151"/>
      <w:r>
        <w:t>Ước lượng</w:t>
      </w:r>
      <w:r w:rsidR="0011003A">
        <w:t xml:space="preserve"> chung</w:t>
      </w:r>
      <w:bookmarkEnd w:id="13"/>
    </w:p>
    <w:p w14:paraId="7CB60D16" w14:textId="7C752AC3" w:rsidR="002814C8" w:rsidRDefault="002814C8" w:rsidP="00E31DB9">
      <w:pPr>
        <w:pStyle w:val="Heading2"/>
      </w:pPr>
      <w:bookmarkStart w:id="14" w:name="_Toc57272152"/>
      <w:r>
        <w:t>Ước lượng thời gian</w:t>
      </w:r>
      <w:bookmarkEnd w:id="14"/>
    </w:p>
    <w:p w14:paraId="4CAA1D6E" w14:textId="749A968B" w:rsidR="00612FB1" w:rsidRDefault="000C6EB0" w:rsidP="00017E86">
      <w:pPr>
        <w:pStyle w:val="ListParagraph"/>
        <w:numPr>
          <w:ilvl w:val="0"/>
          <w:numId w:val="40"/>
        </w:numPr>
        <w:rPr>
          <w:i/>
          <w:iCs/>
        </w:rPr>
      </w:pPr>
      <w:r>
        <w:rPr>
          <w:i/>
          <w:iCs/>
        </w:rPr>
        <w:t xml:space="preserve">Để chạy thành công </w:t>
      </w:r>
      <w:r w:rsidR="00017E86">
        <w:rPr>
          <w:i/>
          <w:iCs/>
        </w:rPr>
        <w:t>mã nguồn</w:t>
      </w:r>
      <w:r>
        <w:rPr>
          <w:i/>
          <w:iCs/>
        </w:rPr>
        <w:t xml:space="preserve"> mở</w:t>
      </w:r>
      <w:r w:rsidR="00017E86">
        <w:rPr>
          <w:i/>
          <w:iCs/>
        </w:rPr>
        <w:t xml:space="preserve"> cần bao nhiêu thời gian</w:t>
      </w:r>
    </w:p>
    <w:p w14:paraId="698E473B" w14:textId="480537F6" w:rsidR="00327CC3" w:rsidRDefault="00327CC3" w:rsidP="00327CC3">
      <w:pPr>
        <w:pStyle w:val="ListParagraph"/>
        <w:numPr>
          <w:ilvl w:val="0"/>
          <w:numId w:val="40"/>
        </w:numPr>
        <w:rPr>
          <w:i/>
          <w:iCs/>
        </w:rPr>
      </w:pPr>
      <w:r>
        <w:rPr>
          <w:i/>
          <w:iCs/>
        </w:rPr>
        <w:t>Để hiểu rõ mã nguồn mở cần bao nhiêu thời gian</w:t>
      </w:r>
    </w:p>
    <w:p w14:paraId="0B40C28B" w14:textId="21F2549C" w:rsidR="000123C4" w:rsidRPr="00327CC3" w:rsidRDefault="000123C4" w:rsidP="00327CC3">
      <w:pPr>
        <w:pStyle w:val="ListParagraph"/>
        <w:numPr>
          <w:ilvl w:val="0"/>
          <w:numId w:val="40"/>
        </w:numPr>
        <w:rPr>
          <w:i/>
          <w:iCs/>
        </w:rPr>
      </w:pPr>
      <w:r>
        <w:rPr>
          <w:i/>
          <w:iCs/>
        </w:rPr>
        <w:t>Để thay đổi giao diện, để chỉnh sửa tính năng cần bao nhiêu thời gian</w:t>
      </w:r>
    </w:p>
    <w:p w14:paraId="33628FB7" w14:textId="0FE0EABF" w:rsidR="00D466C7" w:rsidRDefault="002814C8" w:rsidP="00E31DB9">
      <w:pPr>
        <w:pStyle w:val="Heading2"/>
      </w:pPr>
      <w:bookmarkStart w:id="15" w:name="_Toc57272153"/>
      <w:r>
        <w:lastRenderedPageBreak/>
        <w:t>Ước lượng rủi ro</w:t>
      </w:r>
      <w:bookmarkEnd w:id="15"/>
    </w:p>
    <w:p w14:paraId="429A4ABF" w14:textId="52454699" w:rsidR="00327CC3" w:rsidRPr="007E4E75" w:rsidRDefault="00327CC3" w:rsidP="00327CC3">
      <w:pPr>
        <w:rPr>
          <w:i/>
          <w:iCs/>
        </w:rPr>
      </w:pPr>
      <w:r w:rsidRPr="007E4E75">
        <w:rPr>
          <w:i/>
          <w:iCs/>
        </w:rPr>
        <w:t>Ước lượng 5 rủi ro của dự án</w:t>
      </w:r>
      <w:r w:rsidR="00A43D43" w:rsidRPr="007E4E75">
        <w:rPr>
          <w:i/>
          <w:iCs/>
        </w:rPr>
        <w:t xml:space="preserve"> tìm hiểu mã nguồn mở này: </w:t>
      </w:r>
      <w:r w:rsidRPr="007E4E75">
        <w:rPr>
          <w:i/>
          <w:iCs/>
        </w:rPr>
        <w:t xml:space="preserve">Mỗi rủi ro có </w:t>
      </w:r>
      <w:r w:rsidR="007E4E75" w:rsidRPr="007E4E75">
        <w:rPr>
          <w:i/>
          <w:iCs/>
        </w:rPr>
        <w:t>5</w:t>
      </w:r>
      <w:r w:rsidRPr="007E4E75">
        <w:rPr>
          <w:i/>
          <w:iCs/>
        </w:rPr>
        <w:t xml:space="preserve"> yếu tố cần</w:t>
      </w:r>
      <w:r w:rsidR="00A43D43" w:rsidRPr="007E4E75">
        <w:rPr>
          <w:i/>
          <w:iCs/>
        </w:rPr>
        <w:t xml:space="preserve"> ghi rõ</w:t>
      </w:r>
    </w:p>
    <w:p w14:paraId="76FE9619" w14:textId="33EA5366" w:rsidR="00A43D43" w:rsidRPr="007E4E75" w:rsidRDefault="00A43D43" w:rsidP="00A43D43">
      <w:pPr>
        <w:pStyle w:val="ListParagraph"/>
        <w:numPr>
          <w:ilvl w:val="0"/>
          <w:numId w:val="40"/>
        </w:numPr>
        <w:rPr>
          <w:i/>
          <w:iCs/>
        </w:rPr>
      </w:pPr>
      <w:r w:rsidRPr="007E4E75">
        <w:rPr>
          <w:i/>
          <w:iCs/>
        </w:rPr>
        <w:t>Tên rủi ro: ngắn gọn trong 1 dòng</w:t>
      </w:r>
    </w:p>
    <w:p w14:paraId="3F8E4E3D" w14:textId="1F595E25" w:rsidR="00A43D43" w:rsidRPr="007E4E75" w:rsidRDefault="00A43D43" w:rsidP="00A43D43">
      <w:pPr>
        <w:pStyle w:val="ListParagraph"/>
        <w:numPr>
          <w:ilvl w:val="0"/>
          <w:numId w:val="40"/>
        </w:numPr>
        <w:rPr>
          <w:i/>
          <w:iCs/>
        </w:rPr>
      </w:pPr>
      <w:r w:rsidRPr="007E4E75">
        <w:rPr>
          <w:i/>
          <w:iCs/>
        </w:rPr>
        <w:t>Mô tả rủi ro:</w:t>
      </w:r>
    </w:p>
    <w:p w14:paraId="427D6A76" w14:textId="6148F884" w:rsidR="00A43D43" w:rsidRPr="007E4E75" w:rsidRDefault="00A43D43" w:rsidP="00A43D43">
      <w:pPr>
        <w:pStyle w:val="ListParagraph"/>
        <w:numPr>
          <w:ilvl w:val="0"/>
          <w:numId w:val="40"/>
        </w:numPr>
        <w:rPr>
          <w:i/>
          <w:iCs/>
        </w:rPr>
      </w:pPr>
      <w:r w:rsidRPr="007E4E75">
        <w:rPr>
          <w:i/>
          <w:iCs/>
        </w:rPr>
        <w:t>Xác suất xảy ra</w:t>
      </w:r>
    </w:p>
    <w:p w14:paraId="4772B9A4" w14:textId="7C9CE599" w:rsidR="007E4E75" w:rsidRPr="007E4E75" w:rsidRDefault="007E4E75" w:rsidP="00A43D43">
      <w:pPr>
        <w:pStyle w:val="ListParagraph"/>
        <w:numPr>
          <w:ilvl w:val="0"/>
          <w:numId w:val="40"/>
        </w:numPr>
        <w:rPr>
          <w:i/>
          <w:iCs/>
        </w:rPr>
      </w:pPr>
      <w:r w:rsidRPr="007E4E75">
        <w:rPr>
          <w:i/>
          <w:iCs/>
        </w:rPr>
        <w:t>Mức độ thiệt hại</w:t>
      </w:r>
    </w:p>
    <w:p w14:paraId="342B0712" w14:textId="5D996873" w:rsidR="00A43D43" w:rsidRPr="007E4E75" w:rsidRDefault="00A43D43" w:rsidP="00A43D43">
      <w:pPr>
        <w:pStyle w:val="ListParagraph"/>
        <w:numPr>
          <w:ilvl w:val="0"/>
          <w:numId w:val="40"/>
        </w:numPr>
        <w:rPr>
          <w:i/>
          <w:iCs/>
        </w:rPr>
      </w:pPr>
      <w:r w:rsidRPr="007E4E75">
        <w:rPr>
          <w:i/>
          <w:iCs/>
        </w:rPr>
        <w:t>Giải pháp</w:t>
      </w:r>
      <w:r w:rsidR="007E4E75" w:rsidRPr="007E4E75">
        <w:rPr>
          <w:i/>
          <w:iCs/>
        </w:rPr>
        <w:t xml:space="preserve"> xử lý</w:t>
      </w:r>
    </w:p>
    <w:p w14:paraId="75BBC988" w14:textId="77777777" w:rsidR="00D466C7" w:rsidRPr="00A43D43" w:rsidRDefault="00D466C7" w:rsidP="00D466C7"/>
    <w:p w14:paraId="5532CC94" w14:textId="4F7211A5" w:rsidR="00E31DB9" w:rsidRDefault="00E31DB9" w:rsidP="00E31DB9">
      <w:pPr>
        <w:pStyle w:val="Heading1"/>
      </w:pPr>
      <w:bookmarkStart w:id="16" w:name="_Toc57272154"/>
      <w:r>
        <w:t>Ước lượng giá thành</w:t>
      </w:r>
      <w:bookmarkEnd w:id="16"/>
    </w:p>
    <w:p w14:paraId="0956B7DC" w14:textId="7C170DDC" w:rsidR="00643D16" w:rsidRDefault="00643D16" w:rsidP="003D6029">
      <w:pPr>
        <w:rPr>
          <w:i/>
        </w:rPr>
      </w:pPr>
      <w:r>
        <w:rPr>
          <w:i/>
        </w:rPr>
        <w:t>Giả định rằng nhóm tải về mã nguồn mở này</w:t>
      </w:r>
      <w:r w:rsidR="00D52202">
        <w:rPr>
          <w:i/>
        </w:rPr>
        <w:t>, tìm hiểu</w:t>
      </w:r>
      <w:r>
        <w:rPr>
          <w:i/>
        </w:rPr>
        <w:t xml:space="preserve"> và đem </w:t>
      </w:r>
      <w:r w:rsidR="003A5EB8">
        <w:rPr>
          <w:i/>
        </w:rPr>
        <w:t>bán luôn cho người sử dụng</w:t>
      </w:r>
    </w:p>
    <w:p w14:paraId="44E85B20" w14:textId="76E9FB33" w:rsidR="003E6A70" w:rsidRDefault="003E6A70" w:rsidP="003D6029">
      <w:pPr>
        <w:rPr>
          <w:i/>
        </w:rPr>
      </w:pPr>
      <w:r w:rsidRPr="003E6A70">
        <w:rPr>
          <w:i/>
        </w:rPr>
        <w:t xml:space="preserve">Chi phí </w:t>
      </w:r>
      <w:r>
        <w:rPr>
          <w:i/>
        </w:rPr>
        <w:t xml:space="preserve">phát </w:t>
      </w:r>
      <w:proofErr w:type="gramStart"/>
      <w:r>
        <w:rPr>
          <w:i/>
        </w:rPr>
        <w:t>triển  +</w:t>
      </w:r>
      <w:proofErr w:type="gramEnd"/>
      <w:r>
        <w:rPr>
          <w:i/>
        </w:rPr>
        <w:t xml:space="preserve">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17" w:name="_Toc57272155"/>
      <w:r>
        <w:t>Ước lượng chất lượng</w:t>
      </w:r>
      <w:bookmarkEnd w:id="17"/>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46C3CD65" w14:textId="51F65BDC" w:rsidR="005E2D65" w:rsidRDefault="005E2D65" w:rsidP="005E2D65">
      <w:pPr>
        <w:pStyle w:val="Heading1"/>
      </w:pPr>
      <w:bookmarkStart w:id="18" w:name="_Toc57272156"/>
      <w:r>
        <w:t>Đóng dự án</w:t>
      </w:r>
      <w:bookmarkEnd w:id="1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19" w:name="_Toc57272157"/>
      <w:r>
        <w:t>Quản lý mã nguồn</w:t>
      </w:r>
      <w:bookmarkEnd w:id="19"/>
    </w:p>
    <w:p w14:paraId="727D6E3F" w14:textId="25B8E7AC" w:rsidR="00D1020B" w:rsidRDefault="00D1020B" w:rsidP="005E2D65">
      <w:r>
        <w:t>Dựa trên các biểu đồ của Git</w:t>
      </w:r>
      <w:r w:rsidR="006D666A">
        <w:t xml:space="preserve"> của dự án mới mà nhóm đã fork</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t>Số commit của mỗi người</w:t>
      </w:r>
    </w:p>
    <w:p w14:paraId="06E3DE0E" w14:textId="3A10E2A0" w:rsidR="00DD4BB4" w:rsidRDefault="00DD4BB4" w:rsidP="006A739D">
      <w:pPr>
        <w:pStyle w:val="ListParagraph"/>
        <w:numPr>
          <w:ilvl w:val="0"/>
          <w:numId w:val="37"/>
        </w:numPr>
      </w:pPr>
      <w:r>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20" w:name="_Toc57272158"/>
      <w:r>
        <w:t>Quản lý công việc</w:t>
      </w:r>
      <w:bookmarkEnd w:id="2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21" w:name="_Toc57272159"/>
      <w:r>
        <w:rPr>
          <w:lang w:eastAsia="en-US" w:bidi="ar-SA"/>
        </w:rPr>
        <w:lastRenderedPageBreak/>
        <w:t>Danh mục tài liệu liên quan</w:t>
      </w:r>
      <w:bookmarkEnd w:id="2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sectPr w:rsidR="003F1120" w:rsidRPr="003F1120" w:rsidSect="00DB0353">
      <w:headerReference w:type="even" r:id="rId18"/>
      <w:headerReference w:type="default" r:id="rId19"/>
      <w:footerReference w:type="even" r:id="rId20"/>
      <w:footerReference w:type="default" r:id="rId21"/>
      <w:headerReference w:type="first" r:id="rId22"/>
      <w:footerReference w:type="first" r:id="rId23"/>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13ED50" w14:textId="77777777" w:rsidR="001656E5" w:rsidRDefault="001656E5">
      <w:r>
        <w:separator/>
      </w:r>
    </w:p>
    <w:p w14:paraId="0483EACF" w14:textId="77777777" w:rsidR="001656E5" w:rsidRDefault="001656E5"/>
  </w:endnote>
  <w:endnote w:type="continuationSeparator" w:id="0">
    <w:p w14:paraId="7F2E53AD" w14:textId="77777777" w:rsidR="001656E5" w:rsidRDefault="001656E5">
      <w:r>
        <w:continuationSeparator/>
      </w:r>
    </w:p>
    <w:p w14:paraId="2F4D1553" w14:textId="77777777" w:rsidR="001656E5" w:rsidRDefault="001656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E27ED2"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91F37">
      <w:rPr>
        <w:i/>
        <w:noProof/>
        <w:color w:val="951B13"/>
        <w:lang w:eastAsia="ar-SA" w:bidi="ar-SA"/>
      </w:rPr>
      <w:t>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B98514" w14:textId="77777777" w:rsidR="001656E5" w:rsidRDefault="001656E5">
      <w:r>
        <w:separator/>
      </w:r>
    </w:p>
    <w:p w14:paraId="77334873" w14:textId="77777777" w:rsidR="001656E5" w:rsidRDefault="001656E5"/>
  </w:footnote>
  <w:footnote w:type="continuationSeparator" w:id="0">
    <w:p w14:paraId="19A110DF" w14:textId="77777777" w:rsidR="001656E5" w:rsidRDefault="001656E5">
      <w:r>
        <w:continuationSeparator/>
      </w:r>
    </w:p>
    <w:p w14:paraId="5310E81E" w14:textId="77777777" w:rsidR="001656E5" w:rsidRDefault="001656E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A4CFE" w14:textId="2A56EA10"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0604A2">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0604A2">
      <w:rPr>
        <w:i/>
        <w:color w:val="C00000"/>
        <w:lang w:eastAsia="ar-SA" w:bidi="ar-SA"/>
      </w:rPr>
      <w:t>Ước lượng dự án nguồn mở</w:t>
    </w:r>
    <w:r w:rsidR="000800BD">
      <w:rPr>
        <w:i/>
        <w:color w:val="C00000"/>
        <w:lang w:eastAsia="ar-SA" w:bidi="ar-SA"/>
      </w:rPr>
      <w:fldChar w:fldCharType="end"/>
    </w:r>
    <w:r w:rsidR="000604A2">
      <w:rPr>
        <w:i/>
        <w:color w:val="C00000"/>
        <w:lang w:eastAsia="ar-SA" w:bidi="ar-SA"/>
      </w:rPr>
      <w:t>:</w:t>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0604A2">
      <w:rPr>
        <w:i/>
        <w:color w:val="C00000"/>
        <w:lang w:eastAsia="ar-SA" w:bidi="ar-SA"/>
      </w:rPr>
      <w:t>Tên dự án nguồn mở</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4196722"/>
    <w:multiLevelType w:val="hybridMultilevel"/>
    <w:tmpl w:val="CF6020C4"/>
    <w:lvl w:ilvl="0" w:tplc="9908545C">
      <w:numFmt w:val="bullet"/>
      <w:lvlText w:val="-"/>
      <w:lvlJc w:val="left"/>
      <w:pPr>
        <w:ind w:left="720" w:hanging="360"/>
      </w:pPr>
      <w:rPr>
        <w:rFonts w:ascii="Tahoma" w:eastAsia="MS Mincho"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A2D2171"/>
    <w:multiLevelType w:val="hybridMultilevel"/>
    <w:tmpl w:val="39C25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3"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5"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0"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4"/>
  </w:num>
  <w:num w:numId="20">
    <w:abstractNumId w:val="40"/>
  </w:num>
  <w:num w:numId="21">
    <w:abstractNumId w:val="39"/>
  </w:num>
  <w:num w:numId="22">
    <w:abstractNumId w:val="23"/>
  </w:num>
  <w:num w:numId="23">
    <w:abstractNumId w:val="21"/>
  </w:num>
  <w:num w:numId="24">
    <w:abstractNumId w:val="25"/>
  </w:num>
  <w:num w:numId="25">
    <w:abstractNumId w:val="30"/>
  </w:num>
  <w:num w:numId="26">
    <w:abstractNumId w:val="26"/>
  </w:num>
  <w:num w:numId="27">
    <w:abstractNumId w:val="36"/>
  </w:num>
  <w:num w:numId="28">
    <w:abstractNumId w:val="31"/>
  </w:num>
  <w:num w:numId="29">
    <w:abstractNumId w:val="22"/>
  </w:num>
  <w:num w:numId="30">
    <w:abstractNumId w:val="20"/>
  </w:num>
  <w:num w:numId="31">
    <w:abstractNumId w:val="35"/>
  </w:num>
  <w:num w:numId="32">
    <w:abstractNumId w:val="29"/>
  </w:num>
  <w:num w:numId="33">
    <w:abstractNumId w:val="32"/>
  </w:num>
  <w:num w:numId="34">
    <w:abstractNumId w:val="28"/>
  </w:num>
  <w:num w:numId="35">
    <w:abstractNumId w:val="34"/>
  </w:num>
  <w:num w:numId="36">
    <w:abstractNumId w:val="33"/>
  </w:num>
  <w:num w:numId="37">
    <w:abstractNumId w:val="37"/>
  </w:num>
  <w:num w:numId="38">
    <w:abstractNumId w:val="27"/>
  </w:num>
  <w:num w:numId="39">
    <w:abstractNumId w:val="38"/>
  </w:num>
  <w:num w:numId="40">
    <w:abstractNumId w:val="18"/>
  </w:num>
  <w:num w:numId="4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940"/>
    <w:rsid w:val="00001D7C"/>
    <w:rsid w:val="00010D52"/>
    <w:rsid w:val="00011B84"/>
    <w:rsid w:val="000123C4"/>
    <w:rsid w:val="0001730E"/>
    <w:rsid w:val="00017E86"/>
    <w:rsid w:val="00030EB1"/>
    <w:rsid w:val="00033D8B"/>
    <w:rsid w:val="000342ED"/>
    <w:rsid w:val="0003691C"/>
    <w:rsid w:val="00044EE2"/>
    <w:rsid w:val="000465BE"/>
    <w:rsid w:val="00050CBF"/>
    <w:rsid w:val="00054E47"/>
    <w:rsid w:val="000604A2"/>
    <w:rsid w:val="00063221"/>
    <w:rsid w:val="000705DC"/>
    <w:rsid w:val="00072CD7"/>
    <w:rsid w:val="000800BD"/>
    <w:rsid w:val="00081ADE"/>
    <w:rsid w:val="0008695B"/>
    <w:rsid w:val="00095542"/>
    <w:rsid w:val="00097E16"/>
    <w:rsid w:val="000A09A5"/>
    <w:rsid w:val="000A3881"/>
    <w:rsid w:val="000A4065"/>
    <w:rsid w:val="000A639E"/>
    <w:rsid w:val="000B02E2"/>
    <w:rsid w:val="000C1116"/>
    <w:rsid w:val="000C1F52"/>
    <w:rsid w:val="000C4959"/>
    <w:rsid w:val="000C4B0B"/>
    <w:rsid w:val="000C515B"/>
    <w:rsid w:val="000C6EB0"/>
    <w:rsid w:val="000D487F"/>
    <w:rsid w:val="000D65BE"/>
    <w:rsid w:val="000D792D"/>
    <w:rsid w:val="000E098D"/>
    <w:rsid w:val="000E161A"/>
    <w:rsid w:val="000E34A3"/>
    <w:rsid w:val="000E3E6E"/>
    <w:rsid w:val="000E5F9F"/>
    <w:rsid w:val="000F42AD"/>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16C"/>
    <w:rsid w:val="001307F8"/>
    <w:rsid w:val="00130FEA"/>
    <w:rsid w:val="001341DC"/>
    <w:rsid w:val="001417E6"/>
    <w:rsid w:val="00141A0D"/>
    <w:rsid w:val="00141B15"/>
    <w:rsid w:val="001501A9"/>
    <w:rsid w:val="001554BE"/>
    <w:rsid w:val="001656E5"/>
    <w:rsid w:val="00165B2F"/>
    <w:rsid w:val="001674DD"/>
    <w:rsid w:val="001706A0"/>
    <w:rsid w:val="00170971"/>
    <w:rsid w:val="0017102C"/>
    <w:rsid w:val="00171520"/>
    <w:rsid w:val="00175BC5"/>
    <w:rsid w:val="00180183"/>
    <w:rsid w:val="00180B67"/>
    <w:rsid w:val="00191F37"/>
    <w:rsid w:val="00192437"/>
    <w:rsid w:val="001A04B9"/>
    <w:rsid w:val="001A1FF1"/>
    <w:rsid w:val="001A2E68"/>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405"/>
    <w:rsid w:val="00223F28"/>
    <w:rsid w:val="00224DF2"/>
    <w:rsid w:val="00224EDD"/>
    <w:rsid w:val="00224F53"/>
    <w:rsid w:val="00227C6E"/>
    <w:rsid w:val="00230289"/>
    <w:rsid w:val="002331B0"/>
    <w:rsid w:val="00234C1D"/>
    <w:rsid w:val="0023689A"/>
    <w:rsid w:val="002402B9"/>
    <w:rsid w:val="00240BE2"/>
    <w:rsid w:val="00240F96"/>
    <w:rsid w:val="002417E3"/>
    <w:rsid w:val="00244556"/>
    <w:rsid w:val="0024475C"/>
    <w:rsid w:val="0025160B"/>
    <w:rsid w:val="00252DC9"/>
    <w:rsid w:val="00252DCE"/>
    <w:rsid w:val="00253719"/>
    <w:rsid w:val="002540ED"/>
    <w:rsid w:val="00255E85"/>
    <w:rsid w:val="0027238F"/>
    <w:rsid w:val="0027590A"/>
    <w:rsid w:val="00280184"/>
    <w:rsid w:val="002814C8"/>
    <w:rsid w:val="002817C3"/>
    <w:rsid w:val="00281828"/>
    <w:rsid w:val="00283AE8"/>
    <w:rsid w:val="00290676"/>
    <w:rsid w:val="002924B9"/>
    <w:rsid w:val="00294AE0"/>
    <w:rsid w:val="00294F92"/>
    <w:rsid w:val="00294FE5"/>
    <w:rsid w:val="002963B3"/>
    <w:rsid w:val="00297AAA"/>
    <w:rsid w:val="002A00AB"/>
    <w:rsid w:val="002A3C3E"/>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27CC3"/>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075"/>
    <w:rsid w:val="003748EC"/>
    <w:rsid w:val="0038105F"/>
    <w:rsid w:val="00384E4F"/>
    <w:rsid w:val="003851CC"/>
    <w:rsid w:val="00385A65"/>
    <w:rsid w:val="0038643E"/>
    <w:rsid w:val="003917E6"/>
    <w:rsid w:val="00393ECF"/>
    <w:rsid w:val="0039657F"/>
    <w:rsid w:val="003A07F2"/>
    <w:rsid w:val="003A3FFF"/>
    <w:rsid w:val="003A5EB8"/>
    <w:rsid w:val="003B1213"/>
    <w:rsid w:val="003B1D09"/>
    <w:rsid w:val="003B4CE6"/>
    <w:rsid w:val="003C0262"/>
    <w:rsid w:val="003C026C"/>
    <w:rsid w:val="003C2146"/>
    <w:rsid w:val="003C4C8F"/>
    <w:rsid w:val="003C7422"/>
    <w:rsid w:val="003D1032"/>
    <w:rsid w:val="003D6029"/>
    <w:rsid w:val="003E1613"/>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1C74"/>
    <w:rsid w:val="00495E5D"/>
    <w:rsid w:val="004A1B61"/>
    <w:rsid w:val="004A422B"/>
    <w:rsid w:val="004A60F2"/>
    <w:rsid w:val="004A61CF"/>
    <w:rsid w:val="004A6C7A"/>
    <w:rsid w:val="004A6FCF"/>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3618E"/>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3A75"/>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0E4"/>
    <w:rsid w:val="006158E3"/>
    <w:rsid w:val="0062484B"/>
    <w:rsid w:val="00625AEF"/>
    <w:rsid w:val="006312F5"/>
    <w:rsid w:val="00642F63"/>
    <w:rsid w:val="00643D16"/>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D2A20"/>
    <w:rsid w:val="006D666A"/>
    <w:rsid w:val="006D6E0A"/>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533F"/>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150"/>
    <w:rsid w:val="007A680E"/>
    <w:rsid w:val="007A6D1B"/>
    <w:rsid w:val="007B3292"/>
    <w:rsid w:val="007C74D2"/>
    <w:rsid w:val="007D1877"/>
    <w:rsid w:val="007D2948"/>
    <w:rsid w:val="007D6D88"/>
    <w:rsid w:val="007E3AA3"/>
    <w:rsid w:val="007E4D30"/>
    <w:rsid w:val="007E4E75"/>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474F"/>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55DD"/>
    <w:rsid w:val="00886173"/>
    <w:rsid w:val="008868E0"/>
    <w:rsid w:val="00887EF8"/>
    <w:rsid w:val="0089595C"/>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2CDB"/>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80C"/>
    <w:rsid w:val="00995E6C"/>
    <w:rsid w:val="009A012B"/>
    <w:rsid w:val="009A0D8C"/>
    <w:rsid w:val="009A2527"/>
    <w:rsid w:val="009A3E97"/>
    <w:rsid w:val="009A44DB"/>
    <w:rsid w:val="009A4B4D"/>
    <w:rsid w:val="009A4C41"/>
    <w:rsid w:val="009A57EC"/>
    <w:rsid w:val="009A592B"/>
    <w:rsid w:val="009A7949"/>
    <w:rsid w:val="009B0A7E"/>
    <w:rsid w:val="009B7852"/>
    <w:rsid w:val="009C41F9"/>
    <w:rsid w:val="009D1330"/>
    <w:rsid w:val="009D290A"/>
    <w:rsid w:val="009D5FF7"/>
    <w:rsid w:val="009E1B22"/>
    <w:rsid w:val="009E2E20"/>
    <w:rsid w:val="009E4DA9"/>
    <w:rsid w:val="009E7506"/>
    <w:rsid w:val="009F0F85"/>
    <w:rsid w:val="009F1174"/>
    <w:rsid w:val="009F16BF"/>
    <w:rsid w:val="009F3E55"/>
    <w:rsid w:val="009F4AAD"/>
    <w:rsid w:val="00A01779"/>
    <w:rsid w:val="00A01B4E"/>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3D43"/>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17D7"/>
    <w:rsid w:val="00A75FB7"/>
    <w:rsid w:val="00A77408"/>
    <w:rsid w:val="00A84D40"/>
    <w:rsid w:val="00A87113"/>
    <w:rsid w:val="00A9178E"/>
    <w:rsid w:val="00A97F32"/>
    <w:rsid w:val="00AA0E3A"/>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3760F"/>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1F07"/>
    <w:rsid w:val="00C03807"/>
    <w:rsid w:val="00C10F42"/>
    <w:rsid w:val="00C14092"/>
    <w:rsid w:val="00C16F59"/>
    <w:rsid w:val="00C179B2"/>
    <w:rsid w:val="00C20C6A"/>
    <w:rsid w:val="00C2490A"/>
    <w:rsid w:val="00C25018"/>
    <w:rsid w:val="00C26A31"/>
    <w:rsid w:val="00C26C98"/>
    <w:rsid w:val="00C30C8F"/>
    <w:rsid w:val="00C350D5"/>
    <w:rsid w:val="00C356CB"/>
    <w:rsid w:val="00C37CE2"/>
    <w:rsid w:val="00C43177"/>
    <w:rsid w:val="00C4424A"/>
    <w:rsid w:val="00C45552"/>
    <w:rsid w:val="00C465FD"/>
    <w:rsid w:val="00C509E2"/>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96C"/>
    <w:rsid w:val="00CC2A76"/>
    <w:rsid w:val="00CC4AF0"/>
    <w:rsid w:val="00CC5376"/>
    <w:rsid w:val="00CC6509"/>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52202"/>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C3409"/>
    <w:rsid w:val="00ED43BF"/>
    <w:rsid w:val="00ED59D9"/>
    <w:rsid w:val="00ED5C1F"/>
    <w:rsid w:val="00ED6D21"/>
    <w:rsid w:val="00EE1C50"/>
    <w:rsid w:val="00EE7E46"/>
    <w:rsid w:val="00EF20A3"/>
    <w:rsid w:val="00EF2426"/>
    <w:rsid w:val="00EF70EA"/>
    <w:rsid w:val="00EF7954"/>
    <w:rsid w:val="00F068C8"/>
    <w:rsid w:val="00F105E2"/>
    <w:rsid w:val="00F14AFD"/>
    <w:rsid w:val="00F16A81"/>
    <w:rsid w:val="00F16F4E"/>
    <w:rsid w:val="00F206C9"/>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0AF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1567108371">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OfficeDev/microsoft-teams-sample-meetings-token" TargetMode="External"/><Relationship Id="rId13" Type="http://schemas.openxmlformats.org/officeDocument/2006/relationships/footer" Target="footer1.xm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mailto:dieu.tv160623@hust.edu.v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tien.nguyenduc@hust.edu.vn"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danghh-1998/microsoft-teams-sample-meetings-token" TargetMode="External"/><Relationship Id="rId23" Type="http://schemas.openxmlformats.org/officeDocument/2006/relationships/footer" Target="footer5.xml"/><Relationship Id="rId10" Type="http://schemas.openxmlformats.org/officeDocument/2006/relationships/hyperlink" Target="mailto:tien.nguyenduc@hust.edu.vn"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tasks.office.com/" TargetMode="External"/><Relationship Id="rId14" Type="http://schemas.openxmlformats.org/officeDocument/2006/relationships/footer" Target="footer2.xml"/><Relationship Id="rId22"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5FEC69-B417-4A3A-B8F2-01425C708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9</Pages>
  <Words>1140</Words>
  <Characters>6499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Ước lượng dự án nguồn mở</vt:lpstr>
    </vt:vector>
  </TitlesOfParts>
  <Company>Techlink Company</Company>
  <LinksUpToDate>false</LinksUpToDate>
  <CharactersWithSpaces>7624</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Ước lượng dự án nguồn mở</dc:title>
  <dc:subject>Tên dự án nguồn mở</dc:subject>
  <dc:creator>Nguyen Duc Tien</dc:creator>
  <cp:keywords/>
  <dc:description>Version 1.0</dc:description>
  <cp:lastModifiedBy>Trinh Van Dieu 20160623</cp:lastModifiedBy>
  <cp:revision>299</cp:revision>
  <cp:lastPrinted>2008-03-13T11:02:00Z</cp:lastPrinted>
  <dcterms:created xsi:type="dcterms:W3CDTF">2018-10-22T04:18:00Z</dcterms:created>
  <dcterms:modified xsi:type="dcterms:W3CDTF">2020-12-08T03:15:00Z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