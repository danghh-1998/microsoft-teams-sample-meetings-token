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5D2402" w:rsidRPr="001501A9" w:rsidRDefault="005D2402">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5D2402" w:rsidRPr="001501A9" w:rsidRDefault="005D2402">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7004822" w:rsidR="00F34A9B" w:rsidRPr="009A57EC" w:rsidRDefault="00B3760F">
      <w:pPr>
        <w:spacing w:after="80"/>
        <w:rPr>
          <w:rFonts w:ascii="Arial" w:hAnsi="Arial" w:cs="Arial"/>
          <w:b/>
          <w:i/>
          <w:color w:val="951B13"/>
          <w:sz w:val="42"/>
          <w:lang w:val="vi-VN"/>
        </w:rPr>
      </w:pPr>
      <w:r w:rsidRPr="00B3760F">
        <w:rPr>
          <w:b/>
          <w:i/>
          <w:sz w:val="42"/>
        </w:rPr>
        <w:t>Meeting Token Generator</w:t>
      </w:r>
      <w:r>
        <w:rPr>
          <w:b/>
          <w:i/>
          <w:sz w:val="42"/>
        </w:rPr>
        <w:t xml:space="preserve"> App</w:t>
      </w:r>
    </w:p>
    <w:p w14:paraId="07D84872" w14:textId="6E114D9B" w:rsidR="00F34A9B" w:rsidRDefault="00F34A9B" w:rsidP="00E83396">
      <w:r>
        <w:rPr>
          <w:i/>
        </w:rPr>
        <w:t>[</w:t>
      </w:r>
      <w:hyperlink r:id="rId8" w:history="1">
        <w:r w:rsidR="00B3760F" w:rsidRPr="00B3760F">
          <w:rPr>
            <w:rStyle w:val="Hyperlink"/>
            <w:i/>
          </w:rPr>
          <w:t>https://github.com/OfficeDev/microsoft-teams-sample-meetings-token</w:t>
        </w:r>
      </w:hyperlink>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66706FCC" w:rsidR="00F34A9B" w:rsidRPr="0017102C" w:rsidRDefault="005D2402" w:rsidP="005D2402">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26CF22A5" w14:textId="3FE3EBAF" w:rsidR="002E2C24" w:rsidRDefault="002E2C24">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"1-2" \h \z \u </w:instrText>
      </w:r>
      <w:r>
        <w:rPr>
          <w:u w:val="single"/>
        </w:rPr>
        <w:fldChar w:fldCharType="separate"/>
      </w:r>
      <w:hyperlink w:anchor="_Toc58362748" w:history="1">
        <w:r w:rsidRPr="00DE7A35">
          <w:rPr>
            <w:rStyle w:val="Hyperlink"/>
            <w:noProof/>
          </w:rPr>
          <w:t>1.</w:t>
        </w:r>
        <w:r>
          <w:rPr>
            <w:rFonts w:asciiTheme="minorHAnsi" w:eastAsiaTheme="minorEastAsia" w:hAnsiTheme="minorHAnsi" w:cstheme="minorBidi"/>
            <w:b w:val="0"/>
            <w:bCs w:val="0"/>
            <w:caps w:val="0"/>
            <w:noProof/>
            <w:sz w:val="22"/>
            <w:szCs w:val="22"/>
            <w:lang w:eastAsia="en-US" w:bidi="ar-SA"/>
          </w:rPr>
          <w:tab/>
        </w:r>
        <w:r w:rsidRPr="00DE7A35">
          <w:rPr>
            <w:rStyle w:val="Hyperlink"/>
            <w:noProof/>
          </w:rPr>
          <w:t>Giới thiệu dự án</w:t>
        </w:r>
        <w:r>
          <w:rPr>
            <w:noProof/>
            <w:webHidden/>
          </w:rPr>
          <w:tab/>
        </w:r>
        <w:r>
          <w:rPr>
            <w:noProof/>
            <w:webHidden/>
          </w:rPr>
          <w:fldChar w:fldCharType="begin"/>
        </w:r>
        <w:r>
          <w:rPr>
            <w:noProof/>
            <w:webHidden/>
          </w:rPr>
          <w:instrText xml:space="preserve"> PAGEREF _Toc58362748 \h </w:instrText>
        </w:r>
        <w:r>
          <w:rPr>
            <w:noProof/>
            <w:webHidden/>
          </w:rPr>
        </w:r>
        <w:r>
          <w:rPr>
            <w:noProof/>
            <w:webHidden/>
          </w:rPr>
          <w:fldChar w:fldCharType="separate"/>
        </w:r>
        <w:r>
          <w:rPr>
            <w:noProof/>
            <w:webHidden/>
          </w:rPr>
          <w:t>4</w:t>
        </w:r>
        <w:r>
          <w:rPr>
            <w:noProof/>
            <w:webHidden/>
          </w:rPr>
          <w:fldChar w:fldCharType="end"/>
        </w:r>
      </w:hyperlink>
    </w:p>
    <w:p w14:paraId="7370CBD6" w14:textId="1C1961B9" w:rsidR="002E2C24" w:rsidRDefault="002B6D27">
      <w:pPr>
        <w:pStyle w:val="TOC2"/>
        <w:rPr>
          <w:rFonts w:asciiTheme="minorHAnsi" w:eastAsiaTheme="minorEastAsia" w:hAnsiTheme="minorHAnsi" w:cstheme="minorBidi"/>
          <w:noProof/>
          <w:sz w:val="22"/>
          <w:szCs w:val="22"/>
          <w:lang w:eastAsia="en-US" w:bidi="ar-SA"/>
        </w:rPr>
      </w:pPr>
      <w:hyperlink w:anchor="_Toc58362749" w:history="1">
        <w:r w:rsidR="002E2C24" w:rsidRPr="00DE7A35">
          <w:rPr>
            <w:rStyle w:val="Hyperlink"/>
            <w:rFonts w:cs="Tahoma"/>
            <w:noProof/>
          </w:rPr>
          <w:t>1.1.</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Mô tả dự án</w:t>
        </w:r>
        <w:r w:rsidR="002E2C24">
          <w:rPr>
            <w:noProof/>
            <w:webHidden/>
          </w:rPr>
          <w:tab/>
        </w:r>
        <w:r w:rsidR="002E2C24">
          <w:rPr>
            <w:noProof/>
            <w:webHidden/>
          </w:rPr>
          <w:fldChar w:fldCharType="begin"/>
        </w:r>
        <w:r w:rsidR="002E2C24">
          <w:rPr>
            <w:noProof/>
            <w:webHidden/>
          </w:rPr>
          <w:instrText xml:space="preserve"> PAGEREF _Toc58362749 \h </w:instrText>
        </w:r>
        <w:r w:rsidR="002E2C24">
          <w:rPr>
            <w:noProof/>
            <w:webHidden/>
          </w:rPr>
        </w:r>
        <w:r w:rsidR="002E2C24">
          <w:rPr>
            <w:noProof/>
            <w:webHidden/>
          </w:rPr>
          <w:fldChar w:fldCharType="separate"/>
        </w:r>
        <w:r w:rsidR="002E2C24">
          <w:rPr>
            <w:noProof/>
            <w:webHidden/>
          </w:rPr>
          <w:t>4</w:t>
        </w:r>
        <w:r w:rsidR="002E2C24">
          <w:rPr>
            <w:noProof/>
            <w:webHidden/>
          </w:rPr>
          <w:fldChar w:fldCharType="end"/>
        </w:r>
      </w:hyperlink>
    </w:p>
    <w:p w14:paraId="4948C96A" w14:textId="4174480A" w:rsidR="002E2C24" w:rsidRDefault="002B6D27">
      <w:pPr>
        <w:pStyle w:val="TOC2"/>
        <w:rPr>
          <w:rFonts w:asciiTheme="minorHAnsi" w:eastAsiaTheme="minorEastAsia" w:hAnsiTheme="minorHAnsi" w:cstheme="minorBidi"/>
          <w:noProof/>
          <w:sz w:val="22"/>
          <w:szCs w:val="22"/>
          <w:lang w:eastAsia="en-US" w:bidi="ar-SA"/>
        </w:rPr>
      </w:pPr>
      <w:hyperlink w:anchor="_Toc58362750" w:history="1">
        <w:r w:rsidR="002E2C24" w:rsidRPr="00DE7A35">
          <w:rPr>
            <w:rStyle w:val="Hyperlink"/>
            <w:rFonts w:cs="Tahoma"/>
            <w:noProof/>
          </w:rPr>
          <w:t>1.2.</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Công cụ quản lý</w:t>
        </w:r>
        <w:r w:rsidR="002E2C24">
          <w:rPr>
            <w:noProof/>
            <w:webHidden/>
          </w:rPr>
          <w:tab/>
        </w:r>
        <w:r w:rsidR="002E2C24">
          <w:rPr>
            <w:noProof/>
            <w:webHidden/>
          </w:rPr>
          <w:fldChar w:fldCharType="begin"/>
        </w:r>
        <w:r w:rsidR="002E2C24">
          <w:rPr>
            <w:noProof/>
            <w:webHidden/>
          </w:rPr>
          <w:instrText xml:space="preserve"> PAGEREF _Toc58362750 \h </w:instrText>
        </w:r>
        <w:r w:rsidR="002E2C24">
          <w:rPr>
            <w:noProof/>
            <w:webHidden/>
          </w:rPr>
        </w:r>
        <w:r w:rsidR="002E2C24">
          <w:rPr>
            <w:noProof/>
            <w:webHidden/>
          </w:rPr>
          <w:fldChar w:fldCharType="separate"/>
        </w:r>
        <w:r w:rsidR="002E2C24">
          <w:rPr>
            <w:noProof/>
            <w:webHidden/>
          </w:rPr>
          <w:t>4</w:t>
        </w:r>
        <w:r w:rsidR="002E2C24">
          <w:rPr>
            <w:noProof/>
            <w:webHidden/>
          </w:rPr>
          <w:fldChar w:fldCharType="end"/>
        </w:r>
      </w:hyperlink>
    </w:p>
    <w:p w14:paraId="0863C2B3" w14:textId="203260F7" w:rsidR="002E2C24" w:rsidRDefault="002B6D27">
      <w:pPr>
        <w:pStyle w:val="TOC1"/>
        <w:rPr>
          <w:rFonts w:asciiTheme="minorHAnsi" w:eastAsiaTheme="minorEastAsia" w:hAnsiTheme="minorHAnsi" w:cstheme="minorBidi"/>
          <w:b w:val="0"/>
          <w:bCs w:val="0"/>
          <w:caps w:val="0"/>
          <w:noProof/>
          <w:sz w:val="22"/>
          <w:szCs w:val="22"/>
          <w:lang w:eastAsia="en-US" w:bidi="ar-SA"/>
        </w:rPr>
      </w:pPr>
      <w:hyperlink w:anchor="_Toc58362751" w:history="1">
        <w:r w:rsidR="002E2C24" w:rsidRPr="00DE7A35">
          <w:rPr>
            <w:rStyle w:val="Hyperlink"/>
            <w:noProof/>
          </w:rPr>
          <w:t>2.</w:t>
        </w:r>
        <w:r w:rsidR="002E2C24">
          <w:rPr>
            <w:rFonts w:asciiTheme="minorHAnsi" w:eastAsiaTheme="minorEastAsia" w:hAnsiTheme="minorHAnsi" w:cstheme="minorBidi"/>
            <w:b w:val="0"/>
            <w:bCs w:val="0"/>
            <w:caps w:val="0"/>
            <w:noProof/>
            <w:sz w:val="22"/>
            <w:szCs w:val="22"/>
            <w:lang w:eastAsia="en-US" w:bidi="ar-SA"/>
          </w:rPr>
          <w:tab/>
        </w:r>
        <w:r w:rsidR="002E2C24" w:rsidRPr="00DE7A35">
          <w:rPr>
            <w:rStyle w:val="Hyperlink"/>
            <w:noProof/>
          </w:rPr>
          <w:t>Các nhân sự tham gia dự án</w:t>
        </w:r>
        <w:r w:rsidR="002E2C24">
          <w:rPr>
            <w:noProof/>
            <w:webHidden/>
          </w:rPr>
          <w:tab/>
        </w:r>
        <w:r w:rsidR="002E2C24">
          <w:rPr>
            <w:noProof/>
            <w:webHidden/>
          </w:rPr>
          <w:fldChar w:fldCharType="begin"/>
        </w:r>
        <w:r w:rsidR="002E2C24">
          <w:rPr>
            <w:noProof/>
            <w:webHidden/>
          </w:rPr>
          <w:instrText xml:space="preserve"> PAGEREF _Toc58362751 \h </w:instrText>
        </w:r>
        <w:r w:rsidR="002E2C24">
          <w:rPr>
            <w:noProof/>
            <w:webHidden/>
          </w:rPr>
        </w:r>
        <w:r w:rsidR="002E2C24">
          <w:rPr>
            <w:noProof/>
            <w:webHidden/>
          </w:rPr>
          <w:fldChar w:fldCharType="separate"/>
        </w:r>
        <w:r w:rsidR="002E2C24">
          <w:rPr>
            <w:noProof/>
            <w:webHidden/>
          </w:rPr>
          <w:t>4</w:t>
        </w:r>
        <w:r w:rsidR="002E2C24">
          <w:rPr>
            <w:noProof/>
            <w:webHidden/>
          </w:rPr>
          <w:fldChar w:fldCharType="end"/>
        </w:r>
      </w:hyperlink>
    </w:p>
    <w:p w14:paraId="763102AC" w14:textId="073CD383" w:rsidR="002E2C24" w:rsidRDefault="002B6D27">
      <w:pPr>
        <w:pStyle w:val="TOC2"/>
        <w:rPr>
          <w:rFonts w:asciiTheme="minorHAnsi" w:eastAsiaTheme="minorEastAsia" w:hAnsiTheme="minorHAnsi" w:cstheme="minorBidi"/>
          <w:noProof/>
          <w:sz w:val="22"/>
          <w:szCs w:val="22"/>
          <w:lang w:eastAsia="en-US" w:bidi="ar-SA"/>
        </w:rPr>
      </w:pPr>
      <w:hyperlink w:anchor="_Toc58362752" w:history="1">
        <w:r w:rsidR="002E2C24" w:rsidRPr="00DE7A35">
          <w:rPr>
            <w:rStyle w:val="Hyperlink"/>
            <w:rFonts w:cs="Tahoma"/>
            <w:noProof/>
          </w:rPr>
          <w:t>2.1.</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Thông tin liên hệ phía khách hàng</w:t>
        </w:r>
        <w:r w:rsidR="002E2C24">
          <w:rPr>
            <w:noProof/>
            <w:webHidden/>
          </w:rPr>
          <w:tab/>
        </w:r>
        <w:r w:rsidR="002E2C24">
          <w:rPr>
            <w:noProof/>
            <w:webHidden/>
          </w:rPr>
          <w:fldChar w:fldCharType="begin"/>
        </w:r>
        <w:r w:rsidR="002E2C24">
          <w:rPr>
            <w:noProof/>
            <w:webHidden/>
          </w:rPr>
          <w:instrText xml:space="preserve"> PAGEREF _Toc58362752 \h </w:instrText>
        </w:r>
        <w:r w:rsidR="002E2C24">
          <w:rPr>
            <w:noProof/>
            <w:webHidden/>
          </w:rPr>
        </w:r>
        <w:r w:rsidR="002E2C24">
          <w:rPr>
            <w:noProof/>
            <w:webHidden/>
          </w:rPr>
          <w:fldChar w:fldCharType="separate"/>
        </w:r>
        <w:r w:rsidR="002E2C24">
          <w:rPr>
            <w:noProof/>
            <w:webHidden/>
          </w:rPr>
          <w:t>4</w:t>
        </w:r>
        <w:r w:rsidR="002E2C24">
          <w:rPr>
            <w:noProof/>
            <w:webHidden/>
          </w:rPr>
          <w:fldChar w:fldCharType="end"/>
        </w:r>
      </w:hyperlink>
    </w:p>
    <w:p w14:paraId="514082C9" w14:textId="7BCA68F9" w:rsidR="002E2C24" w:rsidRDefault="002B6D27">
      <w:pPr>
        <w:pStyle w:val="TOC2"/>
        <w:rPr>
          <w:rFonts w:asciiTheme="minorHAnsi" w:eastAsiaTheme="minorEastAsia" w:hAnsiTheme="minorHAnsi" w:cstheme="minorBidi"/>
          <w:noProof/>
          <w:sz w:val="22"/>
          <w:szCs w:val="22"/>
          <w:lang w:eastAsia="en-US" w:bidi="ar-SA"/>
        </w:rPr>
      </w:pPr>
      <w:hyperlink w:anchor="_Toc58362753" w:history="1">
        <w:r w:rsidR="002E2C24" w:rsidRPr="00DE7A35">
          <w:rPr>
            <w:rStyle w:val="Hyperlink"/>
            <w:rFonts w:cs="Tahoma"/>
            <w:noProof/>
          </w:rPr>
          <w:t>2.2.</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Thông tin thành viên nhóm</w:t>
        </w:r>
        <w:r w:rsidR="002E2C24">
          <w:rPr>
            <w:noProof/>
            <w:webHidden/>
          </w:rPr>
          <w:tab/>
        </w:r>
        <w:r w:rsidR="002E2C24">
          <w:rPr>
            <w:noProof/>
            <w:webHidden/>
          </w:rPr>
          <w:fldChar w:fldCharType="begin"/>
        </w:r>
        <w:r w:rsidR="002E2C24">
          <w:rPr>
            <w:noProof/>
            <w:webHidden/>
          </w:rPr>
          <w:instrText xml:space="preserve"> PAGEREF _Toc58362753 \h </w:instrText>
        </w:r>
        <w:r w:rsidR="002E2C24">
          <w:rPr>
            <w:noProof/>
            <w:webHidden/>
          </w:rPr>
        </w:r>
        <w:r w:rsidR="002E2C24">
          <w:rPr>
            <w:noProof/>
            <w:webHidden/>
          </w:rPr>
          <w:fldChar w:fldCharType="separate"/>
        </w:r>
        <w:r w:rsidR="002E2C24">
          <w:rPr>
            <w:noProof/>
            <w:webHidden/>
          </w:rPr>
          <w:t>4</w:t>
        </w:r>
        <w:r w:rsidR="002E2C24">
          <w:rPr>
            <w:noProof/>
            <w:webHidden/>
          </w:rPr>
          <w:fldChar w:fldCharType="end"/>
        </w:r>
      </w:hyperlink>
    </w:p>
    <w:p w14:paraId="32E62E10" w14:textId="4AAAC7DA" w:rsidR="002E2C24" w:rsidRDefault="002B6D27">
      <w:pPr>
        <w:pStyle w:val="TOC2"/>
        <w:rPr>
          <w:rFonts w:asciiTheme="minorHAnsi" w:eastAsiaTheme="minorEastAsia" w:hAnsiTheme="minorHAnsi" w:cstheme="minorBidi"/>
          <w:noProof/>
          <w:sz w:val="22"/>
          <w:szCs w:val="22"/>
          <w:lang w:eastAsia="en-US" w:bidi="ar-SA"/>
        </w:rPr>
      </w:pPr>
      <w:hyperlink w:anchor="_Toc58362754" w:history="1">
        <w:r w:rsidR="002E2C24" w:rsidRPr="00DE7A35">
          <w:rPr>
            <w:rStyle w:val="Hyperlink"/>
            <w:rFonts w:cs="Tahoma"/>
            <w:noProof/>
          </w:rPr>
          <w:t>2.3.</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Phân chia vai trò của thành viên dự án và khách hàng</w:t>
        </w:r>
        <w:r w:rsidR="002E2C24">
          <w:rPr>
            <w:noProof/>
            <w:webHidden/>
          </w:rPr>
          <w:tab/>
        </w:r>
        <w:r w:rsidR="002E2C24">
          <w:rPr>
            <w:noProof/>
            <w:webHidden/>
          </w:rPr>
          <w:fldChar w:fldCharType="begin"/>
        </w:r>
        <w:r w:rsidR="002E2C24">
          <w:rPr>
            <w:noProof/>
            <w:webHidden/>
          </w:rPr>
          <w:instrText xml:space="preserve"> PAGEREF _Toc58362754 \h </w:instrText>
        </w:r>
        <w:r w:rsidR="002E2C24">
          <w:rPr>
            <w:noProof/>
            <w:webHidden/>
          </w:rPr>
        </w:r>
        <w:r w:rsidR="002E2C24">
          <w:rPr>
            <w:noProof/>
            <w:webHidden/>
          </w:rPr>
          <w:fldChar w:fldCharType="separate"/>
        </w:r>
        <w:r w:rsidR="002E2C24">
          <w:rPr>
            <w:noProof/>
            <w:webHidden/>
          </w:rPr>
          <w:t>4</w:t>
        </w:r>
        <w:r w:rsidR="002E2C24">
          <w:rPr>
            <w:noProof/>
            <w:webHidden/>
          </w:rPr>
          <w:fldChar w:fldCharType="end"/>
        </w:r>
      </w:hyperlink>
    </w:p>
    <w:p w14:paraId="4381FBDF" w14:textId="591042ED" w:rsidR="002E2C24" w:rsidRDefault="002B6D27">
      <w:pPr>
        <w:pStyle w:val="TOC1"/>
        <w:rPr>
          <w:rFonts w:asciiTheme="minorHAnsi" w:eastAsiaTheme="minorEastAsia" w:hAnsiTheme="minorHAnsi" w:cstheme="minorBidi"/>
          <w:b w:val="0"/>
          <w:bCs w:val="0"/>
          <w:caps w:val="0"/>
          <w:noProof/>
          <w:sz w:val="22"/>
          <w:szCs w:val="22"/>
          <w:lang w:eastAsia="en-US" w:bidi="ar-SA"/>
        </w:rPr>
      </w:pPr>
      <w:hyperlink w:anchor="_Toc58362755" w:history="1">
        <w:r w:rsidR="002E2C24" w:rsidRPr="00DE7A35">
          <w:rPr>
            <w:rStyle w:val="Hyperlink"/>
            <w:noProof/>
          </w:rPr>
          <w:t>3.</w:t>
        </w:r>
        <w:r w:rsidR="002E2C24">
          <w:rPr>
            <w:rFonts w:asciiTheme="minorHAnsi" w:eastAsiaTheme="minorEastAsia" w:hAnsiTheme="minorHAnsi" w:cstheme="minorBidi"/>
            <w:b w:val="0"/>
            <w:bCs w:val="0"/>
            <w:caps w:val="0"/>
            <w:noProof/>
            <w:sz w:val="22"/>
            <w:szCs w:val="22"/>
            <w:lang w:eastAsia="en-US" w:bidi="ar-SA"/>
          </w:rPr>
          <w:tab/>
        </w:r>
        <w:r w:rsidR="002E2C24" w:rsidRPr="00DE7A35">
          <w:rPr>
            <w:rStyle w:val="Hyperlink"/>
            <w:noProof/>
          </w:rPr>
          <w:t>Khảo sát dự án</w:t>
        </w:r>
        <w:r w:rsidR="002E2C24">
          <w:rPr>
            <w:noProof/>
            <w:webHidden/>
          </w:rPr>
          <w:tab/>
        </w:r>
        <w:r w:rsidR="002E2C24">
          <w:rPr>
            <w:noProof/>
            <w:webHidden/>
          </w:rPr>
          <w:fldChar w:fldCharType="begin"/>
        </w:r>
        <w:r w:rsidR="002E2C24">
          <w:rPr>
            <w:noProof/>
            <w:webHidden/>
          </w:rPr>
          <w:instrText xml:space="preserve"> PAGEREF _Toc58362755 \h </w:instrText>
        </w:r>
        <w:r w:rsidR="002E2C24">
          <w:rPr>
            <w:noProof/>
            <w:webHidden/>
          </w:rPr>
        </w:r>
        <w:r w:rsidR="002E2C24">
          <w:rPr>
            <w:noProof/>
            <w:webHidden/>
          </w:rPr>
          <w:fldChar w:fldCharType="separate"/>
        </w:r>
        <w:r w:rsidR="002E2C24">
          <w:rPr>
            <w:noProof/>
            <w:webHidden/>
          </w:rPr>
          <w:t>5</w:t>
        </w:r>
        <w:r w:rsidR="002E2C24">
          <w:rPr>
            <w:noProof/>
            <w:webHidden/>
          </w:rPr>
          <w:fldChar w:fldCharType="end"/>
        </w:r>
      </w:hyperlink>
    </w:p>
    <w:p w14:paraId="6CA86E9A" w14:textId="4785AE9C" w:rsidR="002E2C24" w:rsidRDefault="002B6D27">
      <w:pPr>
        <w:pStyle w:val="TOC2"/>
        <w:rPr>
          <w:rFonts w:asciiTheme="minorHAnsi" w:eastAsiaTheme="minorEastAsia" w:hAnsiTheme="minorHAnsi" w:cstheme="minorBidi"/>
          <w:noProof/>
          <w:sz w:val="22"/>
          <w:szCs w:val="22"/>
          <w:lang w:eastAsia="en-US" w:bidi="ar-SA"/>
        </w:rPr>
      </w:pPr>
      <w:hyperlink w:anchor="_Toc58362756" w:history="1">
        <w:r w:rsidR="002E2C24" w:rsidRPr="00DE7A35">
          <w:rPr>
            <w:rStyle w:val="Hyperlink"/>
            <w:rFonts w:cs="Tahoma"/>
            <w:noProof/>
          </w:rPr>
          <w:t>3.1.</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Thống kê về mã nguồn</w:t>
        </w:r>
        <w:r w:rsidR="002E2C24">
          <w:rPr>
            <w:noProof/>
            <w:webHidden/>
          </w:rPr>
          <w:tab/>
        </w:r>
        <w:r w:rsidR="002E2C24">
          <w:rPr>
            <w:noProof/>
            <w:webHidden/>
          </w:rPr>
          <w:fldChar w:fldCharType="begin"/>
        </w:r>
        <w:r w:rsidR="002E2C24">
          <w:rPr>
            <w:noProof/>
            <w:webHidden/>
          </w:rPr>
          <w:instrText xml:space="preserve"> PAGEREF _Toc58362756 \h </w:instrText>
        </w:r>
        <w:r w:rsidR="002E2C24">
          <w:rPr>
            <w:noProof/>
            <w:webHidden/>
          </w:rPr>
        </w:r>
        <w:r w:rsidR="002E2C24">
          <w:rPr>
            <w:noProof/>
            <w:webHidden/>
          </w:rPr>
          <w:fldChar w:fldCharType="separate"/>
        </w:r>
        <w:r w:rsidR="002E2C24">
          <w:rPr>
            <w:noProof/>
            <w:webHidden/>
          </w:rPr>
          <w:t>5</w:t>
        </w:r>
        <w:r w:rsidR="002E2C24">
          <w:rPr>
            <w:noProof/>
            <w:webHidden/>
          </w:rPr>
          <w:fldChar w:fldCharType="end"/>
        </w:r>
      </w:hyperlink>
    </w:p>
    <w:p w14:paraId="14A80CEC" w14:textId="3FBDB36A" w:rsidR="002E2C24" w:rsidRDefault="002B6D27">
      <w:pPr>
        <w:pStyle w:val="TOC2"/>
        <w:rPr>
          <w:rFonts w:asciiTheme="minorHAnsi" w:eastAsiaTheme="minorEastAsia" w:hAnsiTheme="minorHAnsi" w:cstheme="minorBidi"/>
          <w:noProof/>
          <w:sz w:val="22"/>
          <w:szCs w:val="22"/>
          <w:lang w:eastAsia="en-US" w:bidi="ar-SA"/>
        </w:rPr>
      </w:pPr>
      <w:hyperlink w:anchor="_Toc58362757" w:history="1">
        <w:r w:rsidR="002E2C24" w:rsidRPr="00DE7A35">
          <w:rPr>
            <w:rStyle w:val="Hyperlink"/>
            <w:rFonts w:cs="Tahoma"/>
            <w:noProof/>
          </w:rPr>
          <w:t>3.2.</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Thống kê về hợp tác</w:t>
        </w:r>
        <w:r w:rsidR="002E2C24">
          <w:rPr>
            <w:noProof/>
            <w:webHidden/>
          </w:rPr>
          <w:tab/>
        </w:r>
        <w:r w:rsidR="002E2C24">
          <w:rPr>
            <w:noProof/>
            <w:webHidden/>
          </w:rPr>
          <w:fldChar w:fldCharType="begin"/>
        </w:r>
        <w:r w:rsidR="002E2C24">
          <w:rPr>
            <w:noProof/>
            <w:webHidden/>
          </w:rPr>
          <w:instrText xml:space="preserve"> PAGEREF _Toc58362757 \h </w:instrText>
        </w:r>
        <w:r w:rsidR="002E2C24">
          <w:rPr>
            <w:noProof/>
            <w:webHidden/>
          </w:rPr>
        </w:r>
        <w:r w:rsidR="002E2C24">
          <w:rPr>
            <w:noProof/>
            <w:webHidden/>
          </w:rPr>
          <w:fldChar w:fldCharType="separate"/>
        </w:r>
        <w:r w:rsidR="002E2C24">
          <w:rPr>
            <w:noProof/>
            <w:webHidden/>
          </w:rPr>
          <w:t>7</w:t>
        </w:r>
        <w:r w:rsidR="002E2C24">
          <w:rPr>
            <w:noProof/>
            <w:webHidden/>
          </w:rPr>
          <w:fldChar w:fldCharType="end"/>
        </w:r>
      </w:hyperlink>
    </w:p>
    <w:p w14:paraId="0E0480B2" w14:textId="5D2F182E" w:rsidR="002E2C24" w:rsidRDefault="002B6D27">
      <w:pPr>
        <w:pStyle w:val="TOC2"/>
        <w:rPr>
          <w:rFonts w:asciiTheme="minorHAnsi" w:eastAsiaTheme="minorEastAsia" w:hAnsiTheme="minorHAnsi" w:cstheme="minorBidi"/>
          <w:noProof/>
          <w:sz w:val="22"/>
          <w:szCs w:val="22"/>
          <w:lang w:eastAsia="en-US" w:bidi="ar-SA"/>
        </w:rPr>
      </w:pPr>
      <w:hyperlink w:anchor="_Toc58362758" w:history="1">
        <w:r w:rsidR="002E2C24" w:rsidRPr="00DE7A35">
          <w:rPr>
            <w:rStyle w:val="Hyperlink"/>
            <w:rFonts w:cs="Tahoma"/>
            <w:noProof/>
          </w:rPr>
          <w:t>3.3.</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Kết quả chạy thử nghiệm</w:t>
        </w:r>
        <w:r w:rsidR="002E2C24">
          <w:rPr>
            <w:noProof/>
            <w:webHidden/>
          </w:rPr>
          <w:tab/>
        </w:r>
        <w:r w:rsidR="002E2C24">
          <w:rPr>
            <w:noProof/>
            <w:webHidden/>
          </w:rPr>
          <w:fldChar w:fldCharType="begin"/>
        </w:r>
        <w:r w:rsidR="002E2C24">
          <w:rPr>
            <w:noProof/>
            <w:webHidden/>
          </w:rPr>
          <w:instrText xml:space="preserve"> PAGEREF _Toc58362758 \h </w:instrText>
        </w:r>
        <w:r w:rsidR="002E2C24">
          <w:rPr>
            <w:noProof/>
            <w:webHidden/>
          </w:rPr>
        </w:r>
        <w:r w:rsidR="002E2C24">
          <w:rPr>
            <w:noProof/>
            <w:webHidden/>
          </w:rPr>
          <w:fldChar w:fldCharType="separate"/>
        </w:r>
        <w:r w:rsidR="002E2C24">
          <w:rPr>
            <w:noProof/>
            <w:webHidden/>
          </w:rPr>
          <w:t>7</w:t>
        </w:r>
        <w:r w:rsidR="002E2C24">
          <w:rPr>
            <w:noProof/>
            <w:webHidden/>
          </w:rPr>
          <w:fldChar w:fldCharType="end"/>
        </w:r>
      </w:hyperlink>
    </w:p>
    <w:p w14:paraId="5DC9E0AA" w14:textId="73C27A36" w:rsidR="002E2C24" w:rsidRDefault="002B6D27">
      <w:pPr>
        <w:pStyle w:val="TOC2"/>
        <w:rPr>
          <w:rFonts w:asciiTheme="minorHAnsi" w:eastAsiaTheme="minorEastAsia" w:hAnsiTheme="minorHAnsi" w:cstheme="minorBidi"/>
          <w:noProof/>
          <w:sz w:val="22"/>
          <w:szCs w:val="22"/>
          <w:lang w:eastAsia="en-US" w:bidi="ar-SA"/>
        </w:rPr>
      </w:pPr>
      <w:hyperlink w:anchor="_Toc58362759" w:history="1">
        <w:r w:rsidR="002E2C24" w:rsidRPr="00DE7A35">
          <w:rPr>
            <w:rStyle w:val="Hyperlink"/>
            <w:rFonts w:cs="Tahoma"/>
            <w:noProof/>
          </w:rPr>
          <w:t>3.4.</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Phạm vi dự án</w:t>
        </w:r>
        <w:r w:rsidR="002E2C24">
          <w:rPr>
            <w:noProof/>
            <w:webHidden/>
          </w:rPr>
          <w:tab/>
        </w:r>
        <w:r w:rsidR="002E2C24">
          <w:rPr>
            <w:noProof/>
            <w:webHidden/>
          </w:rPr>
          <w:fldChar w:fldCharType="begin"/>
        </w:r>
        <w:r w:rsidR="002E2C24">
          <w:rPr>
            <w:noProof/>
            <w:webHidden/>
          </w:rPr>
          <w:instrText xml:space="preserve"> PAGEREF _Toc58362759 \h </w:instrText>
        </w:r>
        <w:r w:rsidR="002E2C24">
          <w:rPr>
            <w:noProof/>
            <w:webHidden/>
          </w:rPr>
        </w:r>
        <w:r w:rsidR="002E2C24">
          <w:rPr>
            <w:noProof/>
            <w:webHidden/>
          </w:rPr>
          <w:fldChar w:fldCharType="separate"/>
        </w:r>
        <w:r w:rsidR="002E2C24">
          <w:rPr>
            <w:noProof/>
            <w:webHidden/>
          </w:rPr>
          <w:t>7</w:t>
        </w:r>
        <w:r w:rsidR="002E2C24">
          <w:rPr>
            <w:noProof/>
            <w:webHidden/>
          </w:rPr>
          <w:fldChar w:fldCharType="end"/>
        </w:r>
      </w:hyperlink>
    </w:p>
    <w:p w14:paraId="24BCB5D9" w14:textId="22B9ACAA" w:rsidR="002E2C24" w:rsidRDefault="002B6D27">
      <w:pPr>
        <w:pStyle w:val="TOC1"/>
        <w:rPr>
          <w:rFonts w:asciiTheme="minorHAnsi" w:eastAsiaTheme="minorEastAsia" w:hAnsiTheme="minorHAnsi" w:cstheme="minorBidi"/>
          <w:b w:val="0"/>
          <w:bCs w:val="0"/>
          <w:caps w:val="0"/>
          <w:noProof/>
          <w:sz w:val="22"/>
          <w:szCs w:val="22"/>
          <w:lang w:eastAsia="en-US" w:bidi="ar-SA"/>
        </w:rPr>
      </w:pPr>
      <w:hyperlink w:anchor="_Toc58362760" w:history="1">
        <w:r w:rsidR="002E2C24" w:rsidRPr="00DE7A35">
          <w:rPr>
            <w:rStyle w:val="Hyperlink"/>
            <w:noProof/>
          </w:rPr>
          <w:t>4.</w:t>
        </w:r>
        <w:r w:rsidR="002E2C24">
          <w:rPr>
            <w:rFonts w:asciiTheme="minorHAnsi" w:eastAsiaTheme="minorEastAsia" w:hAnsiTheme="minorHAnsi" w:cstheme="minorBidi"/>
            <w:b w:val="0"/>
            <w:bCs w:val="0"/>
            <w:caps w:val="0"/>
            <w:noProof/>
            <w:sz w:val="22"/>
            <w:szCs w:val="22"/>
            <w:lang w:eastAsia="en-US" w:bidi="ar-SA"/>
          </w:rPr>
          <w:tab/>
        </w:r>
        <w:r w:rsidR="002E2C24" w:rsidRPr="00DE7A35">
          <w:rPr>
            <w:rStyle w:val="Hyperlink"/>
            <w:noProof/>
          </w:rPr>
          <w:t>Giao tiếp/Trao đổi thông tin</w:t>
        </w:r>
        <w:r w:rsidR="002E2C24">
          <w:rPr>
            <w:noProof/>
            <w:webHidden/>
          </w:rPr>
          <w:tab/>
        </w:r>
        <w:r w:rsidR="002E2C24">
          <w:rPr>
            <w:noProof/>
            <w:webHidden/>
          </w:rPr>
          <w:fldChar w:fldCharType="begin"/>
        </w:r>
        <w:r w:rsidR="002E2C24">
          <w:rPr>
            <w:noProof/>
            <w:webHidden/>
          </w:rPr>
          <w:instrText xml:space="preserve"> PAGEREF _Toc58362760 \h </w:instrText>
        </w:r>
        <w:r w:rsidR="002E2C24">
          <w:rPr>
            <w:noProof/>
            <w:webHidden/>
          </w:rPr>
        </w:r>
        <w:r w:rsidR="002E2C24">
          <w:rPr>
            <w:noProof/>
            <w:webHidden/>
          </w:rPr>
          <w:fldChar w:fldCharType="separate"/>
        </w:r>
        <w:r w:rsidR="002E2C24">
          <w:rPr>
            <w:noProof/>
            <w:webHidden/>
          </w:rPr>
          <w:t>8</w:t>
        </w:r>
        <w:r w:rsidR="002E2C24">
          <w:rPr>
            <w:noProof/>
            <w:webHidden/>
          </w:rPr>
          <w:fldChar w:fldCharType="end"/>
        </w:r>
      </w:hyperlink>
    </w:p>
    <w:p w14:paraId="7699025F" w14:textId="6FD5C94D" w:rsidR="002E2C24" w:rsidRDefault="002B6D27">
      <w:pPr>
        <w:pStyle w:val="TOC2"/>
        <w:rPr>
          <w:rFonts w:asciiTheme="minorHAnsi" w:eastAsiaTheme="minorEastAsia" w:hAnsiTheme="minorHAnsi" w:cstheme="minorBidi"/>
          <w:noProof/>
          <w:sz w:val="22"/>
          <w:szCs w:val="22"/>
          <w:lang w:eastAsia="en-US" w:bidi="ar-SA"/>
        </w:rPr>
      </w:pPr>
      <w:hyperlink w:anchor="_Toc58362761" w:history="1">
        <w:r w:rsidR="002E2C24" w:rsidRPr="00DE7A35">
          <w:rPr>
            <w:rStyle w:val="Hyperlink"/>
            <w:rFonts w:cs="Tahoma"/>
            <w:noProof/>
          </w:rPr>
          <w:t>4.1.</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Các qui định về họp hành nội bộ.</w:t>
        </w:r>
        <w:r w:rsidR="002E2C24">
          <w:rPr>
            <w:noProof/>
            <w:webHidden/>
          </w:rPr>
          <w:tab/>
        </w:r>
        <w:r w:rsidR="002E2C24">
          <w:rPr>
            <w:noProof/>
            <w:webHidden/>
          </w:rPr>
          <w:fldChar w:fldCharType="begin"/>
        </w:r>
        <w:r w:rsidR="002E2C24">
          <w:rPr>
            <w:noProof/>
            <w:webHidden/>
          </w:rPr>
          <w:instrText xml:space="preserve"> PAGEREF _Toc58362761 \h </w:instrText>
        </w:r>
        <w:r w:rsidR="002E2C24">
          <w:rPr>
            <w:noProof/>
            <w:webHidden/>
          </w:rPr>
        </w:r>
        <w:r w:rsidR="002E2C24">
          <w:rPr>
            <w:noProof/>
            <w:webHidden/>
          </w:rPr>
          <w:fldChar w:fldCharType="separate"/>
        </w:r>
        <w:r w:rsidR="002E2C24">
          <w:rPr>
            <w:noProof/>
            <w:webHidden/>
          </w:rPr>
          <w:t>8</w:t>
        </w:r>
        <w:r w:rsidR="002E2C24">
          <w:rPr>
            <w:noProof/>
            <w:webHidden/>
          </w:rPr>
          <w:fldChar w:fldCharType="end"/>
        </w:r>
      </w:hyperlink>
    </w:p>
    <w:p w14:paraId="66FCEDB8" w14:textId="1950A7C3" w:rsidR="002E2C24" w:rsidRDefault="002B6D27">
      <w:pPr>
        <w:pStyle w:val="TOC2"/>
        <w:rPr>
          <w:rFonts w:asciiTheme="minorHAnsi" w:eastAsiaTheme="minorEastAsia" w:hAnsiTheme="minorHAnsi" w:cstheme="minorBidi"/>
          <w:noProof/>
          <w:sz w:val="22"/>
          <w:szCs w:val="22"/>
          <w:lang w:eastAsia="en-US" w:bidi="ar-SA"/>
        </w:rPr>
      </w:pPr>
      <w:hyperlink w:anchor="_Toc58362762" w:history="1">
        <w:r w:rsidR="002E2C24" w:rsidRPr="00DE7A35">
          <w:rPr>
            <w:rStyle w:val="Hyperlink"/>
            <w:rFonts w:cs="Tahoma"/>
            <w:noProof/>
          </w:rPr>
          <w:t>4.2.</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Các qui định về họp hành với khách hàng.</w:t>
        </w:r>
        <w:r w:rsidR="002E2C24">
          <w:rPr>
            <w:noProof/>
            <w:webHidden/>
          </w:rPr>
          <w:tab/>
        </w:r>
        <w:r w:rsidR="002E2C24">
          <w:rPr>
            <w:noProof/>
            <w:webHidden/>
          </w:rPr>
          <w:fldChar w:fldCharType="begin"/>
        </w:r>
        <w:r w:rsidR="002E2C24">
          <w:rPr>
            <w:noProof/>
            <w:webHidden/>
          </w:rPr>
          <w:instrText xml:space="preserve"> PAGEREF _Toc58362762 \h </w:instrText>
        </w:r>
        <w:r w:rsidR="002E2C24">
          <w:rPr>
            <w:noProof/>
            <w:webHidden/>
          </w:rPr>
        </w:r>
        <w:r w:rsidR="002E2C24">
          <w:rPr>
            <w:noProof/>
            <w:webHidden/>
          </w:rPr>
          <w:fldChar w:fldCharType="separate"/>
        </w:r>
        <w:r w:rsidR="002E2C24">
          <w:rPr>
            <w:noProof/>
            <w:webHidden/>
          </w:rPr>
          <w:t>8</w:t>
        </w:r>
        <w:r w:rsidR="002E2C24">
          <w:rPr>
            <w:noProof/>
            <w:webHidden/>
          </w:rPr>
          <w:fldChar w:fldCharType="end"/>
        </w:r>
      </w:hyperlink>
    </w:p>
    <w:p w14:paraId="1038ABC0" w14:textId="4AEB3B76" w:rsidR="002E2C24" w:rsidRDefault="002B6D27">
      <w:pPr>
        <w:pStyle w:val="TOC1"/>
        <w:rPr>
          <w:rFonts w:asciiTheme="minorHAnsi" w:eastAsiaTheme="minorEastAsia" w:hAnsiTheme="minorHAnsi" w:cstheme="minorBidi"/>
          <w:b w:val="0"/>
          <w:bCs w:val="0"/>
          <w:caps w:val="0"/>
          <w:noProof/>
          <w:sz w:val="22"/>
          <w:szCs w:val="22"/>
          <w:lang w:eastAsia="en-US" w:bidi="ar-SA"/>
        </w:rPr>
      </w:pPr>
      <w:hyperlink w:anchor="_Toc58362763" w:history="1">
        <w:r w:rsidR="002E2C24" w:rsidRPr="00DE7A35">
          <w:rPr>
            <w:rStyle w:val="Hyperlink"/>
            <w:noProof/>
          </w:rPr>
          <w:t>5.</w:t>
        </w:r>
        <w:r w:rsidR="002E2C24">
          <w:rPr>
            <w:rFonts w:asciiTheme="minorHAnsi" w:eastAsiaTheme="minorEastAsia" w:hAnsiTheme="minorHAnsi" w:cstheme="minorBidi"/>
            <w:b w:val="0"/>
            <w:bCs w:val="0"/>
            <w:caps w:val="0"/>
            <w:noProof/>
            <w:sz w:val="22"/>
            <w:szCs w:val="22"/>
            <w:lang w:eastAsia="en-US" w:bidi="ar-SA"/>
          </w:rPr>
          <w:tab/>
        </w:r>
        <w:r w:rsidR="002E2C24" w:rsidRPr="00DE7A35">
          <w:rPr>
            <w:rStyle w:val="Hyperlink"/>
            <w:noProof/>
          </w:rPr>
          <w:t>Ước lượng chung</w:t>
        </w:r>
        <w:r w:rsidR="002E2C24">
          <w:rPr>
            <w:noProof/>
            <w:webHidden/>
          </w:rPr>
          <w:tab/>
        </w:r>
        <w:r w:rsidR="002E2C24">
          <w:rPr>
            <w:noProof/>
            <w:webHidden/>
          </w:rPr>
          <w:fldChar w:fldCharType="begin"/>
        </w:r>
        <w:r w:rsidR="002E2C24">
          <w:rPr>
            <w:noProof/>
            <w:webHidden/>
          </w:rPr>
          <w:instrText xml:space="preserve"> PAGEREF _Toc58362763 \h </w:instrText>
        </w:r>
        <w:r w:rsidR="002E2C24">
          <w:rPr>
            <w:noProof/>
            <w:webHidden/>
          </w:rPr>
        </w:r>
        <w:r w:rsidR="002E2C24">
          <w:rPr>
            <w:noProof/>
            <w:webHidden/>
          </w:rPr>
          <w:fldChar w:fldCharType="separate"/>
        </w:r>
        <w:r w:rsidR="002E2C24">
          <w:rPr>
            <w:noProof/>
            <w:webHidden/>
          </w:rPr>
          <w:t>8</w:t>
        </w:r>
        <w:r w:rsidR="002E2C24">
          <w:rPr>
            <w:noProof/>
            <w:webHidden/>
          </w:rPr>
          <w:fldChar w:fldCharType="end"/>
        </w:r>
      </w:hyperlink>
    </w:p>
    <w:p w14:paraId="69219A8C" w14:textId="1AFC480F" w:rsidR="002E2C24" w:rsidRDefault="002B6D27">
      <w:pPr>
        <w:pStyle w:val="TOC2"/>
        <w:rPr>
          <w:rFonts w:asciiTheme="minorHAnsi" w:eastAsiaTheme="minorEastAsia" w:hAnsiTheme="minorHAnsi" w:cstheme="minorBidi"/>
          <w:noProof/>
          <w:sz w:val="22"/>
          <w:szCs w:val="22"/>
          <w:lang w:eastAsia="en-US" w:bidi="ar-SA"/>
        </w:rPr>
      </w:pPr>
      <w:hyperlink w:anchor="_Toc58362764" w:history="1">
        <w:r w:rsidR="002E2C24" w:rsidRPr="00DE7A35">
          <w:rPr>
            <w:rStyle w:val="Hyperlink"/>
            <w:rFonts w:cs="Tahoma"/>
            <w:noProof/>
          </w:rPr>
          <w:t>5.1.</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Ước lượng thời gian</w:t>
        </w:r>
        <w:r w:rsidR="002E2C24">
          <w:rPr>
            <w:noProof/>
            <w:webHidden/>
          </w:rPr>
          <w:tab/>
        </w:r>
        <w:r w:rsidR="002E2C24">
          <w:rPr>
            <w:noProof/>
            <w:webHidden/>
          </w:rPr>
          <w:fldChar w:fldCharType="begin"/>
        </w:r>
        <w:r w:rsidR="002E2C24">
          <w:rPr>
            <w:noProof/>
            <w:webHidden/>
          </w:rPr>
          <w:instrText xml:space="preserve"> PAGEREF _Toc58362764 \h </w:instrText>
        </w:r>
        <w:r w:rsidR="002E2C24">
          <w:rPr>
            <w:noProof/>
            <w:webHidden/>
          </w:rPr>
        </w:r>
        <w:r w:rsidR="002E2C24">
          <w:rPr>
            <w:noProof/>
            <w:webHidden/>
          </w:rPr>
          <w:fldChar w:fldCharType="separate"/>
        </w:r>
        <w:r w:rsidR="002E2C24">
          <w:rPr>
            <w:noProof/>
            <w:webHidden/>
          </w:rPr>
          <w:t>8</w:t>
        </w:r>
        <w:r w:rsidR="002E2C24">
          <w:rPr>
            <w:noProof/>
            <w:webHidden/>
          </w:rPr>
          <w:fldChar w:fldCharType="end"/>
        </w:r>
      </w:hyperlink>
    </w:p>
    <w:p w14:paraId="4932D6BC" w14:textId="382B7B67" w:rsidR="002E2C24" w:rsidRDefault="002B6D27">
      <w:pPr>
        <w:pStyle w:val="TOC2"/>
        <w:rPr>
          <w:rFonts w:asciiTheme="minorHAnsi" w:eastAsiaTheme="minorEastAsia" w:hAnsiTheme="minorHAnsi" w:cstheme="minorBidi"/>
          <w:noProof/>
          <w:sz w:val="22"/>
          <w:szCs w:val="22"/>
          <w:lang w:eastAsia="en-US" w:bidi="ar-SA"/>
        </w:rPr>
      </w:pPr>
      <w:hyperlink w:anchor="_Toc58362765" w:history="1">
        <w:r w:rsidR="002E2C24" w:rsidRPr="00DE7A35">
          <w:rPr>
            <w:rStyle w:val="Hyperlink"/>
            <w:rFonts w:cs="Tahoma"/>
            <w:noProof/>
          </w:rPr>
          <w:t>5.2.</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Ước lượng rủi ro</w:t>
        </w:r>
        <w:r w:rsidR="002E2C24">
          <w:rPr>
            <w:noProof/>
            <w:webHidden/>
          </w:rPr>
          <w:tab/>
        </w:r>
        <w:r w:rsidR="002E2C24">
          <w:rPr>
            <w:noProof/>
            <w:webHidden/>
          </w:rPr>
          <w:fldChar w:fldCharType="begin"/>
        </w:r>
        <w:r w:rsidR="002E2C24">
          <w:rPr>
            <w:noProof/>
            <w:webHidden/>
          </w:rPr>
          <w:instrText xml:space="preserve"> PAGEREF _Toc58362765 \h </w:instrText>
        </w:r>
        <w:r w:rsidR="002E2C24">
          <w:rPr>
            <w:noProof/>
            <w:webHidden/>
          </w:rPr>
        </w:r>
        <w:r w:rsidR="002E2C24">
          <w:rPr>
            <w:noProof/>
            <w:webHidden/>
          </w:rPr>
          <w:fldChar w:fldCharType="separate"/>
        </w:r>
        <w:r w:rsidR="002E2C24">
          <w:rPr>
            <w:noProof/>
            <w:webHidden/>
          </w:rPr>
          <w:t>8</w:t>
        </w:r>
        <w:r w:rsidR="002E2C24">
          <w:rPr>
            <w:noProof/>
            <w:webHidden/>
          </w:rPr>
          <w:fldChar w:fldCharType="end"/>
        </w:r>
      </w:hyperlink>
    </w:p>
    <w:p w14:paraId="3E64B706" w14:textId="596EE353" w:rsidR="002E2C24" w:rsidRDefault="002B6D27">
      <w:pPr>
        <w:pStyle w:val="TOC1"/>
        <w:rPr>
          <w:rFonts w:asciiTheme="minorHAnsi" w:eastAsiaTheme="minorEastAsia" w:hAnsiTheme="minorHAnsi" w:cstheme="minorBidi"/>
          <w:b w:val="0"/>
          <w:bCs w:val="0"/>
          <w:caps w:val="0"/>
          <w:noProof/>
          <w:sz w:val="22"/>
          <w:szCs w:val="22"/>
          <w:lang w:eastAsia="en-US" w:bidi="ar-SA"/>
        </w:rPr>
      </w:pPr>
      <w:hyperlink w:anchor="_Toc58362766" w:history="1">
        <w:r w:rsidR="002E2C24" w:rsidRPr="00DE7A35">
          <w:rPr>
            <w:rStyle w:val="Hyperlink"/>
            <w:noProof/>
          </w:rPr>
          <w:t>6.</w:t>
        </w:r>
        <w:r w:rsidR="002E2C24">
          <w:rPr>
            <w:rFonts w:asciiTheme="minorHAnsi" w:eastAsiaTheme="minorEastAsia" w:hAnsiTheme="minorHAnsi" w:cstheme="minorBidi"/>
            <w:b w:val="0"/>
            <w:bCs w:val="0"/>
            <w:caps w:val="0"/>
            <w:noProof/>
            <w:sz w:val="22"/>
            <w:szCs w:val="22"/>
            <w:lang w:eastAsia="en-US" w:bidi="ar-SA"/>
          </w:rPr>
          <w:tab/>
        </w:r>
        <w:r w:rsidR="002E2C24" w:rsidRPr="00DE7A35">
          <w:rPr>
            <w:rStyle w:val="Hyperlink"/>
            <w:noProof/>
          </w:rPr>
          <w:t>Ước lượng giá thành</w:t>
        </w:r>
        <w:r w:rsidR="002E2C24">
          <w:rPr>
            <w:noProof/>
            <w:webHidden/>
          </w:rPr>
          <w:tab/>
        </w:r>
        <w:r w:rsidR="002E2C24">
          <w:rPr>
            <w:noProof/>
            <w:webHidden/>
          </w:rPr>
          <w:fldChar w:fldCharType="begin"/>
        </w:r>
        <w:r w:rsidR="002E2C24">
          <w:rPr>
            <w:noProof/>
            <w:webHidden/>
          </w:rPr>
          <w:instrText xml:space="preserve"> PAGEREF _Toc58362766 \h </w:instrText>
        </w:r>
        <w:r w:rsidR="002E2C24">
          <w:rPr>
            <w:noProof/>
            <w:webHidden/>
          </w:rPr>
        </w:r>
        <w:r w:rsidR="002E2C24">
          <w:rPr>
            <w:noProof/>
            <w:webHidden/>
          </w:rPr>
          <w:fldChar w:fldCharType="separate"/>
        </w:r>
        <w:r w:rsidR="002E2C24">
          <w:rPr>
            <w:noProof/>
            <w:webHidden/>
          </w:rPr>
          <w:t>9</w:t>
        </w:r>
        <w:r w:rsidR="002E2C24">
          <w:rPr>
            <w:noProof/>
            <w:webHidden/>
          </w:rPr>
          <w:fldChar w:fldCharType="end"/>
        </w:r>
      </w:hyperlink>
    </w:p>
    <w:p w14:paraId="38CE3B05" w14:textId="16D325FD" w:rsidR="002E2C24" w:rsidRDefault="002B6D27">
      <w:pPr>
        <w:pStyle w:val="TOC1"/>
        <w:rPr>
          <w:rFonts w:asciiTheme="minorHAnsi" w:eastAsiaTheme="minorEastAsia" w:hAnsiTheme="minorHAnsi" w:cstheme="minorBidi"/>
          <w:b w:val="0"/>
          <w:bCs w:val="0"/>
          <w:caps w:val="0"/>
          <w:noProof/>
          <w:sz w:val="22"/>
          <w:szCs w:val="22"/>
          <w:lang w:eastAsia="en-US" w:bidi="ar-SA"/>
        </w:rPr>
      </w:pPr>
      <w:hyperlink w:anchor="_Toc58362767" w:history="1">
        <w:r w:rsidR="002E2C24" w:rsidRPr="00DE7A35">
          <w:rPr>
            <w:rStyle w:val="Hyperlink"/>
            <w:noProof/>
          </w:rPr>
          <w:t>7.</w:t>
        </w:r>
        <w:r w:rsidR="002E2C24">
          <w:rPr>
            <w:rFonts w:asciiTheme="minorHAnsi" w:eastAsiaTheme="minorEastAsia" w:hAnsiTheme="minorHAnsi" w:cstheme="minorBidi"/>
            <w:b w:val="0"/>
            <w:bCs w:val="0"/>
            <w:caps w:val="0"/>
            <w:noProof/>
            <w:sz w:val="22"/>
            <w:szCs w:val="22"/>
            <w:lang w:eastAsia="en-US" w:bidi="ar-SA"/>
          </w:rPr>
          <w:tab/>
        </w:r>
        <w:r w:rsidR="002E2C24" w:rsidRPr="00DE7A35">
          <w:rPr>
            <w:rStyle w:val="Hyperlink"/>
            <w:noProof/>
          </w:rPr>
          <w:t>Ước lượng chất lượng</w:t>
        </w:r>
        <w:r w:rsidR="002E2C24">
          <w:rPr>
            <w:noProof/>
            <w:webHidden/>
          </w:rPr>
          <w:tab/>
        </w:r>
        <w:r w:rsidR="002E2C24">
          <w:rPr>
            <w:noProof/>
            <w:webHidden/>
          </w:rPr>
          <w:fldChar w:fldCharType="begin"/>
        </w:r>
        <w:r w:rsidR="002E2C24">
          <w:rPr>
            <w:noProof/>
            <w:webHidden/>
          </w:rPr>
          <w:instrText xml:space="preserve"> PAGEREF _Toc58362767 \h </w:instrText>
        </w:r>
        <w:r w:rsidR="002E2C24">
          <w:rPr>
            <w:noProof/>
            <w:webHidden/>
          </w:rPr>
        </w:r>
        <w:r w:rsidR="002E2C24">
          <w:rPr>
            <w:noProof/>
            <w:webHidden/>
          </w:rPr>
          <w:fldChar w:fldCharType="separate"/>
        </w:r>
        <w:r w:rsidR="002E2C24">
          <w:rPr>
            <w:noProof/>
            <w:webHidden/>
          </w:rPr>
          <w:t>9</w:t>
        </w:r>
        <w:r w:rsidR="002E2C24">
          <w:rPr>
            <w:noProof/>
            <w:webHidden/>
          </w:rPr>
          <w:fldChar w:fldCharType="end"/>
        </w:r>
      </w:hyperlink>
    </w:p>
    <w:p w14:paraId="5ABB007D" w14:textId="29EE0F25" w:rsidR="002E2C24" w:rsidRDefault="002B6D27">
      <w:pPr>
        <w:pStyle w:val="TOC1"/>
        <w:rPr>
          <w:rFonts w:asciiTheme="minorHAnsi" w:eastAsiaTheme="minorEastAsia" w:hAnsiTheme="minorHAnsi" w:cstheme="minorBidi"/>
          <w:b w:val="0"/>
          <w:bCs w:val="0"/>
          <w:caps w:val="0"/>
          <w:noProof/>
          <w:sz w:val="22"/>
          <w:szCs w:val="22"/>
          <w:lang w:eastAsia="en-US" w:bidi="ar-SA"/>
        </w:rPr>
      </w:pPr>
      <w:hyperlink w:anchor="_Toc58362768" w:history="1">
        <w:r w:rsidR="002E2C24" w:rsidRPr="00DE7A35">
          <w:rPr>
            <w:rStyle w:val="Hyperlink"/>
            <w:noProof/>
          </w:rPr>
          <w:t>8.</w:t>
        </w:r>
        <w:r w:rsidR="002E2C24">
          <w:rPr>
            <w:rFonts w:asciiTheme="minorHAnsi" w:eastAsiaTheme="minorEastAsia" w:hAnsiTheme="minorHAnsi" w:cstheme="minorBidi"/>
            <w:b w:val="0"/>
            <w:bCs w:val="0"/>
            <w:caps w:val="0"/>
            <w:noProof/>
            <w:sz w:val="22"/>
            <w:szCs w:val="22"/>
            <w:lang w:eastAsia="en-US" w:bidi="ar-SA"/>
          </w:rPr>
          <w:tab/>
        </w:r>
        <w:r w:rsidR="002E2C24" w:rsidRPr="00DE7A35">
          <w:rPr>
            <w:rStyle w:val="Hyperlink"/>
            <w:noProof/>
          </w:rPr>
          <w:t>Đóng dự án</w:t>
        </w:r>
        <w:r w:rsidR="002E2C24">
          <w:rPr>
            <w:noProof/>
            <w:webHidden/>
          </w:rPr>
          <w:tab/>
        </w:r>
        <w:r w:rsidR="002E2C24">
          <w:rPr>
            <w:noProof/>
            <w:webHidden/>
          </w:rPr>
          <w:fldChar w:fldCharType="begin"/>
        </w:r>
        <w:r w:rsidR="002E2C24">
          <w:rPr>
            <w:noProof/>
            <w:webHidden/>
          </w:rPr>
          <w:instrText xml:space="preserve"> PAGEREF _Toc58362768 \h </w:instrText>
        </w:r>
        <w:r w:rsidR="002E2C24">
          <w:rPr>
            <w:noProof/>
            <w:webHidden/>
          </w:rPr>
        </w:r>
        <w:r w:rsidR="002E2C24">
          <w:rPr>
            <w:noProof/>
            <w:webHidden/>
          </w:rPr>
          <w:fldChar w:fldCharType="separate"/>
        </w:r>
        <w:r w:rsidR="002E2C24">
          <w:rPr>
            <w:noProof/>
            <w:webHidden/>
          </w:rPr>
          <w:t>9</w:t>
        </w:r>
        <w:r w:rsidR="002E2C24">
          <w:rPr>
            <w:noProof/>
            <w:webHidden/>
          </w:rPr>
          <w:fldChar w:fldCharType="end"/>
        </w:r>
      </w:hyperlink>
    </w:p>
    <w:p w14:paraId="530E94CC" w14:textId="4F562982" w:rsidR="002E2C24" w:rsidRDefault="002B6D27">
      <w:pPr>
        <w:pStyle w:val="TOC2"/>
        <w:rPr>
          <w:rFonts w:asciiTheme="minorHAnsi" w:eastAsiaTheme="minorEastAsia" w:hAnsiTheme="minorHAnsi" w:cstheme="minorBidi"/>
          <w:noProof/>
          <w:sz w:val="22"/>
          <w:szCs w:val="22"/>
          <w:lang w:eastAsia="en-US" w:bidi="ar-SA"/>
        </w:rPr>
      </w:pPr>
      <w:hyperlink w:anchor="_Toc58362769" w:history="1">
        <w:r w:rsidR="002E2C24" w:rsidRPr="00DE7A35">
          <w:rPr>
            <w:rStyle w:val="Hyperlink"/>
            <w:rFonts w:cs="Tahoma"/>
            <w:noProof/>
          </w:rPr>
          <w:t>8.1.</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Quản lý mã nguồn</w:t>
        </w:r>
        <w:r w:rsidR="002E2C24">
          <w:rPr>
            <w:noProof/>
            <w:webHidden/>
          </w:rPr>
          <w:tab/>
        </w:r>
        <w:r w:rsidR="002E2C24">
          <w:rPr>
            <w:noProof/>
            <w:webHidden/>
          </w:rPr>
          <w:fldChar w:fldCharType="begin"/>
        </w:r>
        <w:r w:rsidR="002E2C24">
          <w:rPr>
            <w:noProof/>
            <w:webHidden/>
          </w:rPr>
          <w:instrText xml:space="preserve"> PAGEREF _Toc58362769 \h </w:instrText>
        </w:r>
        <w:r w:rsidR="002E2C24">
          <w:rPr>
            <w:noProof/>
            <w:webHidden/>
          </w:rPr>
        </w:r>
        <w:r w:rsidR="002E2C24">
          <w:rPr>
            <w:noProof/>
            <w:webHidden/>
          </w:rPr>
          <w:fldChar w:fldCharType="separate"/>
        </w:r>
        <w:r w:rsidR="002E2C24">
          <w:rPr>
            <w:noProof/>
            <w:webHidden/>
          </w:rPr>
          <w:t>9</w:t>
        </w:r>
        <w:r w:rsidR="002E2C24">
          <w:rPr>
            <w:noProof/>
            <w:webHidden/>
          </w:rPr>
          <w:fldChar w:fldCharType="end"/>
        </w:r>
      </w:hyperlink>
    </w:p>
    <w:p w14:paraId="716F4AB2" w14:textId="56097D47" w:rsidR="002E2C24" w:rsidRDefault="002B6D27">
      <w:pPr>
        <w:pStyle w:val="TOC2"/>
        <w:rPr>
          <w:rFonts w:asciiTheme="minorHAnsi" w:eastAsiaTheme="minorEastAsia" w:hAnsiTheme="minorHAnsi" w:cstheme="minorBidi"/>
          <w:noProof/>
          <w:sz w:val="22"/>
          <w:szCs w:val="22"/>
          <w:lang w:eastAsia="en-US" w:bidi="ar-SA"/>
        </w:rPr>
      </w:pPr>
      <w:hyperlink w:anchor="_Toc58362770" w:history="1">
        <w:r w:rsidR="002E2C24" w:rsidRPr="00DE7A35">
          <w:rPr>
            <w:rStyle w:val="Hyperlink"/>
            <w:rFonts w:cs="Tahoma"/>
            <w:noProof/>
          </w:rPr>
          <w:t>8.2.</w:t>
        </w:r>
        <w:r w:rsidR="002E2C24">
          <w:rPr>
            <w:rFonts w:asciiTheme="minorHAnsi" w:eastAsiaTheme="minorEastAsia" w:hAnsiTheme="minorHAnsi" w:cstheme="minorBidi"/>
            <w:noProof/>
            <w:sz w:val="22"/>
            <w:szCs w:val="22"/>
            <w:lang w:eastAsia="en-US" w:bidi="ar-SA"/>
          </w:rPr>
          <w:tab/>
        </w:r>
        <w:r w:rsidR="002E2C24" w:rsidRPr="00DE7A35">
          <w:rPr>
            <w:rStyle w:val="Hyperlink"/>
            <w:noProof/>
          </w:rPr>
          <w:t>Quản lý công việc</w:t>
        </w:r>
        <w:r w:rsidR="002E2C24">
          <w:rPr>
            <w:noProof/>
            <w:webHidden/>
          </w:rPr>
          <w:tab/>
        </w:r>
        <w:r w:rsidR="002E2C24">
          <w:rPr>
            <w:noProof/>
            <w:webHidden/>
          </w:rPr>
          <w:fldChar w:fldCharType="begin"/>
        </w:r>
        <w:r w:rsidR="002E2C24">
          <w:rPr>
            <w:noProof/>
            <w:webHidden/>
          </w:rPr>
          <w:instrText xml:space="preserve"> PAGEREF _Toc58362770 \h </w:instrText>
        </w:r>
        <w:r w:rsidR="002E2C24">
          <w:rPr>
            <w:noProof/>
            <w:webHidden/>
          </w:rPr>
        </w:r>
        <w:r w:rsidR="002E2C24">
          <w:rPr>
            <w:noProof/>
            <w:webHidden/>
          </w:rPr>
          <w:fldChar w:fldCharType="separate"/>
        </w:r>
        <w:r w:rsidR="002E2C24">
          <w:rPr>
            <w:noProof/>
            <w:webHidden/>
          </w:rPr>
          <w:t>12</w:t>
        </w:r>
        <w:r w:rsidR="002E2C24">
          <w:rPr>
            <w:noProof/>
            <w:webHidden/>
          </w:rPr>
          <w:fldChar w:fldCharType="end"/>
        </w:r>
      </w:hyperlink>
    </w:p>
    <w:p w14:paraId="559180C7" w14:textId="1EA63464" w:rsidR="002E2C24" w:rsidRDefault="002B6D27">
      <w:pPr>
        <w:pStyle w:val="TOC1"/>
        <w:rPr>
          <w:rFonts w:asciiTheme="minorHAnsi" w:eastAsiaTheme="minorEastAsia" w:hAnsiTheme="minorHAnsi" w:cstheme="minorBidi"/>
          <w:b w:val="0"/>
          <w:bCs w:val="0"/>
          <w:caps w:val="0"/>
          <w:noProof/>
          <w:sz w:val="22"/>
          <w:szCs w:val="22"/>
          <w:lang w:eastAsia="en-US" w:bidi="ar-SA"/>
        </w:rPr>
      </w:pPr>
      <w:hyperlink w:anchor="_Toc58362771" w:history="1">
        <w:r w:rsidR="002E2C24" w:rsidRPr="00DE7A35">
          <w:rPr>
            <w:rStyle w:val="Hyperlink"/>
            <w:noProof/>
            <w:lang w:eastAsia="en-US"/>
          </w:rPr>
          <w:t>9.</w:t>
        </w:r>
        <w:r w:rsidR="002E2C24">
          <w:rPr>
            <w:rFonts w:asciiTheme="minorHAnsi" w:eastAsiaTheme="minorEastAsia" w:hAnsiTheme="minorHAnsi" w:cstheme="minorBidi"/>
            <w:b w:val="0"/>
            <w:bCs w:val="0"/>
            <w:caps w:val="0"/>
            <w:noProof/>
            <w:sz w:val="22"/>
            <w:szCs w:val="22"/>
            <w:lang w:eastAsia="en-US" w:bidi="ar-SA"/>
          </w:rPr>
          <w:tab/>
        </w:r>
        <w:r w:rsidR="002E2C24" w:rsidRPr="00DE7A35">
          <w:rPr>
            <w:rStyle w:val="Hyperlink"/>
            <w:noProof/>
            <w:lang w:eastAsia="en-US"/>
          </w:rPr>
          <w:t>Danh mục tài liệu liên quan</w:t>
        </w:r>
        <w:r w:rsidR="002E2C24">
          <w:rPr>
            <w:noProof/>
            <w:webHidden/>
          </w:rPr>
          <w:tab/>
        </w:r>
        <w:r w:rsidR="002E2C24">
          <w:rPr>
            <w:noProof/>
            <w:webHidden/>
          </w:rPr>
          <w:fldChar w:fldCharType="begin"/>
        </w:r>
        <w:r w:rsidR="002E2C24">
          <w:rPr>
            <w:noProof/>
            <w:webHidden/>
          </w:rPr>
          <w:instrText xml:space="preserve"> PAGEREF _Toc58362771 \h </w:instrText>
        </w:r>
        <w:r w:rsidR="002E2C24">
          <w:rPr>
            <w:noProof/>
            <w:webHidden/>
          </w:rPr>
        </w:r>
        <w:r w:rsidR="002E2C24">
          <w:rPr>
            <w:noProof/>
            <w:webHidden/>
          </w:rPr>
          <w:fldChar w:fldCharType="separate"/>
        </w:r>
        <w:r w:rsidR="002E2C24">
          <w:rPr>
            <w:noProof/>
            <w:webHidden/>
          </w:rPr>
          <w:t>13</w:t>
        </w:r>
        <w:r w:rsidR="002E2C24">
          <w:rPr>
            <w:noProof/>
            <w:webHidden/>
          </w:rPr>
          <w:fldChar w:fldCharType="end"/>
        </w:r>
      </w:hyperlink>
    </w:p>
    <w:p w14:paraId="4BA721B3" w14:textId="4A0644B5" w:rsidR="00727431" w:rsidRDefault="002E2C24" w:rsidP="005F37E7">
      <w:pPr>
        <w:pStyle w:val="TOC3"/>
      </w:pPr>
      <w:r>
        <w:rPr>
          <w:rFonts w:eastAsia="Tahoma" w:cs="Tahoma"/>
          <w:u w:val="single"/>
        </w:rPr>
        <w:fldChar w:fldCharType="end"/>
      </w:r>
      <w:r w:rsidR="00F34A9B">
        <w:t xml:space="preserve"> </w:t>
      </w:r>
      <w:r w:rsidR="00727431">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A43F3B">
            <w:r w:rsidRPr="009A4C41">
              <w:t>Ngày lập</w:t>
            </w:r>
          </w:p>
        </w:tc>
        <w:tc>
          <w:tcPr>
            <w:tcW w:w="3095" w:type="dxa"/>
          </w:tcPr>
          <w:p w14:paraId="77227211" w14:textId="77777777" w:rsidR="00727431" w:rsidRPr="009A4C41" w:rsidRDefault="00727431" w:rsidP="00A43F3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A43F3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A43F3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A43F3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4EC5ADCD" w:rsidR="00727431" w:rsidRPr="009A4C41" w:rsidRDefault="00D00673" w:rsidP="00A43F3B">
            <w:r>
              <w:t>02</w:t>
            </w:r>
            <w:r w:rsidR="00727431" w:rsidRPr="009A4C41">
              <w:t>/</w:t>
            </w:r>
            <w:r>
              <w:t>12</w:t>
            </w:r>
            <w:r w:rsidR="00727431" w:rsidRPr="009A4C41">
              <w:t>/20</w:t>
            </w:r>
            <w:r>
              <w:t>20</w:t>
            </w:r>
          </w:p>
        </w:tc>
        <w:tc>
          <w:tcPr>
            <w:tcW w:w="3095" w:type="dxa"/>
          </w:tcPr>
          <w:p w14:paraId="33CC2B2A" w14:textId="7BB3CED6" w:rsidR="00727431" w:rsidRPr="009A4C41" w:rsidRDefault="00D00673" w:rsidP="00A43F3B">
            <w:pPr>
              <w:cnfStyle w:val="000000000000" w:firstRow="0" w:lastRow="0" w:firstColumn="0" w:lastColumn="0" w:oddVBand="0" w:evenVBand="0" w:oddHBand="0" w:evenHBand="0" w:firstRowFirstColumn="0" w:firstRowLastColumn="0" w:lastRowFirstColumn="0" w:lastRowLastColumn="0"/>
            </w:pPr>
            <w:r>
              <w:t>Cập nhật mô tả dự án</w:t>
            </w:r>
          </w:p>
        </w:tc>
        <w:tc>
          <w:tcPr>
            <w:tcW w:w="1148" w:type="dxa"/>
          </w:tcPr>
          <w:p w14:paraId="3AA0C2F9" w14:textId="0ECD667E" w:rsidR="00727431" w:rsidRPr="009A4C41" w:rsidRDefault="005F5B85" w:rsidP="00A43F3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66F97C68" w:rsidR="00727431" w:rsidRPr="009A4C41" w:rsidRDefault="00D00673" w:rsidP="00D00673">
            <w:pPr>
              <w:jc w:val="left"/>
              <w:cnfStyle w:val="000000000000" w:firstRow="0" w:lastRow="0" w:firstColumn="0" w:lastColumn="0" w:oddVBand="0" w:evenVBand="0" w:oddHBand="0" w:evenHBand="0" w:firstRowFirstColumn="0" w:firstRowLastColumn="0" w:lastRowFirstColumn="0" w:lastRowLastColumn="0"/>
            </w:pPr>
            <w:r>
              <w:t>Diệu, Đăng, Hải</w:t>
            </w:r>
          </w:p>
        </w:tc>
        <w:tc>
          <w:tcPr>
            <w:tcW w:w="1440" w:type="dxa"/>
          </w:tcPr>
          <w:p w14:paraId="645BC524" w14:textId="2453B099" w:rsidR="00727431" w:rsidRPr="009A4C41" w:rsidRDefault="00D00673" w:rsidP="00A43F3B">
            <w:pPr>
              <w:cnfStyle w:val="000000000000" w:firstRow="0" w:lastRow="0" w:firstColumn="0" w:lastColumn="0" w:oddVBand="0" w:evenVBand="0" w:oddHBand="0" w:evenHBand="0" w:firstRowFirstColumn="0" w:firstRowLastColumn="0" w:lastRowFirstColumn="0" w:lastRowLastColumn="0"/>
            </w:pPr>
            <w:r>
              <w:t>Phương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B2FB8F5" w:rsidR="00727431" w:rsidRPr="009A4C41" w:rsidRDefault="001C1D67" w:rsidP="00A43F3B">
            <w:r>
              <w:t>0</w:t>
            </w:r>
            <w:r w:rsidR="00727431" w:rsidRPr="009A4C41">
              <w:t>5/1</w:t>
            </w:r>
            <w:r>
              <w:t>2</w:t>
            </w:r>
            <w:r w:rsidR="00727431" w:rsidRPr="009A4C41">
              <w:t>/20</w:t>
            </w:r>
            <w:r>
              <w:t>20</w:t>
            </w:r>
          </w:p>
        </w:tc>
        <w:tc>
          <w:tcPr>
            <w:tcW w:w="3095" w:type="dxa"/>
          </w:tcPr>
          <w:p w14:paraId="1833F08E" w14:textId="32EA03D6" w:rsidR="00727431" w:rsidRPr="009A4C41" w:rsidRDefault="001C1D67" w:rsidP="00A43F3B">
            <w:pPr>
              <w:cnfStyle w:val="000000000000" w:firstRow="0" w:lastRow="0" w:firstColumn="0" w:lastColumn="0" w:oddVBand="0" w:evenVBand="0" w:oddHBand="0" w:evenHBand="0" w:firstRowFirstColumn="0" w:firstRowLastColumn="0" w:lastRowFirstColumn="0" w:lastRowLastColumn="0"/>
            </w:pPr>
            <w:r>
              <w:t>Cập nhật khảo sát dự án</w:t>
            </w:r>
          </w:p>
        </w:tc>
        <w:tc>
          <w:tcPr>
            <w:tcW w:w="1148" w:type="dxa"/>
          </w:tcPr>
          <w:p w14:paraId="1BA03C5F" w14:textId="00AFFE1E" w:rsidR="00727431" w:rsidRPr="009A4C41" w:rsidRDefault="005F5B85" w:rsidP="00A43F3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64D3A421" w:rsidR="00727431" w:rsidRPr="009A4C41" w:rsidRDefault="001C1D67" w:rsidP="001C1D67">
            <w:pPr>
              <w:jc w:val="left"/>
              <w:cnfStyle w:val="000000000000" w:firstRow="0" w:lastRow="0" w:firstColumn="0" w:lastColumn="0" w:oddVBand="0" w:evenVBand="0" w:oddHBand="0" w:evenHBand="0" w:firstRowFirstColumn="0" w:firstRowLastColumn="0" w:lastRowFirstColumn="0" w:lastRowLastColumn="0"/>
            </w:pPr>
            <w:r>
              <w:t>Diệu, Đăng, Hải</w:t>
            </w:r>
          </w:p>
        </w:tc>
        <w:tc>
          <w:tcPr>
            <w:tcW w:w="1440" w:type="dxa"/>
          </w:tcPr>
          <w:p w14:paraId="38DAB92E" w14:textId="70679E2E" w:rsidR="00727431" w:rsidRPr="009A4C41" w:rsidRDefault="001C1D67" w:rsidP="00A43F3B">
            <w:pPr>
              <w:cnfStyle w:val="000000000000" w:firstRow="0" w:lastRow="0" w:firstColumn="0" w:lastColumn="0" w:oddVBand="0" w:evenVBand="0" w:oddHBand="0" w:evenHBand="0" w:firstRowFirstColumn="0" w:firstRowLastColumn="0" w:lastRowFirstColumn="0" w:lastRowLastColumn="0"/>
            </w:pPr>
            <w:r>
              <w:t>Phương</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484A2A9" w:rsidR="00727431" w:rsidRPr="009A4C41" w:rsidRDefault="001C1D67" w:rsidP="00A43F3B">
            <w:r>
              <w:t>08</w:t>
            </w:r>
            <w:r w:rsidR="00727431" w:rsidRPr="009A4C41">
              <w:t>/12/20</w:t>
            </w:r>
            <w:r>
              <w:t>20</w:t>
            </w:r>
          </w:p>
        </w:tc>
        <w:tc>
          <w:tcPr>
            <w:tcW w:w="3095" w:type="dxa"/>
          </w:tcPr>
          <w:p w14:paraId="3969F235" w14:textId="66DEF5EB" w:rsidR="00727431" w:rsidRPr="009A4C41" w:rsidRDefault="001C1D67" w:rsidP="00A43F3B">
            <w:pPr>
              <w:cnfStyle w:val="000000000000" w:firstRow="0" w:lastRow="0" w:firstColumn="0" w:lastColumn="0" w:oddVBand="0" w:evenVBand="0" w:oddHBand="0" w:evenHBand="0" w:firstRowFirstColumn="0" w:firstRowLastColumn="0" w:lastRowFirstColumn="0" w:lastRowLastColumn="0"/>
            </w:pPr>
            <w:r>
              <w:t>Hoàn thiện tài liệu</w:t>
            </w:r>
          </w:p>
        </w:tc>
        <w:tc>
          <w:tcPr>
            <w:tcW w:w="1148" w:type="dxa"/>
          </w:tcPr>
          <w:p w14:paraId="307DA07D" w14:textId="59570BA0" w:rsidR="00727431" w:rsidRPr="009A4C41" w:rsidRDefault="005F5B85" w:rsidP="00A43F3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08B05877" w:rsidR="00727431" w:rsidRPr="009A4C41" w:rsidRDefault="001C1D67" w:rsidP="001C1D67">
            <w:pPr>
              <w:jc w:val="left"/>
              <w:cnfStyle w:val="000000000000" w:firstRow="0" w:lastRow="0" w:firstColumn="0" w:lastColumn="0" w:oddVBand="0" w:evenVBand="0" w:oddHBand="0" w:evenHBand="0" w:firstRowFirstColumn="0" w:firstRowLastColumn="0" w:lastRowFirstColumn="0" w:lastRowLastColumn="0"/>
            </w:pPr>
            <w:r>
              <w:t>Diệu, Đăng, Hải</w:t>
            </w:r>
          </w:p>
        </w:tc>
        <w:tc>
          <w:tcPr>
            <w:tcW w:w="1440" w:type="dxa"/>
          </w:tcPr>
          <w:p w14:paraId="567EB4C9" w14:textId="0489BC9D" w:rsidR="00727431" w:rsidRPr="009A4C41" w:rsidRDefault="001C1D67" w:rsidP="00A43F3B">
            <w:pPr>
              <w:cnfStyle w:val="000000000000" w:firstRow="0" w:lastRow="0" w:firstColumn="0" w:lastColumn="0" w:oddVBand="0" w:evenVBand="0" w:oddHBand="0" w:evenHBand="0" w:firstRowFirstColumn="0" w:firstRowLastColumn="0" w:lastRowFirstColumn="0" w:lastRowLastColumn="0"/>
            </w:pPr>
            <w:r>
              <w:t>Phương</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A43F3B"/>
        </w:tc>
        <w:tc>
          <w:tcPr>
            <w:tcW w:w="3095" w:type="dxa"/>
          </w:tcPr>
          <w:p w14:paraId="7B305CF3"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A43F3B"/>
        </w:tc>
        <w:tc>
          <w:tcPr>
            <w:tcW w:w="3095" w:type="dxa"/>
          </w:tcPr>
          <w:p w14:paraId="40B3DC4F"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A43F3B"/>
        </w:tc>
        <w:tc>
          <w:tcPr>
            <w:tcW w:w="3095" w:type="dxa"/>
          </w:tcPr>
          <w:p w14:paraId="362C017C"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A43F3B"/>
        </w:tc>
        <w:tc>
          <w:tcPr>
            <w:tcW w:w="3095" w:type="dxa"/>
          </w:tcPr>
          <w:p w14:paraId="1F46DC41"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A43F3B"/>
        </w:tc>
        <w:tc>
          <w:tcPr>
            <w:tcW w:w="3095" w:type="dxa"/>
          </w:tcPr>
          <w:p w14:paraId="663BAFC1"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A43F3B"/>
        </w:tc>
        <w:tc>
          <w:tcPr>
            <w:tcW w:w="3095" w:type="dxa"/>
          </w:tcPr>
          <w:p w14:paraId="56D18A07"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A43F3B"/>
        </w:tc>
        <w:tc>
          <w:tcPr>
            <w:tcW w:w="3095" w:type="dxa"/>
          </w:tcPr>
          <w:p w14:paraId="30A1B794"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A43F3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8362748"/>
      <w:r>
        <w:lastRenderedPageBreak/>
        <w:t>Giới thiệu dự án</w:t>
      </w:r>
      <w:bookmarkEnd w:id="0"/>
    </w:p>
    <w:p w14:paraId="1D0DE2F3" w14:textId="0770349E" w:rsidR="00587AEE" w:rsidRDefault="009E2E20" w:rsidP="009E2E20">
      <w:pPr>
        <w:pStyle w:val="Heading2"/>
      </w:pPr>
      <w:bookmarkStart w:id="1" w:name="_Toc58362749"/>
      <w:r>
        <w:t xml:space="preserve">Mô tả </w:t>
      </w:r>
      <w:r w:rsidR="00BA730B">
        <w:t>dự án</w:t>
      </w:r>
      <w:bookmarkEnd w:id="1"/>
    </w:p>
    <w:p w14:paraId="769F34E9" w14:textId="1BC8DC87" w:rsidR="00BA730B" w:rsidRDefault="002A3C3E" w:rsidP="00BA730B">
      <w:r w:rsidRPr="002A3C3E">
        <w:rPr>
          <w:b/>
          <w:bCs/>
        </w:rPr>
        <w:t>Meeting Token Generator App</w:t>
      </w:r>
      <w:r>
        <w:t xml:space="preserve"> là một ứng dụng trên Microsoft Teams cho phép mở rộng các cuộc họp. Thông qua ứng dụng này, những thành viên tham gia cuộc họp có thể yêu cầu một token được tạo tuần tự, nhờ đó mỗi người tham gia đều có cơ hội tương tác công bằng.</w:t>
      </w:r>
    </w:p>
    <w:p w14:paraId="389004E7" w14:textId="6F6790FB" w:rsidR="002A3C3E" w:rsidRDefault="002A3C3E" w:rsidP="00BA730B">
      <w:r>
        <w:t>Các tính năng chính:</w:t>
      </w:r>
    </w:p>
    <w:p w14:paraId="7331E2F8" w14:textId="7B908339" w:rsidR="002A3C3E" w:rsidRDefault="002A3C3E" w:rsidP="002A3C3E">
      <w:pPr>
        <w:pStyle w:val="ListParagraph"/>
        <w:numPr>
          <w:ilvl w:val="0"/>
          <w:numId w:val="41"/>
        </w:numPr>
      </w:pPr>
      <w:r>
        <w:t>Hiển thị token hiện tại đang được phục vụ trong cuộc họp.</w:t>
      </w:r>
    </w:p>
    <w:p w14:paraId="72070E6D" w14:textId="06507DD5" w:rsidR="002A3C3E" w:rsidRDefault="002A3C3E" w:rsidP="002A3C3E">
      <w:pPr>
        <w:pStyle w:val="ListParagraph"/>
        <w:numPr>
          <w:ilvl w:val="0"/>
          <w:numId w:val="41"/>
        </w:numPr>
      </w:pPr>
      <w:r>
        <w:t>Hiển thị danh sách người dùng được sắp xếp theo số token theo thứ tự tăng dần.</w:t>
      </w:r>
    </w:p>
    <w:p w14:paraId="4FEFA6D3" w14:textId="1BA0B5DB" w:rsidR="002A3C3E" w:rsidRDefault="002A3C3E" w:rsidP="002A3C3E">
      <w:pPr>
        <w:pStyle w:val="ListParagraph"/>
        <w:numPr>
          <w:ilvl w:val="0"/>
          <w:numId w:val="41"/>
        </w:numPr>
      </w:pPr>
      <w:r>
        <w:t>Tạo một token cho người dùng theo yêu cầu.</w:t>
      </w:r>
    </w:p>
    <w:p w14:paraId="7F6D43C8" w14:textId="508642F2" w:rsidR="002A3C3E" w:rsidRDefault="002A3C3E" w:rsidP="002A3C3E">
      <w:pPr>
        <w:pStyle w:val="ListParagraph"/>
        <w:numPr>
          <w:ilvl w:val="0"/>
          <w:numId w:val="41"/>
        </w:numPr>
      </w:pPr>
      <w:r>
        <w:t>Hiển thị số token hiện tại của người dùng.</w:t>
      </w:r>
    </w:p>
    <w:p w14:paraId="49C31EA5" w14:textId="5DD88D06" w:rsidR="002A3C3E" w:rsidRDefault="002A3C3E" w:rsidP="002A3C3E">
      <w:pPr>
        <w:pStyle w:val="ListParagraph"/>
        <w:numPr>
          <w:ilvl w:val="0"/>
          <w:numId w:val="41"/>
        </w:numPr>
      </w:pPr>
      <w:r>
        <w:t>Đánh dấu một token đã được sử dụng bởi người dùng.</w:t>
      </w:r>
    </w:p>
    <w:p w14:paraId="57A7083A" w14:textId="0C6D6EC7" w:rsidR="002A3C3E" w:rsidRPr="002A3C3E" w:rsidRDefault="002A3C3E" w:rsidP="002A3C3E">
      <w:pPr>
        <w:pStyle w:val="ListParagraph"/>
        <w:numPr>
          <w:ilvl w:val="0"/>
          <w:numId w:val="41"/>
        </w:numPr>
      </w:pPr>
      <w:r>
        <w:t>Bỏ qua token hiện tại cho người tổ chức cuộc họp.</w:t>
      </w:r>
    </w:p>
    <w:p w14:paraId="292D8DFA" w14:textId="13904858" w:rsidR="00BA730B" w:rsidRDefault="00BA730B" w:rsidP="00BA730B">
      <w:pPr>
        <w:pStyle w:val="Heading2"/>
      </w:pPr>
      <w:bookmarkStart w:id="2" w:name="_Toc58362750"/>
      <w:r>
        <w:t>Công cụ quản lý</w:t>
      </w:r>
      <w:bookmarkEnd w:id="2"/>
    </w:p>
    <w:p w14:paraId="6BAE0CFC" w14:textId="52153E7E" w:rsidR="008F24C6" w:rsidRDefault="00DA5CCC" w:rsidP="008F24C6">
      <w:pPr>
        <w:jc w:val="left"/>
      </w:pPr>
      <w:r>
        <w:rPr>
          <w:b/>
          <w:bCs/>
        </w:rPr>
        <w:t xml:space="preserve">Link </w:t>
      </w:r>
      <w:r w:rsidR="00C2490A" w:rsidRPr="0008695B">
        <w:rPr>
          <w:b/>
          <w:bCs/>
        </w:rPr>
        <w:t>Quản lý và phân chia công việc:</w:t>
      </w:r>
      <w:r w:rsidR="006519D7">
        <w:t xml:space="preserve"> </w:t>
      </w:r>
      <w:hyperlink r:id="rId12" w:history="1">
        <w:r w:rsidR="008F24C6" w:rsidRPr="00347F8B">
          <w:rPr>
            <w:rStyle w:val="Hyperlink"/>
          </w:rPr>
          <w:t>https://tasks.office.com/husteduvn.onmicrosoft.com/Home/PlanViews/gZLGBx2iw06EBHOipkKB78kAGUgO?Type=PlanLink&amp;Channel=Link&amp;CreatedTime=637430170473110000</w:t>
        </w:r>
      </w:hyperlink>
    </w:p>
    <w:p w14:paraId="22420DD7" w14:textId="4A93B852"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3" w:history="1">
        <w:r w:rsidR="002A3C3E" w:rsidRPr="001554BE">
          <w:rPr>
            <w:rStyle w:val="Hyperlink"/>
          </w:rPr>
          <w:t>https://github.com/danghh-1998/microsoft-teams-sample-meetings-token</w:t>
        </w:r>
      </w:hyperlink>
    </w:p>
    <w:p w14:paraId="2012F5C9" w14:textId="77777777" w:rsidR="001554BE" w:rsidRDefault="001554BE" w:rsidP="00587AEE"/>
    <w:p w14:paraId="5E1510E8" w14:textId="23360A6C" w:rsidR="00A62F4F" w:rsidRDefault="00A62F4F" w:rsidP="00A62F4F">
      <w:pPr>
        <w:pStyle w:val="Heading1"/>
      </w:pPr>
      <w:bookmarkStart w:id="3" w:name="_Toc58362751"/>
      <w:r>
        <w:t>Các nhân sự tham gia dự án</w:t>
      </w:r>
      <w:bookmarkEnd w:id="3"/>
    </w:p>
    <w:p w14:paraId="416F62C7" w14:textId="068E44CF" w:rsidR="00587AEE" w:rsidRDefault="00587AEE" w:rsidP="00587AEE">
      <w:pPr>
        <w:pStyle w:val="Heading2"/>
      </w:pPr>
      <w:bookmarkStart w:id="4" w:name="_Toc58362752"/>
      <w:r>
        <w:t>Thông tin liên hệ phía khách hàng</w:t>
      </w:r>
      <w:bookmarkEnd w:id="4"/>
    </w:p>
    <w:p w14:paraId="1AF25E24" w14:textId="0BEE9A79" w:rsidR="0058075C" w:rsidRDefault="001554BE" w:rsidP="0058075C">
      <w:r>
        <w:t>Anh: Nguyễn Đức Tiến</w:t>
      </w:r>
    </w:p>
    <w:p w14:paraId="5BA8C449" w14:textId="579D6536" w:rsidR="001554BE" w:rsidRDefault="001554BE" w:rsidP="0058075C">
      <w:r>
        <w:t>Địa chỉ: Viện Công nghệ thông tin và Truyền thông – Đại học Bách khoa Hà Nội</w:t>
      </w:r>
    </w:p>
    <w:p w14:paraId="4C409EA3" w14:textId="250A1EDD" w:rsidR="001554BE" w:rsidRDefault="001554BE" w:rsidP="0058075C">
      <w:r>
        <w:t xml:space="preserve">Email: </w:t>
      </w:r>
      <w:hyperlink r:id="rId14" w:history="1">
        <w:r w:rsidRPr="00336300">
          <w:rPr>
            <w:rStyle w:val="Hyperlink"/>
          </w:rPr>
          <w:t>tien.nguyenduc@hust.edu.vn</w:t>
        </w:r>
      </w:hyperlink>
    </w:p>
    <w:p w14:paraId="23031B72" w14:textId="2ADB2148" w:rsidR="001554BE" w:rsidRPr="001554BE" w:rsidRDefault="001554BE" w:rsidP="0058075C">
      <w:r>
        <w:t xml:space="preserve">Điện thoại: </w:t>
      </w:r>
      <w:r w:rsidR="008855DD">
        <w:t>0888.888.888</w:t>
      </w:r>
    </w:p>
    <w:p w14:paraId="0EE106C2" w14:textId="6B5648EA" w:rsidR="00587AEE" w:rsidRDefault="00587AEE" w:rsidP="00587AEE">
      <w:pPr>
        <w:pStyle w:val="Heading2"/>
      </w:pPr>
      <w:bookmarkStart w:id="5" w:name="_Toc58362753"/>
      <w:r>
        <w:t xml:space="preserve">Thông tin </w:t>
      </w:r>
      <w:r w:rsidR="003E1613">
        <w:t>thành viên nhóm</w:t>
      </w:r>
      <w:bookmarkEnd w:id="5"/>
    </w:p>
    <w:p w14:paraId="3D2A3204" w14:textId="7A337AC8" w:rsidR="00A43F3B" w:rsidRDefault="001554BE" w:rsidP="001554BE">
      <w:r>
        <w:t>Lập trình viên: Bùi Ngọc Phương – Email</w:t>
      </w:r>
      <w:r w:rsidR="00A01779">
        <w:t>:</w:t>
      </w:r>
      <w:r w:rsidR="00A43F3B">
        <w:t xml:space="preserve"> </w:t>
      </w:r>
      <w:hyperlink r:id="rId15" w:history="1">
        <w:r w:rsidR="00A43F3B" w:rsidRPr="00E16E2F">
          <w:rPr>
            <w:rStyle w:val="Hyperlink"/>
          </w:rPr>
          <w:t>phuong.bn163209@sis.hust.edu.vn</w:t>
        </w:r>
      </w:hyperlink>
    </w:p>
    <w:p w14:paraId="7D6F333F" w14:textId="38A4C4C8" w:rsidR="001554BE" w:rsidRDefault="001554BE" w:rsidP="001554BE">
      <w:r>
        <w:t xml:space="preserve">Lập trình viên: Trịnh Văn Diệu – Email: </w:t>
      </w:r>
      <w:hyperlink r:id="rId16" w:history="1">
        <w:r w:rsidR="00634877" w:rsidRPr="00E16E2F">
          <w:rPr>
            <w:rStyle w:val="Hyperlink"/>
          </w:rPr>
          <w:t>dieu.tv160623@sis.hust.edu.vn</w:t>
        </w:r>
      </w:hyperlink>
    </w:p>
    <w:p w14:paraId="79C8A088" w14:textId="7869431D" w:rsidR="00634877" w:rsidRDefault="001554BE" w:rsidP="001554BE">
      <w:r>
        <w:t>Lập trình viên: Hoàng Hải Đăng – Email:</w:t>
      </w:r>
      <w:r w:rsidR="00634877">
        <w:t xml:space="preserve"> </w:t>
      </w:r>
      <w:hyperlink r:id="rId17" w:history="1">
        <w:r w:rsidR="00634877" w:rsidRPr="00E16E2F">
          <w:rPr>
            <w:rStyle w:val="Hyperlink"/>
          </w:rPr>
          <w:t>dang.hh160982@sis.hust.edu.vn</w:t>
        </w:r>
      </w:hyperlink>
    </w:p>
    <w:p w14:paraId="562A5784" w14:textId="2AF33145" w:rsidR="00634877" w:rsidRPr="001554BE" w:rsidRDefault="001554BE" w:rsidP="001554BE">
      <w:r>
        <w:t>Lập trình viên: Nguyễn Ngọc Hải – Email:</w:t>
      </w:r>
      <w:r w:rsidR="00634877">
        <w:t xml:space="preserve"> </w:t>
      </w:r>
      <w:hyperlink r:id="rId18" w:history="1">
        <w:r w:rsidR="00634877" w:rsidRPr="00E16E2F">
          <w:rPr>
            <w:rStyle w:val="Hyperlink"/>
          </w:rPr>
          <w:t>hai.nn161303@sis.hust.edu.vn</w:t>
        </w:r>
      </w:hyperlink>
    </w:p>
    <w:p w14:paraId="1E7F1130" w14:textId="3C0E60F1" w:rsidR="00587AEE" w:rsidRDefault="00587AEE" w:rsidP="00587AEE">
      <w:pPr>
        <w:pStyle w:val="Heading2"/>
      </w:pPr>
      <w:bookmarkStart w:id="6" w:name="_Toc58362754"/>
      <w:r>
        <w:t>Phân chia vai trò của thành viên dự án và khách hàng</w:t>
      </w:r>
      <w:bookmarkEnd w:id="6"/>
    </w:p>
    <w:p w14:paraId="7BD07BE7" w14:textId="34A8AE08" w:rsidR="00B0583E" w:rsidRDefault="00072D0B" w:rsidP="00A17A47">
      <w:r>
        <w:t>Bùi Ngọc Phương: Project Manager</w:t>
      </w:r>
    </w:p>
    <w:p w14:paraId="7AED93E9" w14:textId="62502796" w:rsidR="00072D0B" w:rsidRDefault="00072D0B" w:rsidP="00A17A47">
      <w:r>
        <w:t>Trịnh Văn Diệu: IT, phát triển hệ thống, báo cáo tiến độ</w:t>
      </w:r>
    </w:p>
    <w:p w14:paraId="17A0C0EA" w14:textId="58ECFC1C" w:rsidR="00A17A47" w:rsidRPr="00A17A47" w:rsidRDefault="00072D0B" w:rsidP="00A17A47">
      <w:r>
        <w:lastRenderedPageBreak/>
        <w:t>Hoàng Hải Đăng: IT, chuyên gia vận hành và bảo trì hệ thống</w:t>
      </w:r>
    </w:p>
    <w:p w14:paraId="0C81500B" w14:textId="239966DF" w:rsidR="005325D6" w:rsidRPr="005325D6" w:rsidRDefault="00072D0B" w:rsidP="005325D6">
      <w:r>
        <w:t>Nguyễn Ngọc Hải: IT, chuyên gia kiểm thử</w:t>
      </w:r>
    </w:p>
    <w:p w14:paraId="19223475" w14:textId="1F7601BD" w:rsidR="00F16A81" w:rsidRDefault="00F16A81" w:rsidP="00F16A81">
      <w:pPr>
        <w:pStyle w:val="Heading1"/>
      </w:pPr>
      <w:bookmarkStart w:id="7" w:name="_Toc58362755"/>
      <w:r>
        <w:t>Khảo sát dự án</w:t>
      </w:r>
      <w:bookmarkEnd w:id="7"/>
    </w:p>
    <w:p w14:paraId="28416BE0" w14:textId="77777777" w:rsidR="00A43F3B" w:rsidRDefault="00A43F3B" w:rsidP="00A43F3B">
      <w:pPr>
        <w:pStyle w:val="Heading2"/>
      </w:pPr>
      <w:bookmarkStart w:id="8" w:name="_Toc58362756"/>
      <w:r>
        <w:t>Thống kê về mã nguồn</w:t>
      </w:r>
      <w:bookmarkEnd w:id="8"/>
    </w:p>
    <w:tbl>
      <w:tblPr>
        <w:tblStyle w:val="GridTable1Light-Accent2"/>
        <w:tblW w:w="0" w:type="auto"/>
        <w:tblLook w:val="04A0" w:firstRow="1" w:lastRow="0" w:firstColumn="1" w:lastColumn="0" w:noHBand="0" w:noVBand="1"/>
      </w:tblPr>
      <w:tblGrid>
        <w:gridCol w:w="5664"/>
        <w:gridCol w:w="1289"/>
        <w:gridCol w:w="909"/>
        <w:gridCol w:w="908"/>
      </w:tblGrid>
      <w:tr w:rsidR="00A43F3B" w:rsidRPr="00B60C84" w14:paraId="72CC0512" w14:textId="77777777" w:rsidTr="00A43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0D4286B" w14:textId="77777777" w:rsidR="00A43F3B" w:rsidRPr="00B60C84" w:rsidRDefault="00A43F3B" w:rsidP="00A43F3B">
            <w:pPr>
              <w:jc w:val="center"/>
            </w:pPr>
            <w:r>
              <w:t>File</w:t>
            </w:r>
          </w:p>
        </w:tc>
        <w:tc>
          <w:tcPr>
            <w:tcW w:w="2192" w:type="dxa"/>
          </w:tcPr>
          <w:p w14:paraId="161F8BFB" w14:textId="77777777" w:rsidR="00A43F3B" w:rsidRPr="00B60C84" w:rsidRDefault="00A43F3B" w:rsidP="00A43F3B">
            <w:pPr>
              <w:jc w:val="center"/>
              <w:cnfStyle w:val="100000000000" w:firstRow="1" w:lastRow="0" w:firstColumn="0" w:lastColumn="0" w:oddVBand="0" w:evenVBand="0" w:oddHBand="0" w:evenHBand="0" w:firstRowFirstColumn="0" w:firstRowLastColumn="0" w:lastRowFirstColumn="0" w:lastRowLastColumn="0"/>
            </w:pPr>
            <w:r>
              <w:t>Số dòng comment</w:t>
            </w:r>
          </w:p>
        </w:tc>
        <w:tc>
          <w:tcPr>
            <w:tcW w:w="2193" w:type="dxa"/>
          </w:tcPr>
          <w:p w14:paraId="5349E071" w14:textId="77777777" w:rsidR="00A43F3B" w:rsidRPr="00B60C84" w:rsidRDefault="00A43F3B" w:rsidP="00A43F3B">
            <w:pPr>
              <w:jc w:val="center"/>
              <w:cnfStyle w:val="100000000000" w:firstRow="1" w:lastRow="0" w:firstColumn="0" w:lastColumn="0" w:oddVBand="0" w:evenVBand="0" w:oddHBand="0" w:evenHBand="0" w:firstRowFirstColumn="0" w:firstRowLastColumn="0" w:lastRowFirstColumn="0" w:lastRowLastColumn="0"/>
            </w:pPr>
            <w:r>
              <w:t>Số dòng code</w:t>
            </w:r>
          </w:p>
        </w:tc>
        <w:tc>
          <w:tcPr>
            <w:tcW w:w="2193" w:type="dxa"/>
          </w:tcPr>
          <w:p w14:paraId="54343B19" w14:textId="77777777" w:rsidR="00A43F3B" w:rsidRPr="00B60C84" w:rsidRDefault="00A43F3B" w:rsidP="00A43F3B">
            <w:pPr>
              <w:jc w:val="center"/>
              <w:cnfStyle w:val="100000000000" w:firstRow="1" w:lastRow="0" w:firstColumn="0" w:lastColumn="0" w:oddVBand="0" w:evenVBand="0" w:oddHBand="0" w:evenHBand="0" w:firstRowFirstColumn="0" w:firstRowLastColumn="0" w:lastRowFirstColumn="0" w:lastRowLastColumn="0"/>
            </w:pPr>
            <w:r>
              <w:t>Độ phức tạp</w:t>
            </w:r>
          </w:p>
        </w:tc>
      </w:tr>
      <w:tr w:rsidR="00A43F3B" w:rsidRPr="00B60C84" w14:paraId="094AAC0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7EB7F53" w14:textId="77777777" w:rsidR="00A43F3B" w:rsidRPr="00B60C84" w:rsidRDefault="00A43F3B" w:rsidP="00A43F3B">
            <w:pPr>
              <w:rPr>
                <w:b w:val="0"/>
                <w:bCs w:val="0"/>
              </w:rPr>
            </w:pPr>
            <w:r w:rsidRPr="00B60C84">
              <w:rPr>
                <w:b w:val="0"/>
                <w:bCs w:val="0"/>
              </w:rPr>
              <w:t>AdapterWithErrorHandler.cs</w:t>
            </w:r>
          </w:p>
        </w:tc>
        <w:tc>
          <w:tcPr>
            <w:tcW w:w="2192" w:type="dxa"/>
          </w:tcPr>
          <w:p w14:paraId="4080495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14</w:t>
            </w:r>
          </w:p>
        </w:tc>
        <w:tc>
          <w:tcPr>
            <w:tcW w:w="2193" w:type="dxa"/>
          </w:tcPr>
          <w:p w14:paraId="1489DB8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21</w:t>
            </w:r>
          </w:p>
        </w:tc>
        <w:tc>
          <w:tcPr>
            <w:tcW w:w="2193" w:type="dxa"/>
          </w:tcPr>
          <w:p w14:paraId="07B6C25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34585867"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0B7086D" w14:textId="77777777" w:rsidR="00A43F3B" w:rsidRPr="00B60C84" w:rsidRDefault="00A43F3B" w:rsidP="00A43F3B">
            <w:pPr>
              <w:rPr>
                <w:b w:val="0"/>
                <w:bCs w:val="0"/>
              </w:rPr>
            </w:pPr>
            <w:r w:rsidRPr="00B60C84">
              <w:rPr>
                <w:b w:val="0"/>
                <w:bCs w:val="0"/>
              </w:rPr>
              <w:t>App/package-lock.json</w:t>
            </w:r>
          </w:p>
        </w:tc>
        <w:tc>
          <w:tcPr>
            <w:tcW w:w="2192" w:type="dxa"/>
          </w:tcPr>
          <w:p w14:paraId="58CAFCB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7E4CC38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8358</w:t>
            </w:r>
          </w:p>
        </w:tc>
        <w:tc>
          <w:tcPr>
            <w:tcW w:w="2193" w:type="dxa"/>
          </w:tcPr>
          <w:p w14:paraId="61F5F8D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5DEE8C09"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C442A68" w14:textId="77777777" w:rsidR="00A43F3B" w:rsidRPr="00B60C84" w:rsidRDefault="00A43F3B" w:rsidP="00A43F3B">
            <w:pPr>
              <w:rPr>
                <w:b w:val="0"/>
                <w:bCs w:val="0"/>
              </w:rPr>
            </w:pPr>
            <w:r w:rsidRPr="00B60C84">
              <w:rPr>
                <w:b w:val="0"/>
                <w:bCs w:val="0"/>
              </w:rPr>
              <w:t>App/package.json</w:t>
            </w:r>
          </w:p>
        </w:tc>
        <w:tc>
          <w:tcPr>
            <w:tcW w:w="2192" w:type="dxa"/>
          </w:tcPr>
          <w:p w14:paraId="1E1B9A1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3F35B0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38</w:t>
            </w:r>
          </w:p>
        </w:tc>
        <w:tc>
          <w:tcPr>
            <w:tcW w:w="2193" w:type="dxa"/>
          </w:tcPr>
          <w:p w14:paraId="49F8840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5AA8C4E7"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237F20A5" w14:textId="77777777" w:rsidR="00A43F3B" w:rsidRPr="00B60C84" w:rsidRDefault="00A43F3B" w:rsidP="00A43F3B">
            <w:pPr>
              <w:rPr>
                <w:b w:val="0"/>
                <w:bCs w:val="0"/>
              </w:rPr>
            </w:pPr>
            <w:r w:rsidRPr="00B60C84">
              <w:rPr>
                <w:b w:val="0"/>
                <w:bCs w:val="0"/>
              </w:rPr>
              <w:t>App/public/configure.html</w:t>
            </w:r>
          </w:p>
        </w:tc>
        <w:tc>
          <w:tcPr>
            <w:tcW w:w="2192" w:type="dxa"/>
          </w:tcPr>
          <w:p w14:paraId="5F14189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0FFE04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114</w:t>
            </w:r>
          </w:p>
        </w:tc>
        <w:tc>
          <w:tcPr>
            <w:tcW w:w="2193" w:type="dxa"/>
          </w:tcPr>
          <w:p w14:paraId="134BB69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723E3C97"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796AA09" w14:textId="77777777" w:rsidR="00A43F3B" w:rsidRPr="00B60C84" w:rsidRDefault="00A43F3B" w:rsidP="00A43F3B">
            <w:pPr>
              <w:rPr>
                <w:b w:val="0"/>
                <w:bCs w:val="0"/>
              </w:rPr>
            </w:pPr>
            <w:r w:rsidRPr="00B60C84">
              <w:rPr>
                <w:b w:val="0"/>
                <w:bCs w:val="0"/>
              </w:rPr>
              <w:t>App/public/contentBubble.html</w:t>
            </w:r>
          </w:p>
        </w:tc>
        <w:tc>
          <w:tcPr>
            <w:tcW w:w="2192" w:type="dxa"/>
          </w:tcPr>
          <w:p w14:paraId="0A05E62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1F5A1EB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26</w:t>
            </w:r>
          </w:p>
        </w:tc>
        <w:tc>
          <w:tcPr>
            <w:tcW w:w="2193" w:type="dxa"/>
          </w:tcPr>
          <w:p w14:paraId="5F58F1B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580E53BF"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8A76CC2" w14:textId="77777777" w:rsidR="00A43F3B" w:rsidRPr="00B60C84" w:rsidRDefault="00A43F3B" w:rsidP="00A43F3B">
            <w:pPr>
              <w:rPr>
                <w:b w:val="0"/>
                <w:bCs w:val="0"/>
              </w:rPr>
            </w:pPr>
            <w:r w:rsidRPr="00B60C84">
              <w:rPr>
                <w:b w:val="0"/>
                <w:bCs w:val="0"/>
              </w:rPr>
              <w:t>App/public/default.html</w:t>
            </w:r>
          </w:p>
        </w:tc>
        <w:tc>
          <w:tcPr>
            <w:tcW w:w="2192" w:type="dxa"/>
          </w:tcPr>
          <w:p w14:paraId="2A042AB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22</w:t>
            </w:r>
          </w:p>
        </w:tc>
        <w:tc>
          <w:tcPr>
            <w:tcW w:w="2193" w:type="dxa"/>
          </w:tcPr>
          <w:p w14:paraId="7CE778F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330</w:t>
            </w:r>
          </w:p>
        </w:tc>
        <w:tc>
          <w:tcPr>
            <w:tcW w:w="2193" w:type="dxa"/>
          </w:tcPr>
          <w:p w14:paraId="57183DF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03D873CF"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8AF9B82" w14:textId="77777777" w:rsidR="00A43F3B" w:rsidRPr="00B60C84" w:rsidRDefault="00A43F3B" w:rsidP="00A43F3B">
            <w:pPr>
              <w:rPr>
                <w:b w:val="0"/>
                <w:bCs w:val="0"/>
              </w:rPr>
            </w:pPr>
            <w:r w:rsidRPr="00B60C84">
              <w:rPr>
                <w:b w:val="0"/>
                <w:bCs w:val="0"/>
              </w:rPr>
              <w:t>App/src/Components/DoneTokenButton.js</w:t>
            </w:r>
          </w:p>
        </w:tc>
        <w:tc>
          <w:tcPr>
            <w:tcW w:w="2192" w:type="dxa"/>
          </w:tcPr>
          <w:p w14:paraId="43ED8AE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0AF61D4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35</w:t>
            </w:r>
          </w:p>
        </w:tc>
        <w:tc>
          <w:tcPr>
            <w:tcW w:w="2193" w:type="dxa"/>
          </w:tcPr>
          <w:p w14:paraId="1ECEEFF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47E8AF0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21DF6B99" w14:textId="77777777" w:rsidR="00A43F3B" w:rsidRPr="00B60C84" w:rsidRDefault="00A43F3B" w:rsidP="00A43F3B">
            <w:pPr>
              <w:rPr>
                <w:b w:val="0"/>
                <w:bCs w:val="0"/>
              </w:rPr>
            </w:pPr>
            <w:r w:rsidRPr="00B60C84">
              <w:rPr>
                <w:b w:val="0"/>
                <w:bCs w:val="0"/>
              </w:rPr>
              <w:t>App/src/Components/ErrorMessageBar.js</w:t>
            </w:r>
          </w:p>
        </w:tc>
        <w:tc>
          <w:tcPr>
            <w:tcW w:w="2192" w:type="dxa"/>
          </w:tcPr>
          <w:p w14:paraId="132F842F"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0EEAA0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16</w:t>
            </w:r>
          </w:p>
        </w:tc>
        <w:tc>
          <w:tcPr>
            <w:tcW w:w="2193" w:type="dxa"/>
          </w:tcPr>
          <w:p w14:paraId="7EFCEBA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2BC42C1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4902950" w14:textId="77777777" w:rsidR="00A43F3B" w:rsidRPr="00B60C84" w:rsidRDefault="00A43F3B" w:rsidP="00A43F3B">
            <w:pPr>
              <w:rPr>
                <w:b w:val="0"/>
                <w:bCs w:val="0"/>
              </w:rPr>
            </w:pPr>
            <w:r w:rsidRPr="00B60C84">
              <w:rPr>
                <w:b w:val="0"/>
                <w:bCs w:val="0"/>
              </w:rPr>
              <w:t>App/src/Components/GetTokenButton.js</w:t>
            </w:r>
          </w:p>
        </w:tc>
        <w:tc>
          <w:tcPr>
            <w:tcW w:w="2192" w:type="dxa"/>
          </w:tcPr>
          <w:p w14:paraId="698DC69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7F096C1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35</w:t>
            </w:r>
          </w:p>
        </w:tc>
        <w:tc>
          <w:tcPr>
            <w:tcW w:w="2193" w:type="dxa"/>
          </w:tcPr>
          <w:p w14:paraId="2784C69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4EEC35CA"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FDCF50E" w14:textId="77777777" w:rsidR="00A43F3B" w:rsidRPr="00B60C84" w:rsidRDefault="00A43F3B" w:rsidP="00A43F3B">
            <w:pPr>
              <w:rPr>
                <w:b w:val="0"/>
                <w:bCs w:val="0"/>
              </w:rPr>
            </w:pPr>
            <w:r w:rsidRPr="00B60C84">
              <w:rPr>
                <w:b w:val="0"/>
                <w:bCs w:val="0"/>
              </w:rPr>
              <w:t>App/src/Components/SkipCurrentTokenButton.js</w:t>
            </w:r>
          </w:p>
        </w:tc>
        <w:tc>
          <w:tcPr>
            <w:tcW w:w="2192" w:type="dxa"/>
          </w:tcPr>
          <w:p w14:paraId="7AB1ED7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w:t>
            </w:r>
          </w:p>
        </w:tc>
        <w:tc>
          <w:tcPr>
            <w:tcW w:w="2193" w:type="dxa"/>
          </w:tcPr>
          <w:p w14:paraId="16F067E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41</w:t>
            </w:r>
          </w:p>
        </w:tc>
        <w:tc>
          <w:tcPr>
            <w:tcW w:w="2193" w:type="dxa"/>
          </w:tcPr>
          <w:p w14:paraId="1FCE785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0EF4F204"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6D87474" w14:textId="77777777" w:rsidR="00A43F3B" w:rsidRPr="00B60C84" w:rsidRDefault="00A43F3B" w:rsidP="00A43F3B">
            <w:pPr>
              <w:rPr>
                <w:b w:val="0"/>
                <w:bCs w:val="0"/>
              </w:rPr>
            </w:pPr>
            <w:r w:rsidRPr="00B60C84">
              <w:rPr>
                <w:b w:val="0"/>
                <w:bCs w:val="0"/>
              </w:rPr>
              <w:t>App/src/Components/StatusRefresher.js</w:t>
            </w:r>
          </w:p>
        </w:tc>
        <w:tc>
          <w:tcPr>
            <w:tcW w:w="2192" w:type="dxa"/>
          </w:tcPr>
          <w:p w14:paraId="48F8597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7A8CDD1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25</w:t>
            </w:r>
          </w:p>
        </w:tc>
        <w:tc>
          <w:tcPr>
            <w:tcW w:w="2193" w:type="dxa"/>
          </w:tcPr>
          <w:p w14:paraId="090B3B7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3</w:t>
            </w:r>
          </w:p>
        </w:tc>
      </w:tr>
      <w:tr w:rsidR="00A43F3B" w:rsidRPr="00B60C84" w14:paraId="6FB856AE"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5F53641" w14:textId="77777777" w:rsidR="00A43F3B" w:rsidRPr="00B60C84" w:rsidRDefault="00A43F3B" w:rsidP="00A43F3B">
            <w:pPr>
              <w:rPr>
                <w:b w:val="0"/>
                <w:bCs w:val="0"/>
              </w:rPr>
            </w:pPr>
            <w:r w:rsidRPr="00B60C84">
              <w:rPr>
                <w:b w:val="0"/>
                <w:bCs w:val="0"/>
              </w:rPr>
              <w:t>App/src/Components/TokenActionButtons.js</w:t>
            </w:r>
          </w:p>
        </w:tc>
        <w:tc>
          <w:tcPr>
            <w:tcW w:w="2192" w:type="dxa"/>
          </w:tcPr>
          <w:p w14:paraId="0B2F3B4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E02AAB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21</w:t>
            </w:r>
          </w:p>
        </w:tc>
        <w:tc>
          <w:tcPr>
            <w:tcW w:w="2193" w:type="dxa"/>
          </w:tcPr>
          <w:p w14:paraId="375C6C6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5CC396CF"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DE23D30" w14:textId="77777777" w:rsidR="00A43F3B" w:rsidRPr="00B60C84" w:rsidRDefault="00A43F3B" w:rsidP="00A43F3B">
            <w:pPr>
              <w:rPr>
                <w:b w:val="0"/>
                <w:bCs w:val="0"/>
              </w:rPr>
            </w:pPr>
            <w:r w:rsidRPr="00B60C84">
              <w:rPr>
                <w:b w:val="0"/>
                <w:bCs w:val="0"/>
              </w:rPr>
              <w:t>App/src/Components/TokenIndicator.js</w:t>
            </w:r>
          </w:p>
        </w:tc>
        <w:tc>
          <w:tcPr>
            <w:tcW w:w="2192" w:type="dxa"/>
          </w:tcPr>
          <w:p w14:paraId="3B52042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5476EC7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18</w:t>
            </w:r>
          </w:p>
        </w:tc>
        <w:tc>
          <w:tcPr>
            <w:tcW w:w="2193" w:type="dxa"/>
          </w:tcPr>
          <w:p w14:paraId="715B75D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52D1F19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67D72EB" w14:textId="77777777" w:rsidR="00A43F3B" w:rsidRPr="00B60C84" w:rsidRDefault="00A43F3B" w:rsidP="00A43F3B">
            <w:pPr>
              <w:rPr>
                <w:b w:val="0"/>
                <w:bCs w:val="0"/>
              </w:rPr>
            </w:pPr>
            <w:r w:rsidRPr="00B60C84">
              <w:rPr>
                <w:b w:val="0"/>
                <w:bCs w:val="0"/>
              </w:rPr>
              <w:t>App/src/Components/UserList.js</w:t>
            </w:r>
          </w:p>
        </w:tc>
        <w:tc>
          <w:tcPr>
            <w:tcW w:w="2192" w:type="dxa"/>
          </w:tcPr>
          <w:p w14:paraId="25AE748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30B9C3C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21</w:t>
            </w:r>
          </w:p>
        </w:tc>
        <w:tc>
          <w:tcPr>
            <w:tcW w:w="2193" w:type="dxa"/>
          </w:tcPr>
          <w:p w14:paraId="6199580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4035ED61"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B2EBFF1" w14:textId="77777777" w:rsidR="00A43F3B" w:rsidRPr="00B60C84" w:rsidRDefault="00A43F3B" w:rsidP="00A43F3B">
            <w:pPr>
              <w:rPr>
                <w:b w:val="0"/>
                <w:bCs w:val="0"/>
              </w:rPr>
            </w:pPr>
            <w:r w:rsidRPr="00B60C84">
              <w:rPr>
                <w:b w:val="0"/>
                <w:bCs w:val="0"/>
              </w:rPr>
              <w:t>App/src/Constants/MeetingRoles.js</w:t>
            </w:r>
          </w:p>
        </w:tc>
        <w:tc>
          <w:tcPr>
            <w:tcW w:w="2192" w:type="dxa"/>
          </w:tcPr>
          <w:p w14:paraId="2B866B5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5ED022C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5</w:t>
            </w:r>
          </w:p>
        </w:tc>
        <w:tc>
          <w:tcPr>
            <w:tcW w:w="2193" w:type="dxa"/>
          </w:tcPr>
          <w:p w14:paraId="71D2D4A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E635E2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FE077E1" w14:textId="77777777" w:rsidR="00A43F3B" w:rsidRPr="00B60C84" w:rsidRDefault="00A43F3B" w:rsidP="00A43F3B">
            <w:pPr>
              <w:rPr>
                <w:b w:val="0"/>
                <w:bCs w:val="0"/>
              </w:rPr>
            </w:pPr>
            <w:r w:rsidRPr="00B60C84">
              <w:rPr>
                <w:b w:val="0"/>
                <w:bCs w:val="0"/>
              </w:rPr>
              <w:t>App/src/Constants/MeetingTokenStatus.js</w:t>
            </w:r>
          </w:p>
        </w:tc>
        <w:tc>
          <w:tcPr>
            <w:tcW w:w="2192" w:type="dxa"/>
          </w:tcPr>
          <w:p w14:paraId="1163E42F"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403592D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6</w:t>
            </w:r>
          </w:p>
        </w:tc>
        <w:tc>
          <w:tcPr>
            <w:tcW w:w="2193" w:type="dxa"/>
          </w:tcPr>
          <w:p w14:paraId="624F7C6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2E4D69AB"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51F812A" w14:textId="77777777" w:rsidR="00A43F3B" w:rsidRPr="00B60C84" w:rsidRDefault="00A43F3B" w:rsidP="00A43F3B">
            <w:pPr>
              <w:rPr>
                <w:b w:val="0"/>
                <w:bCs w:val="0"/>
              </w:rPr>
            </w:pPr>
            <w:r w:rsidRPr="00B60C84">
              <w:rPr>
                <w:b w:val="0"/>
                <w:bCs w:val="0"/>
              </w:rPr>
              <w:t>App/src/Constants/ServiceConstants.js</w:t>
            </w:r>
          </w:p>
        </w:tc>
        <w:tc>
          <w:tcPr>
            <w:tcW w:w="2192" w:type="dxa"/>
          </w:tcPr>
          <w:p w14:paraId="04AB0C4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3103392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4</w:t>
            </w:r>
          </w:p>
        </w:tc>
        <w:tc>
          <w:tcPr>
            <w:tcW w:w="2193" w:type="dxa"/>
          </w:tcPr>
          <w:p w14:paraId="63B4E8A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36F421F9"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ADB7E4A" w14:textId="77777777" w:rsidR="00A43F3B" w:rsidRPr="00B60C84" w:rsidRDefault="00A43F3B" w:rsidP="00A43F3B">
            <w:pPr>
              <w:rPr>
                <w:b w:val="0"/>
                <w:bCs w:val="0"/>
              </w:rPr>
            </w:pPr>
            <w:r w:rsidRPr="00B60C84">
              <w:rPr>
                <w:b w:val="0"/>
                <w:bCs w:val="0"/>
              </w:rPr>
              <w:t>App/src/Constants/index.js</w:t>
            </w:r>
          </w:p>
        </w:tc>
        <w:tc>
          <w:tcPr>
            <w:tcW w:w="2192" w:type="dxa"/>
          </w:tcPr>
          <w:p w14:paraId="0188CD6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783DA1D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16</w:t>
            </w:r>
          </w:p>
        </w:tc>
        <w:tc>
          <w:tcPr>
            <w:tcW w:w="2193" w:type="dxa"/>
          </w:tcPr>
          <w:p w14:paraId="6F76ADB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2CBE1431"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EC8201A" w14:textId="77777777" w:rsidR="00A43F3B" w:rsidRPr="00B60C84" w:rsidRDefault="00A43F3B" w:rsidP="00A43F3B">
            <w:pPr>
              <w:rPr>
                <w:b w:val="0"/>
                <w:bCs w:val="0"/>
              </w:rPr>
            </w:pPr>
            <w:r w:rsidRPr="00B60C84">
              <w:rPr>
                <w:b w:val="0"/>
                <w:bCs w:val="0"/>
              </w:rPr>
              <w:t>App/src/Containers/MeetingTokenApp.js</w:t>
            </w:r>
          </w:p>
        </w:tc>
        <w:tc>
          <w:tcPr>
            <w:tcW w:w="2192" w:type="dxa"/>
          </w:tcPr>
          <w:p w14:paraId="6E846CB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94ACE0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21</w:t>
            </w:r>
          </w:p>
        </w:tc>
        <w:tc>
          <w:tcPr>
            <w:tcW w:w="2193" w:type="dxa"/>
          </w:tcPr>
          <w:p w14:paraId="75CF4CB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1B1AB74E"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319793D" w14:textId="77777777" w:rsidR="00A43F3B" w:rsidRPr="00B60C84" w:rsidRDefault="00A43F3B" w:rsidP="00A43F3B">
            <w:pPr>
              <w:rPr>
                <w:b w:val="0"/>
                <w:bCs w:val="0"/>
              </w:rPr>
            </w:pPr>
            <w:r w:rsidRPr="00B60C84">
              <w:rPr>
                <w:b w:val="0"/>
                <w:bCs w:val="0"/>
              </w:rPr>
              <w:t>App/src/Containers/SurfaceSelector.js</w:t>
            </w:r>
          </w:p>
        </w:tc>
        <w:tc>
          <w:tcPr>
            <w:tcW w:w="2192" w:type="dxa"/>
          </w:tcPr>
          <w:p w14:paraId="534CE00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473BD96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33</w:t>
            </w:r>
          </w:p>
        </w:tc>
        <w:tc>
          <w:tcPr>
            <w:tcW w:w="2193" w:type="dxa"/>
          </w:tcPr>
          <w:p w14:paraId="5E0FB18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4</w:t>
            </w:r>
          </w:p>
        </w:tc>
      </w:tr>
      <w:tr w:rsidR="00A43F3B" w:rsidRPr="00B60C84" w14:paraId="13EEE67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AF6D957" w14:textId="77777777" w:rsidR="00A43F3B" w:rsidRPr="00B60C84" w:rsidRDefault="00A43F3B" w:rsidP="00A43F3B">
            <w:pPr>
              <w:rPr>
                <w:b w:val="0"/>
                <w:bCs w:val="0"/>
              </w:rPr>
            </w:pPr>
            <w:r w:rsidRPr="00B60C84">
              <w:rPr>
                <w:b w:val="0"/>
                <w:bCs w:val="0"/>
              </w:rPr>
              <w:t>App/src/Context/MeetingServiceProvider.js</w:t>
            </w:r>
          </w:p>
        </w:tc>
        <w:tc>
          <w:tcPr>
            <w:tcW w:w="2192" w:type="dxa"/>
          </w:tcPr>
          <w:p w14:paraId="1AFCCCA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F44DC3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18</w:t>
            </w:r>
          </w:p>
        </w:tc>
        <w:tc>
          <w:tcPr>
            <w:tcW w:w="2193" w:type="dxa"/>
          </w:tcPr>
          <w:p w14:paraId="3FC216B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0D46FE76"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F0C3799" w14:textId="77777777" w:rsidR="00A43F3B" w:rsidRPr="00B60C84" w:rsidRDefault="00A43F3B" w:rsidP="00A43F3B">
            <w:pPr>
              <w:rPr>
                <w:b w:val="0"/>
                <w:bCs w:val="0"/>
              </w:rPr>
            </w:pPr>
            <w:r w:rsidRPr="00B60C84">
              <w:rPr>
                <w:b w:val="0"/>
                <w:bCs w:val="0"/>
              </w:rPr>
              <w:t>App/src/Context/TeamsContextProvider.js</w:t>
            </w:r>
          </w:p>
        </w:tc>
        <w:tc>
          <w:tcPr>
            <w:tcW w:w="2192" w:type="dxa"/>
          </w:tcPr>
          <w:p w14:paraId="22BDD6A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7E097F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50</w:t>
            </w:r>
          </w:p>
        </w:tc>
        <w:tc>
          <w:tcPr>
            <w:tcW w:w="2193" w:type="dxa"/>
          </w:tcPr>
          <w:p w14:paraId="2E339E2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3</w:t>
            </w:r>
          </w:p>
        </w:tc>
      </w:tr>
      <w:tr w:rsidR="00A43F3B" w:rsidRPr="00B60C84" w14:paraId="40F387C3"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779CA27F" w14:textId="77777777" w:rsidR="00A43F3B" w:rsidRPr="00B60C84" w:rsidRDefault="00A43F3B" w:rsidP="00A43F3B">
            <w:pPr>
              <w:rPr>
                <w:b w:val="0"/>
                <w:bCs w:val="0"/>
              </w:rPr>
            </w:pPr>
            <w:r w:rsidRPr="00B60C84">
              <w:rPr>
                <w:b w:val="0"/>
                <w:bCs w:val="0"/>
              </w:rPr>
              <w:t>App/src/Pages/PreMeeting.js</w:t>
            </w:r>
          </w:p>
        </w:tc>
        <w:tc>
          <w:tcPr>
            <w:tcW w:w="2192" w:type="dxa"/>
          </w:tcPr>
          <w:p w14:paraId="4F12D3B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0516E8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37</w:t>
            </w:r>
          </w:p>
        </w:tc>
        <w:tc>
          <w:tcPr>
            <w:tcW w:w="2193" w:type="dxa"/>
          </w:tcPr>
          <w:p w14:paraId="6F08D58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490151EE"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9AC0BD8" w14:textId="77777777" w:rsidR="00A43F3B" w:rsidRPr="00B60C84" w:rsidRDefault="00A43F3B" w:rsidP="00A43F3B">
            <w:pPr>
              <w:rPr>
                <w:b w:val="0"/>
                <w:bCs w:val="0"/>
              </w:rPr>
            </w:pPr>
            <w:r w:rsidRPr="00B60C84">
              <w:rPr>
                <w:b w:val="0"/>
                <w:bCs w:val="0"/>
              </w:rPr>
              <w:t>App/src/Pages/SidePanel.js</w:t>
            </w:r>
          </w:p>
        </w:tc>
        <w:tc>
          <w:tcPr>
            <w:tcW w:w="2192" w:type="dxa"/>
          </w:tcPr>
          <w:p w14:paraId="384F4CA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553CDE8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110</w:t>
            </w:r>
          </w:p>
        </w:tc>
        <w:tc>
          <w:tcPr>
            <w:tcW w:w="2193" w:type="dxa"/>
          </w:tcPr>
          <w:p w14:paraId="1B312FB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196FC93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2B1035B" w14:textId="77777777" w:rsidR="00A43F3B" w:rsidRPr="00B60C84" w:rsidRDefault="00A43F3B" w:rsidP="00A43F3B">
            <w:pPr>
              <w:rPr>
                <w:b w:val="0"/>
                <w:bCs w:val="0"/>
              </w:rPr>
            </w:pPr>
            <w:r w:rsidRPr="00B60C84">
              <w:rPr>
                <w:b w:val="0"/>
                <w:bCs w:val="0"/>
              </w:rPr>
              <w:t>App/src/Service/Auth.js</w:t>
            </w:r>
          </w:p>
        </w:tc>
        <w:tc>
          <w:tcPr>
            <w:tcW w:w="2192" w:type="dxa"/>
          </w:tcPr>
          <w:p w14:paraId="6BDAA97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3EA48AF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15</w:t>
            </w:r>
          </w:p>
        </w:tc>
        <w:tc>
          <w:tcPr>
            <w:tcW w:w="2193" w:type="dxa"/>
          </w:tcPr>
          <w:p w14:paraId="49749B1F"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52EDDE4E"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7087B585" w14:textId="77777777" w:rsidR="00A43F3B" w:rsidRPr="00B60C84" w:rsidRDefault="00A43F3B" w:rsidP="00A43F3B">
            <w:pPr>
              <w:rPr>
                <w:b w:val="0"/>
                <w:bCs w:val="0"/>
              </w:rPr>
            </w:pPr>
            <w:r w:rsidRPr="00B60C84">
              <w:rPr>
                <w:b w:val="0"/>
                <w:bCs w:val="0"/>
              </w:rPr>
              <w:t>App/src/Service/Context.js</w:t>
            </w:r>
          </w:p>
        </w:tc>
        <w:tc>
          <w:tcPr>
            <w:tcW w:w="2192" w:type="dxa"/>
          </w:tcPr>
          <w:p w14:paraId="214BAE6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F6E34E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21</w:t>
            </w:r>
          </w:p>
        </w:tc>
        <w:tc>
          <w:tcPr>
            <w:tcW w:w="2193" w:type="dxa"/>
          </w:tcPr>
          <w:p w14:paraId="71F158F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04F8252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A763E91" w14:textId="77777777" w:rsidR="00A43F3B" w:rsidRPr="00B60C84" w:rsidRDefault="00A43F3B" w:rsidP="00A43F3B">
            <w:pPr>
              <w:rPr>
                <w:b w:val="0"/>
                <w:bCs w:val="0"/>
              </w:rPr>
            </w:pPr>
            <w:r w:rsidRPr="00B60C84">
              <w:rPr>
                <w:b w:val="0"/>
                <w:bCs w:val="0"/>
              </w:rPr>
              <w:t>App/src/Service/MeetingTokenService.js</w:t>
            </w:r>
          </w:p>
        </w:tc>
        <w:tc>
          <w:tcPr>
            <w:tcW w:w="2192" w:type="dxa"/>
          </w:tcPr>
          <w:p w14:paraId="754AE73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10</w:t>
            </w:r>
          </w:p>
        </w:tc>
        <w:tc>
          <w:tcPr>
            <w:tcW w:w="2193" w:type="dxa"/>
          </w:tcPr>
          <w:p w14:paraId="5594043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144</w:t>
            </w:r>
          </w:p>
        </w:tc>
        <w:tc>
          <w:tcPr>
            <w:tcW w:w="2193" w:type="dxa"/>
          </w:tcPr>
          <w:p w14:paraId="2A727B7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0F0E8DF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EB63298" w14:textId="77777777" w:rsidR="00A43F3B" w:rsidRPr="00B60C84" w:rsidRDefault="00A43F3B" w:rsidP="00A43F3B">
            <w:pPr>
              <w:rPr>
                <w:b w:val="0"/>
                <w:bCs w:val="0"/>
              </w:rPr>
            </w:pPr>
            <w:r w:rsidRPr="00B60C84">
              <w:rPr>
                <w:b w:val="0"/>
                <w:bCs w:val="0"/>
              </w:rPr>
              <w:lastRenderedPageBreak/>
              <w:t>App/src/Service/StatusRefresh.js</w:t>
            </w:r>
          </w:p>
        </w:tc>
        <w:tc>
          <w:tcPr>
            <w:tcW w:w="2192" w:type="dxa"/>
          </w:tcPr>
          <w:p w14:paraId="6EBFBA7F"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4C628CB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15</w:t>
            </w:r>
          </w:p>
        </w:tc>
        <w:tc>
          <w:tcPr>
            <w:tcW w:w="2193" w:type="dxa"/>
          </w:tcPr>
          <w:p w14:paraId="7BBCA4E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44177FB1"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C689C49" w14:textId="77777777" w:rsidR="00A43F3B" w:rsidRPr="00B60C84" w:rsidRDefault="00A43F3B" w:rsidP="00A43F3B">
            <w:pPr>
              <w:rPr>
                <w:b w:val="0"/>
                <w:bCs w:val="0"/>
              </w:rPr>
            </w:pPr>
            <w:r w:rsidRPr="00B60C84">
              <w:rPr>
                <w:b w:val="0"/>
                <w:bCs w:val="0"/>
              </w:rPr>
              <w:t>App/src/index.html</w:t>
            </w:r>
          </w:p>
        </w:tc>
        <w:tc>
          <w:tcPr>
            <w:tcW w:w="2192" w:type="dxa"/>
          </w:tcPr>
          <w:p w14:paraId="144083C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0A0C01F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09B3718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6163821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48A8ADB" w14:textId="77777777" w:rsidR="00A43F3B" w:rsidRPr="00B60C84" w:rsidRDefault="00A43F3B" w:rsidP="00A43F3B">
            <w:pPr>
              <w:rPr>
                <w:b w:val="0"/>
                <w:bCs w:val="0"/>
              </w:rPr>
            </w:pPr>
            <w:r w:rsidRPr="00B60C84">
              <w:rPr>
                <w:b w:val="0"/>
                <w:bCs w:val="0"/>
              </w:rPr>
              <w:t>App/src/index.js</w:t>
            </w:r>
          </w:p>
        </w:tc>
        <w:tc>
          <w:tcPr>
            <w:tcW w:w="2192" w:type="dxa"/>
          </w:tcPr>
          <w:p w14:paraId="61FDE06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397B2E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7</w:t>
            </w:r>
          </w:p>
        </w:tc>
        <w:tc>
          <w:tcPr>
            <w:tcW w:w="2193" w:type="dxa"/>
          </w:tcPr>
          <w:p w14:paraId="4DB6303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22990239"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182B8B2" w14:textId="77777777" w:rsidR="00A43F3B" w:rsidRPr="00B60C84" w:rsidRDefault="00A43F3B" w:rsidP="00A43F3B">
            <w:pPr>
              <w:rPr>
                <w:b w:val="0"/>
                <w:bCs w:val="0"/>
              </w:rPr>
            </w:pPr>
            <w:r w:rsidRPr="00B60C84">
              <w:rPr>
                <w:b w:val="0"/>
                <w:bCs w:val="0"/>
              </w:rPr>
              <w:t>App/src/style.css</w:t>
            </w:r>
          </w:p>
        </w:tc>
        <w:tc>
          <w:tcPr>
            <w:tcW w:w="2192" w:type="dxa"/>
          </w:tcPr>
          <w:p w14:paraId="4EF466A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11139E7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59</w:t>
            </w:r>
          </w:p>
        </w:tc>
        <w:tc>
          <w:tcPr>
            <w:tcW w:w="2193" w:type="dxa"/>
          </w:tcPr>
          <w:p w14:paraId="38B2133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EDDE38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2F7103C" w14:textId="77777777" w:rsidR="00A43F3B" w:rsidRPr="00B60C84" w:rsidRDefault="00A43F3B" w:rsidP="00A43F3B">
            <w:pPr>
              <w:rPr>
                <w:b w:val="0"/>
                <w:bCs w:val="0"/>
              </w:rPr>
            </w:pPr>
            <w:r w:rsidRPr="00B60C84">
              <w:rPr>
                <w:b w:val="0"/>
                <w:bCs w:val="0"/>
              </w:rPr>
              <w:t>App/webpack.config.js</w:t>
            </w:r>
          </w:p>
        </w:tc>
        <w:tc>
          <w:tcPr>
            <w:tcW w:w="2192" w:type="dxa"/>
          </w:tcPr>
          <w:p w14:paraId="3B36AB3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3B53E3A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48</w:t>
            </w:r>
          </w:p>
        </w:tc>
        <w:tc>
          <w:tcPr>
            <w:tcW w:w="2193" w:type="dxa"/>
          </w:tcPr>
          <w:p w14:paraId="1C525D9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5EF1D03B"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16E217C" w14:textId="77777777" w:rsidR="00A43F3B" w:rsidRPr="00B60C84" w:rsidRDefault="00A43F3B" w:rsidP="00A43F3B">
            <w:pPr>
              <w:rPr>
                <w:b w:val="0"/>
                <w:bCs w:val="0"/>
              </w:rPr>
            </w:pPr>
            <w:r w:rsidRPr="00B60C84">
              <w:rPr>
                <w:b w:val="0"/>
                <w:bCs w:val="0"/>
              </w:rPr>
              <w:t>Bots/TokenBot.cs</w:t>
            </w:r>
          </w:p>
        </w:tc>
        <w:tc>
          <w:tcPr>
            <w:tcW w:w="2192" w:type="dxa"/>
          </w:tcPr>
          <w:p w14:paraId="3907666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19</w:t>
            </w:r>
          </w:p>
        </w:tc>
        <w:tc>
          <w:tcPr>
            <w:tcW w:w="2193" w:type="dxa"/>
          </w:tcPr>
          <w:p w14:paraId="6BF0DE9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33</w:t>
            </w:r>
          </w:p>
        </w:tc>
        <w:tc>
          <w:tcPr>
            <w:tcW w:w="2193" w:type="dxa"/>
          </w:tcPr>
          <w:p w14:paraId="1297A71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5</w:t>
            </w:r>
          </w:p>
        </w:tc>
      </w:tr>
      <w:tr w:rsidR="00A43F3B" w:rsidRPr="00B60C84" w14:paraId="0973E8B6"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7DCE4E15" w14:textId="77777777" w:rsidR="00A43F3B" w:rsidRPr="00B60C84" w:rsidRDefault="00A43F3B" w:rsidP="00A43F3B">
            <w:pPr>
              <w:rPr>
                <w:b w:val="0"/>
                <w:bCs w:val="0"/>
              </w:rPr>
            </w:pPr>
            <w:r w:rsidRPr="00B60C84">
              <w:rPr>
                <w:b w:val="0"/>
                <w:bCs w:val="0"/>
              </w:rPr>
              <w:t>CODE_OF_CONDUCT.md</w:t>
            </w:r>
          </w:p>
        </w:tc>
        <w:tc>
          <w:tcPr>
            <w:tcW w:w="2192" w:type="dxa"/>
          </w:tcPr>
          <w:p w14:paraId="6E9675F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1D39363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6</w:t>
            </w:r>
          </w:p>
        </w:tc>
        <w:tc>
          <w:tcPr>
            <w:tcW w:w="2193" w:type="dxa"/>
          </w:tcPr>
          <w:p w14:paraId="36E1A49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2510A61A"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EB335E8" w14:textId="77777777" w:rsidR="00A43F3B" w:rsidRPr="00B60C84" w:rsidRDefault="00A43F3B" w:rsidP="00A43F3B">
            <w:pPr>
              <w:rPr>
                <w:b w:val="0"/>
                <w:bCs w:val="0"/>
              </w:rPr>
            </w:pPr>
            <w:r w:rsidRPr="00B60C84">
              <w:rPr>
                <w:b w:val="0"/>
                <w:bCs w:val="0"/>
              </w:rPr>
              <w:t>Constants/Claims.cs</w:t>
            </w:r>
          </w:p>
        </w:tc>
        <w:tc>
          <w:tcPr>
            <w:tcW w:w="2192" w:type="dxa"/>
          </w:tcPr>
          <w:p w14:paraId="7C27CA1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18</w:t>
            </w:r>
          </w:p>
        </w:tc>
        <w:tc>
          <w:tcPr>
            <w:tcW w:w="2193" w:type="dxa"/>
          </w:tcPr>
          <w:p w14:paraId="1D7FBE4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10</w:t>
            </w:r>
          </w:p>
        </w:tc>
        <w:tc>
          <w:tcPr>
            <w:tcW w:w="2193" w:type="dxa"/>
          </w:tcPr>
          <w:p w14:paraId="48B3640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3743C1E3"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AC0F336" w14:textId="77777777" w:rsidR="00A43F3B" w:rsidRPr="00B60C84" w:rsidRDefault="00A43F3B" w:rsidP="00A43F3B">
            <w:pPr>
              <w:rPr>
                <w:b w:val="0"/>
                <w:bCs w:val="0"/>
              </w:rPr>
            </w:pPr>
            <w:r w:rsidRPr="00B60C84">
              <w:rPr>
                <w:b w:val="0"/>
                <w:bCs w:val="0"/>
              </w:rPr>
              <w:t>Constants/UserRoles.cs</w:t>
            </w:r>
          </w:p>
        </w:tc>
        <w:tc>
          <w:tcPr>
            <w:tcW w:w="2192" w:type="dxa"/>
          </w:tcPr>
          <w:p w14:paraId="273F283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15</w:t>
            </w:r>
          </w:p>
        </w:tc>
        <w:tc>
          <w:tcPr>
            <w:tcW w:w="2193" w:type="dxa"/>
          </w:tcPr>
          <w:p w14:paraId="3CF5EE3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41C17F7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95E33E1"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D71EA25" w14:textId="77777777" w:rsidR="00A43F3B" w:rsidRPr="00B60C84" w:rsidRDefault="00A43F3B" w:rsidP="00A43F3B">
            <w:pPr>
              <w:rPr>
                <w:b w:val="0"/>
                <w:bCs w:val="0"/>
              </w:rPr>
            </w:pPr>
            <w:r w:rsidRPr="00B60C84">
              <w:rPr>
                <w:b w:val="0"/>
                <w:bCs w:val="0"/>
              </w:rPr>
              <w:t>Controllers/BotController.cs</w:t>
            </w:r>
          </w:p>
        </w:tc>
        <w:tc>
          <w:tcPr>
            <w:tcW w:w="2192" w:type="dxa"/>
          </w:tcPr>
          <w:p w14:paraId="56306E9F"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19</w:t>
            </w:r>
          </w:p>
        </w:tc>
        <w:tc>
          <w:tcPr>
            <w:tcW w:w="2193" w:type="dxa"/>
          </w:tcPr>
          <w:p w14:paraId="1B10BA2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24</w:t>
            </w:r>
          </w:p>
        </w:tc>
        <w:tc>
          <w:tcPr>
            <w:tcW w:w="2193" w:type="dxa"/>
          </w:tcPr>
          <w:p w14:paraId="6BC255B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7A7A1FA1"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DF90ACA" w14:textId="77777777" w:rsidR="00A43F3B" w:rsidRPr="00B60C84" w:rsidRDefault="00A43F3B" w:rsidP="00A43F3B">
            <w:pPr>
              <w:rPr>
                <w:b w:val="0"/>
                <w:bCs w:val="0"/>
              </w:rPr>
            </w:pPr>
            <w:r w:rsidRPr="00B60C84">
              <w:rPr>
                <w:b w:val="0"/>
                <w:bCs w:val="0"/>
              </w:rPr>
              <w:t>Controllers/TokenController.cs</w:t>
            </w:r>
          </w:p>
        </w:tc>
        <w:tc>
          <w:tcPr>
            <w:tcW w:w="2192" w:type="dxa"/>
          </w:tcPr>
          <w:p w14:paraId="661FCF3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50</w:t>
            </w:r>
          </w:p>
        </w:tc>
        <w:tc>
          <w:tcPr>
            <w:tcW w:w="2193" w:type="dxa"/>
          </w:tcPr>
          <w:p w14:paraId="6D5E013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115</w:t>
            </w:r>
          </w:p>
        </w:tc>
        <w:tc>
          <w:tcPr>
            <w:tcW w:w="2193" w:type="dxa"/>
          </w:tcPr>
          <w:p w14:paraId="4A60B12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24</w:t>
            </w:r>
          </w:p>
        </w:tc>
      </w:tr>
      <w:tr w:rsidR="00A43F3B" w:rsidRPr="00B60C84" w14:paraId="59569D9D"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A1C4F3C" w14:textId="77777777" w:rsidR="00A43F3B" w:rsidRPr="00B60C84" w:rsidRDefault="00A43F3B" w:rsidP="00A43F3B">
            <w:pPr>
              <w:rPr>
                <w:b w:val="0"/>
                <w:bCs w:val="0"/>
              </w:rPr>
            </w:pPr>
            <w:r w:rsidRPr="00B60C84">
              <w:rPr>
                <w:b w:val="0"/>
                <w:bCs w:val="0"/>
              </w:rPr>
              <w:t>Extensions/EnumerableExtensions.cs</w:t>
            </w:r>
          </w:p>
        </w:tc>
        <w:tc>
          <w:tcPr>
            <w:tcW w:w="2192" w:type="dxa"/>
          </w:tcPr>
          <w:p w14:paraId="6B18926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28B6537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75ABC2A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3</w:t>
            </w:r>
          </w:p>
        </w:tc>
      </w:tr>
      <w:tr w:rsidR="00A43F3B" w:rsidRPr="00B60C84" w14:paraId="32D3DABD"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AE96514" w14:textId="77777777" w:rsidR="00A43F3B" w:rsidRPr="00B60C84" w:rsidRDefault="00A43F3B" w:rsidP="00A43F3B">
            <w:pPr>
              <w:rPr>
                <w:b w:val="0"/>
                <w:bCs w:val="0"/>
              </w:rPr>
            </w:pPr>
            <w:r w:rsidRPr="00B60C84">
              <w:rPr>
                <w:b w:val="0"/>
                <w:bCs w:val="0"/>
              </w:rPr>
              <w:t>Extensions/HttpContextExtensions.cs</w:t>
            </w:r>
          </w:p>
        </w:tc>
        <w:tc>
          <w:tcPr>
            <w:tcW w:w="2192" w:type="dxa"/>
          </w:tcPr>
          <w:p w14:paraId="16D7905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22</w:t>
            </w:r>
          </w:p>
        </w:tc>
        <w:tc>
          <w:tcPr>
            <w:tcW w:w="2193" w:type="dxa"/>
          </w:tcPr>
          <w:p w14:paraId="66C894E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35</w:t>
            </w:r>
          </w:p>
        </w:tc>
        <w:tc>
          <w:tcPr>
            <w:tcW w:w="2193" w:type="dxa"/>
          </w:tcPr>
          <w:p w14:paraId="3804FFB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3</w:t>
            </w:r>
          </w:p>
        </w:tc>
      </w:tr>
      <w:tr w:rsidR="00A43F3B" w:rsidRPr="00B60C84" w14:paraId="6CC0427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47B5FC7" w14:textId="77777777" w:rsidR="00A43F3B" w:rsidRPr="00B60C84" w:rsidRDefault="00A43F3B" w:rsidP="00A43F3B">
            <w:pPr>
              <w:rPr>
                <w:b w:val="0"/>
                <w:bCs w:val="0"/>
              </w:rPr>
            </w:pPr>
            <w:r w:rsidRPr="00B60C84">
              <w:rPr>
                <w:b w:val="0"/>
                <w:bCs w:val="0"/>
              </w:rPr>
              <w:t>Extensions/StringExtensions.cs</w:t>
            </w:r>
          </w:p>
        </w:tc>
        <w:tc>
          <w:tcPr>
            <w:tcW w:w="2192" w:type="dxa"/>
          </w:tcPr>
          <w:p w14:paraId="0C1603F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11</w:t>
            </w:r>
          </w:p>
        </w:tc>
        <w:tc>
          <w:tcPr>
            <w:tcW w:w="2193" w:type="dxa"/>
          </w:tcPr>
          <w:p w14:paraId="43A3478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8</w:t>
            </w:r>
          </w:p>
        </w:tc>
        <w:tc>
          <w:tcPr>
            <w:tcW w:w="2193" w:type="dxa"/>
          </w:tcPr>
          <w:p w14:paraId="69FB678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72DC5D7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26C2E2EA" w14:textId="77777777" w:rsidR="00A43F3B" w:rsidRPr="00B60C84" w:rsidRDefault="00A43F3B" w:rsidP="00A43F3B">
            <w:pPr>
              <w:rPr>
                <w:b w:val="0"/>
                <w:bCs w:val="0"/>
              </w:rPr>
            </w:pPr>
            <w:r w:rsidRPr="00B60C84">
              <w:rPr>
                <w:b w:val="0"/>
                <w:bCs w:val="0"/>
              </w:rPr>
              <w:t>Models/Conversation.cs</w:t>
            </w:r>
          </w:p>
        </w:tc>
        <w:tc>
          <w:tcPr>
            <w:tcW w:w="2192" w:type="dxa"/>
          </w:tcPr>
          <w:p w14:paraId="1D88057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0645C97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7</w:t>
            </w:r>
          </w:p>
        </w:tc>
        <w:tc>
          <w:tcPr>
            <w:tcW w:w="2193" w:type="dxa"/>
          </w:tcPr>
          <w:p w14:paraId="3E4EDF6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0151677D"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AFA4DD0" w14:textId="77777777" w:rsidR="00A43F3B" w:rsidRPr="00B60C84" w:rsidRDefault="00A43F3B" w:rsidP="00A43F3B">
            <w:pPr>
              <w:rPr>
                <w:b w:val="0"/>
                <w:bCs w:val="0"/>
              </w:rPr>
            </w:pPr>
            <w:r w:rsidRPr="00B60C84">
              <w:rPr>
                <w:b w:val="0"/>
                <w:bCs w:val="0"/>
              </w:rPr>
              <w:t>Models/MeetingMetadata.cs</w:t>
            </w:r>
          </w:p>
        </w:tc>
        <w:tc>
          <w:tcPr>
            <w:tcW w:w="2192" w:type="dxa"/>
          </w:tcPr>
          <w:p w14:paraId="3F87E53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19</w:t>
            </w:r>
          </w:p>
        </w:tc>
        <w:tc>
          <w:tcPr>
            <w:tcW w:w="2193" w:type="dxa"/>
          </w:tcPr>
          <w:p w14:paraId="5B71B28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18</w:t>
            </w:r>
          </w:p>
        </w:tc>
        <w:tc>
          <w:tcPr>
            <w:tcW w:w="2193" w:type="dxa"/>
          </w:tcPr>
          <w:p w14:paraId="33DB5B7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7</w:t>
            </w:r>
          </w:p>
        </w:tc>
      </w:tr>
      <w:tr w:rsidR="00A43F3B" w:rsidRPr="00B60C84" w14:paraId="31528D59"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2AFBC5CF" w14:textId="77777777" w:rsidR="00A43F3B" w:rsidRPr="00B60C84" w:rsidRDefault="00A43F3B" w:rsidP="00A43F3B">
            <w:pPr>
              <w:rPr>
                <w:b w:val="0"/>
                <w:bCs w:val="0"/>
              </w:rPr>
            </w:pPr>
            <w:r w:rsidRPr="00B60C84">
              <w:rPr>
                <w:b w:val="0"/>
                <w:bCs w:val="0"/>
              </w:rPr>
              <w:t>Models/MeetingSummary.cs</w:t>
            </w:r>
          </w:p>
        </w:tc>
        <w:tc>
          <w:tcPr>
            <w:tcW w:w="2192" w:type="dxa"/>
          </w:tcPr>
          <w:p w14:paraId="17E04DC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39</w:t>
            </w:r>
          </w:p>
        </w:tc>
        <w:tc>
          <w:tcPr>
            <w:tcW w:w="2193" w:type="dxa"/>
          </w:tcPr>
          <w:p w14:paraId="131567E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91</w:t>
            </w:r>
          </w:p>
        </w:tc>
        <w:tc>
          <w:tcPr>
            <w:tcW w:w="2193" w:type="dxa"/>
          </w:tcPr>
          <w:p w14:paraId="37401AD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21</w:t>
            </w:r>
          </w:p>
        </w:tc>
      </w:tr>
      <w:tr w:rsidR="00A43F3B" w:rsidRPr="00B60C84" w14:paraId="41940C90"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47056C65" w14:textId="77777777" w:rsidR="00A43F3B" w:rsidRPr="00B60C84" w:rsidRDefault="00A43F3B" w:rsidP="00A43F3B">
            <w:pPr>
              <w:rPr>
                <w:b w:val="0"/>
                <w:bCs w:val="0"/>
              </w:rPr>
            </w:pPr>
            <w:r w:rsidRPr="00B60C84">
              <w:rPr>
                <w:b w:val="0"/>
                <w:bCs w:val="0"/>
              </w:rPr>
              <w:t>Models/TokenStatus.cs</w:t>
            </w:r>
          </w:p>
        </w:tc>
        <w:tc>
          <w:tcPr>
            <w:tcW w:w="2192" w:type="dxa"/>
          </w:tcPr>
          <w:p w14:paraId="361C291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26</w:t>
            </w:r>
          </w:p>
        </w:tc>
        <w:tc>
          <w:tcPr>
            <w:tcW w:w="2193" w:type="dxa"/>
          </w:tcPr>
          <w:p w14:paraId="716165B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10</w:t>
            </w:r>
          </w:p>
        </w:tc>
        <w:tc>
          <w:tcPr>
            <w:tcW w:w="2193" w:type="dxa"/>
          </w:tcPr>
          <w:p w14:paraId="4088222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1</w:t>
            </w:r>
          </w:p>
        </w:tc>
      </w:tr>
      <w:tr w:rsidR="00A43F3B" w:rsidRPr="00B60C84" w14:paraId="126A6A83"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7B2BF96" w14:textId="77777777" w:rsidR="00A43F3B" w:rsidRPr="00B60C84" w:rsidRDefault="00A43F3B" w:rsidP="00A43F3B">
            <w:pPr>
              <w:rPr>
                <w:b w:val="0"/>
                <w:bCs w:val="0"/>
              </w:rPr>
            </w:pPr>
            <w:r w:rsidRPr="00B60C84">
              <w:rPr>
                <w:b w:val="0"/>
                <w:bCs w:val="0"/>
              </w:rPr>
              <w:t>Models/UserInfo.cs</w:t>
            </w:r>
          </w:p>
        </w:tc>
        <w:tc>
          <w:tcPr>
            <w:tcW w:w="2192" w:type="dxa"/>
          </w:tcPr>
          <w:p w14:paraId="4F6CBE1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22</w:t>
            </w:r>
          </w:p>
        </w:tc>
        <w:tc>
          <w:tcPr>
            <w:tcW w:w="2193" w:type="dxa"/>
          </w:tcPr>
          <w:p w14:paraId="19C4BDE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20</w:t>
            </w:r>
          </w:p>
        </w:tc>
        <w:tc>
          <w:tcPr>
            <w:tcW w:w="2193" w:type="dxa"/>
          </w:tcPr>
          <w:p w14:paraId="2BB679C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9</w:t>
            </w:r>
          </w:p>
        </w:tc>
      </w:tr>
      <w:tr w:rsidR="00A43F3B" w:rsidRPr="00B60C84" w14:paraId="344F92B0"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784E54E" w14:textId="77777777" w:rsidR="00A43F3B" w:rsidRPr="00B60C84" w:rsidRDefault="00A43F3B" w:rsidP="00A43F3B">
            <w:pPr>
              <w:rPr>
                <w:b w:val="0"/>
                <w:bCs w:val="0"/>
              </w:rPr>
            </w:pPr>
            <w:r w:rsidRPr="00B60C84">
              <w:rPr>
                <w:b w:val="0"/>
                <w:bCs w:val="0"/>
              </w:rPr>
              <w:t>Models/UserRole.cs</w:t>
            </w:r>
          </w:p>
        </w:tc>
        <w:tc>
          <w:tcPr>
            <w:tcW w:w="2192" w:type="dxa"/>
          </w:tcPr>
          <w:p w14:paraId="605DA04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02DA8D7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10</w:t>
            </w:r>
          </w:p>
        </w:tc>
        <w:tc>
          <w:tcPr>
            <w:tcW w:w="2193" w:type="dxa"/>
          </w:tcPr>
          <w:p w14:paraId="15713D7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4</w:t>
            </w:r>
          </w:p>
        </w:tc>
      </w:tr>
      <w:tr w:rsidR="00A43F3B" w:rsidRPr="00B60C84" w14:paraId="49B94C84"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BBB4AF8" w14:textId="77777777" w:rsidR="00A43F3B" w:rsidRPr="00B60C84" w:rsidRDefault="00A43F3B" w:rsidP="00A43F3B">
            <w:pPr>
              <w:rPr>
                <w:b w:val="0"/>
                <w:bCs w:val="0"/>
              </w:rPr>
            </w:pPr>
            <w:r w:rsidRPr="00B60C84">
              <w:rPr>
                <w:b w:val="0"/>
                <w:bCs w:val="0"/>
              </w:rPr>
              <w:t>Models/UserToken.cs</w:t>
            </w:r>
          </w:p>
        </w:tc>
        <w:tc>
          <w:tcPr>
            <w:tcW w:w="2192" w:type="dxa"/>
          </w:tcPr>
          <w:p w14:paraId="0B37EE8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19</w:t>
            </w:r>
          </w:p>
        </w:tc>
        <w:tc>
          <w:tcPr>
            <w:tcW w:w="2193" w:type="dxa"/>
          </w:tcPr>
          <w:p w14:paraId="7BC764C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18</w:t>
            </w:r>
          </w:p>
        </w:tc>
        <w:tc>
          <w:tcPr>
            <w:tcW w:w="2193" w:type="dxa"/>
          </w:tcPr>
          <w:p w14:paraId="2B71D9B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7</w:t>
            </w:r>
          </w:p>
        </w:tc>
      </w:tr>
      <w:tr w:rsidR="00A43F3B" w:rsidRPr="00B60C84" w14:paraId="1FF2223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4B94F66" w14:textId="77777777" w:rsidR="00A43F3B" w:rsidRPr="00B60C84" w:rsidRDefault="00A43F3B" w:rsidP="00A43F3B">
            <w:pPr>
              <w:rPr>
                <w:b w:val="0"/>
                <w:bCs w:val="0"/>
              </w:rPr>
            </w:pPr>
            <w:r w:rsidRPr="00B60C84">
              <w:rPr>
                <w:b w:val="0"/>
                <w:bCs w:val="0"/>
              </w:rPr>
              <w:t>Program.cs</w:t>
            </w:r>
          </w:p>
        </w:tc>
        <w:tc>
          <w:tcPr>
            <w:tcW w:w="2192" w:type="dxa"/>
          </w:tcPr>
          <w:p w14:paraId="3427E80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16</w:t>
            </w:r>
          </w:p>
        </w:tc>
        <w:tc>
          <w:tcPr>
            <w:tcW w:w="2193" w:type="dxa"/>
          </w:tcPr>
          <w:p w14:paraId="79FD249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24</w:t>
            </w:r>
          </w:p>
        </w:tc>
        <w:tc>
          <w:tcPr>
            <w:tcW w:w="2193" w:type="dxa"/>
          </w:tcPr>
          <w:p w14:paraId="7F70A83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4606D6CB"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271788E6" w14:textId="77777777" w:rsidR="00A43F3B" w:rsidRPr="00B60C84" w:rsidRDefault="00A43F3B" w:rsidP="00A43F3B">
            <w:pPr>
              <w:rPr>
                <w:b w:val="0"/>
                <w:bCs w:val="0"/>
              </w:rPr>
            </w:pPr>
            <w:r w:rsidRPr="00B60C84">
              <w:rPr>
                <w:b w:val="0"/>
                <w:bCs w:val="0"/>
              </w:rPr>
              <w:t>Properties/launchSettings.json</w:t>
            </w:r>
          </w:p>
        </w:tc>
        <w:tc>
          <w:tcPr>
            <w:tcW w:w="2192" w:type="dxa"/>
          </w:tcPr>
          <w:p w14:paraId="4CEBAF2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08AA5B1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28</w:t>
            </w:r>
          </w:p>
        </w:tc>
        <w:tc>
          <w:tcPr>
            <w:tcW w:w="2193" w:type="dxa"/>
          </w:tcPr>
          <w:p w14:paraId="0A75032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581D9AA4"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F6B0B9B" w14:textId="77777777" w:rsidR="00A43F3B" w:rsidRPr="00B60C84" w:rsidRDefault="00A43F3B" w:rsidP="00A43F3B">
            <w:pPr>
              <w:rPr>
                <w:b w:val="0"/>
                <w:bCs w:val="0"/>
              </w:rPr>
            </w:pPr>
            <w:r w:rsidRPr="00B60C84">
              <w:rPr>
                <w:b w:val="0"/>
                <w:bCs w:val="0"/>
              </w:rPr>
              <w:t>README.md</w:t>
            </w:r>
          </w:p>
        </w:tc>
        <w:tc>
          <w:tcPr>
            <w:tcW w:w="2192" w:type="dxa"/>
          </w:tcPr>
          <w:p w14:paraId="18A8F55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4D85DF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121</w:t>
            </w:r>
          </w:p>
        </w:tc>
        <w:tc>
          <w:tcPr>
            <w:tcW w:w="2193" w:type="dxa"/>
          </w:tcPr>
          <w:p w14:paraId="1B99033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7DC3141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2C265DD" w14:textId="77777777" w:rsidR="00A43F3B" w:rsidRPr="00B60C84" w:rsidRDefault="00A43F3B" w:rsidP="00A43F3B">
            <w:pPr>
              <w:rPr>
                <w:b w:val="0"/>
                <w:bCs w:val="0"/>
              </w:rPr>
            </w:pPr>
            <w:r w:rsidRPr="00B60C84">
              <w:rPr>
                <w:b w:val="0"/>
                <w:bCs w:val="0"/>
              </w:rPr>
              <w:t>Repository/IMeetingTokenRepository.cs</w:t>
            </w:r>
          </w:p>
        </w:tc>
        <w:tc>
          <w:tcPr>
            <w:tcW w:w="2192" w:type="dxa"/>
          </w:tcPr>
          <w:p w14:paraId="76CA926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36</w:t>
            </w:r>
          </w:p>
        </w:tc>
        <w:tc>
          <w:tcPr>
            <w:tcW w:w="2193" w:type="dxa"/>
          </w:tcPr>
          <w:p w14:paraId="5460097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0358B92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4</w:t>
            </w:r>
          </w:p>
        </w:tc>
      </w:tr>
      <w:tr w:rsidR="00A43F3B" w:rsidRPr="00B60C84" w14:paraId="158CFB6F"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FE65573" w14:textId="77777777" w:rsidR="00A43F3B" w:rsidRPr="00B60C84" w:rsidRDefault="00A43F3B" w:rsidP="00A43F3B">
            <w:pPr>
              <w:rPr>
                <w:b w:val="0"/>
                <w:bCs w:val="0"/>
              </w:rPr>
            </w:pPr>
            <w:r w:rsidRPr="00B60C84">
              <w:rPr>
                <w:b w:val="0"/>
                <w:bCs w:val="0"/>
              </w:rPr>
              <w:t>Repository/ITenantInfoRepository.cs</w:t>
            </w:r>
          </w:p>
        </w:tc>
        <w:tc>
          <w:tcPr>
            <w:tcW w:w="2192" w:type="dxa"/>
          </w:tcPr>
          <w:p w14:paraId="0269054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18</w:t>
            </w:r>
          </w:p>
        </w:tc>
        <w:tc>
          <w:tcPr>
            <w:tcW w:w="2193" w:type="dxa"/>
          </w:tcPr>
          <w:p w14:paraId="11FD43B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8</w:t>
            </w:r>
          </w:p>
        </w:tc>
        <w:tc>
          <w:tcPr>
            <w:tcW w:w="2193" w:type="dxa"/>
          </w:tcPr>
          <w:p w14:paraId="3C1BE78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6</w:t>
            </w:r>
          </w:p>
        </w:tc>
      </w:tr>
      <w:tr w:rsidR="00A43F3B" w:rsidRPr="00B60C84" w14:paraId="5AD35A71"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C96944F" w14:textId="77777777" w:rsidR="00A43F3B" w:rsidRPr="00B60C84" w:rsidRDefault="00A43F3B" w:rsidP="00A43F3B">
            <w:pPr>
              <w:rPr>
                <w:b w:val="0"/>
                <w:bCs w:val="0"/>
              </w:rPr>
            </w:pPr>
            <w:r w:rsidRPr="00B60C84">
              <w:rPr>
                <w:b w:val="0"/>
                <w:bCs w:val="0"/>
              </w:rPr>
              <w:t>Repository/InMemoryMeetingTokenRepository.cs</w:t>
            </w:r>
          </w:p>
        </w:tc>
        <w:tc>
          <w:tcPr>
            <w:tcW w:w="2192" w:type="dxa"/>
          </w:tcPr>
          <w:p w14:paraId="17C4836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13</w:t>
            </w:r>
          </w:p>
        </w:tc>
        <w:tc>
          <w:tcPr>
            <w:tcW w:w="2193" w:type="dxa"/>
          </w:tcPr>
          <w:p w14:paraId="68F0CA3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72</w:t>
            </w:r>
          </w:p>
        </w:tc>
        <w:tc>
          <w:tcPr>
            <w:tcW w:w="2193" w:type="dxa"/>
          </w:tcPr>
          <w:p w14:paraId="7889D59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1E8EBDB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79418C92" w14:textId="77777777" w:rsidR="00A43F3B" w:rsidRPr="00B60C84" w:rsidRDefault="00A43F3B" w:rsidP="00A43F3B">
            <w:pPr>
              <w:rPr>
                <w:b w:val="0"/>
                <w:bCs w:val="0"/>
              </w:rPr>
            </w:pPr>
            <w:r w:rsidRPr="00B60C84">
              <w:rPr>
                <w:b w:val="0"/>
                <w:bCs w:val="0"/>
              </w:rPr>
              <w:t>Repository/InMemoryTenantInfoRepository.cs</w:t>
            </w:r>
          </w:p>
        </w:tc>
        <w:tc>
          <w:tcPr>
            <w:tcW w:w="2192" w:type="dxa"/>
          </w:tcPr>
          <w:p w14:paraId="62BAAFF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8</w:t>
            </w:r>
          </w:p>
        </w:tc>
        <w:tc>
          <w:tcPr>
            <w:tcW w:w="2193" w:type="dxa"/>
          </w:tcPr>
          <w:p w14:paraId="2EFDFC3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17</w:t>
            </w:r>
          </w:p>
        </w:tc>
        <w:tc>
          <w:tcPr>
            <w:tcW w:w="2193" w:type="dxa"/>
          </w:tcPr>
          <w:p w14:paraId="60C271A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1F9A900D"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5107868" w14:textId="77777777" w:rsidR="00A43F3B" w:rsidRPr="00B60C84" w:rsidRDefault="00A43F3B" w:rsidP="00A43F3B">
            <w:pPr>
              <w:rPr>
                <w:b w:val="0"/>
                <w:bCs w:val="0"/>
              </w:rPr>
            </w:pPr>
            <w:r w:rsidRPr="00B60C84">
              <w:rPr>
                <w:b w:val="0"/>
                <w:bCs w:val="0"/>
              </w:rPr>
              <w:t>Resources/Manifest/manifest.json</w:t>
            </w:r>
          </w:p>
        </w:tc>
        <w:tc>
          <w:tcPr>
            <w:tcW w:w="2192" w:type="dxa"/>
          </w:tcPr>
          <w:p w14:paraId="43E81BB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3A7B8DC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74</w:t>
            </w:r>
          </w:p>
        </w:tc>
        <w:tc>
          <w:tcPr>
            <w:tcW w:w="2193" w:type="dxa"/>
          </w:tcPr>
          <w:p w14:paraId="30FAC66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51F0291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794F767" w14:textId="77777777" w:rsidR="00A43F3B" w:rsidRPr="00B60C84" w:rsidRDefault="00A43F3B" w:rsidP="00A43F3B">
            <w:pPr>
              <w:rPr>
                <w:b w:val="0"/>
                <w:bCs w:val="0"/>
              </w:rPr>
            </w:pPr>
            <w:r w:rsidRPr="00B60C84">
              <w:rPr>
                <w:b w:val="0"/>
                <w:bCs w:val="0"/>
              </w:rPr>
              <w:t>SECURITY.md</w:t>
            </w:r>
          </w:p>
        </w:tc>
        <w:tc>
          <w:tcPr>
            <w:tcW w:w="2192" w:type="dxa"/>
          </w:tcPr>
          <w:p w14:paraId="78E3D22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5701202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24</w:t>
            </w:r>
          </w:p>
        </w:tc>
        <w:tc>
          <w:tcPr>
            <w:tcW w:w="2193" w:type="dxa"/>
          </w:tcPr>
          <w:p w14:paraId="613BE5E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224B5B57"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565EE9E" w14:textId="77777777" w:rsidR="00A43F3B" w:rsidRPr="00B60C84" w:rsidRDefault="00A43F3B" w:rsidP="00A43F3B">
            <w:pPr>
              <w:rPr>
                <w:b w:val="0"/>
                <w:bCs w:val="0"/>
              </w:rPr>
            </w:pPr>
            <w:r w:rsidRPr="00B60C84">
              <w:rPr>
                <w:b w:val="0"/>
                <w:bCs w:val="0"/>
              </w:rPr>
              <w:t>Service/IMeetingService.cs</w:t>
            </w:r>
          </w:p>
        </w:tc>
        <w:tc>
          <w:tcPr>
            <w:tcW w:w="2192" w:type="dxa"/>
          </w:tcPr>
          <w:p w14:paraId="327FD5E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23</w:t>
            </w:r>
          </w:p>
        </w:tc>
        <w:tc>
          <w:tcPr>
            <w:tcW w:w="2193" w:type="dxa"/>
          </w:tcPr>
          <w:p w14:paraId="6D3DC2B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7564422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2B87134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FFBEBDA" w14:textId="77777777" w:rsidR="00A43F3B" w:rsidRPr="00B60C84" w:rsidRDefault="00A43F3B" w:rsidP="00A43F3B">
            <w:pPr>
              <w:rPr>
                <w:b w:val="0"/>
                <w:bCs w:val="0"/>
              </w:rPr>
            </w:pPr>
            <w:r w:rsidRPr="00B60C84">
              <w:rPr>
                <w:b w:val="0"/>
                <w:bCs w:val="0"/>
              </w:rPr>
              <w:t>Service/MeetingService.cs</w:t>
            </w:r>
          </w:p>
        </w:tc>
        <w:tc>
          <w:tcPr>
            <w:tcW w:w="2192" w:type="dxa"/>
          </w:tcPr>
          <w:p w14:paraId="3E93DC7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21</w:t>
            </w:r>
          </w:p>
        </w:tc>
        <w:tc>
          <w:tcPr>
            <w:tcW w:w="2193" w:type="dxa"/>
          </w:tcPr>
          <w:p w14:paraId="497DAC0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95</w:t>
            </w:r>
          </w:p>
        </w:tc>
        <w:tc>
          <w:tcPr>
            <w:tcW w:w="2193" w:type="dxa"/>
          </w:tcPr>
          <w:p w14:paraId="753C75F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361CC7CE"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77FC20D9" w14:textId="77777777" w:rsidR="00A43F3B" w:rsidRPr="00B60C84" w:rsidRDefault="00A43F3B" w:rsidP="00A43F3B">
            <w:pPr>
              <w:rPr>
                <w:b w:val="0"/>
                <w:bCs w:val="0"/>
              </w:rPr>
            </w:pPr>
            <w:r w:rsidRPr="00B60C84">
              <w:rPr>
                <w:b w:val="0"/>
                <w:bCs w:val="0"/>
              </w:rPr>
              <w:t>Service/MeetingServiceOptions.cs</w:t>
            </w:r>
          </w:p>
        </w:tc>
        <w:tc>
          <w:tcPr>
            <w:tcW w:w="2192" w:type="dxa"/>
          </w:tcPr>
          <w:p w14:paraId="1E8527A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754F379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8</w:t>
            </w:r>
          </w:p>
        </w:tc>
        <w:tc>
          <w:tcPr>
            <w:tcW w:w="2193" w:type="dxa"/>
          </w:tcPr>
          <w:p w14:paraId="7B137FDA"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4</w:t>
            </w:r>
          </w:p>
        </w:tc>
      </w:tr>
      <w:tr w:rsidR="00A43F3B" w:rsidRPr="00B60C84" w14:paraId="7067C909"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0929FC30" w14:textId="77777777" w:rsidR="00A43F3B" w:rsidRPr="00B60C84" w:rsidRDefault="00A43F3B" w:rsidP="00A43F3B">
            <w:pPr>
              <w:rPr>
                <w:b w:val="0"/>
                <w:bCs w:val="0"/>
              </w:rPr>
            </w:pPr>
            <w:r w:rsidRPr="00B60C84">
              <w:rPr>
                <w:b w:val="0"/>
                <w:bCs w:val="0"/>
              </w:rPr>
              <w:t>Service/NotificationRequest/ChannelData.cs</w:t>
            </w:r>
          </w:p>
        </w:tc>
        <w:tc>
          <w:tcPr>
            <w:tcW w:w="2192" w:type="dxa"/>
          </w:tcPr>
          <w:p w14:paraId="2ABC627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1819CBA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30A621B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4</w:t>
            </w:r>
          </w:p>
        </w:tc>
      </w:tr>
      <w:tr w:rsidR="00A43F3B" w:rsidRPr="00B60C84" w14:paraId="0DBC9904"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58984585" w14:textId="77777777" w:rsidR="00A43F3B" w:rsidRPr="00B60C84" w:rsidRDefault="00A43F3B" w:rsidP="00A43F3B">
            <w:pPr>
              <w:rPr>
                <w:b w:val="0"/>
                <w:bCs w:val="0"/>
              </w:rPr>
            </w:pPr>
            <w:r w:rsidRPr="00B60C84">
              <w:rPr>
                <w:b w:val="0"/>
                <w:bCs w:val="0"/>
              </w:rPr>
              <w:t>Service/NotificationRequest/Notification.cs</w:t>
            </w:r>
          </w:p>
        </w:tc>
        <w:tc>
          <w:tcPr>
            <w:tcW w:w="2192" w:type="dxa"/>
          </w:tcPr>
          <w:p w14:paraId="64AFE4D8"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12</w:t>
            </w:r>
          </w:p>
        </w:tc>
        <w:tc>
          <w:tcPr>
            <w:tcW w:w="2193" w:type="dxa"/>
          </w:tcPr>
          <w:p w14:paraId="4AEB110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11</w:t>
            </w:r>
          </w:p>
        </w:tc>
        <w:tc>
          <w:tcPr>
            <w:tcW w:w="2193" w:type="dxa"/>
          </w:tcPr>
          <w:p w14:paraId="36F91C3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4</w:t>
            </w:r>
          </w:p>
        </w:tc>
      </w:tr>
      <w:tr w:rsidR="00A43F3B" w:rsidRPr="00B60C84" w14:paraId="4F601F0B"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746EDEC" w14:textId="77777777" w:rsidR="00A43F3B" w:rsidRPr="00B60C84" w:rsidRDefault="00A43F3B" w:rsidP="00A43F3B">
            <w:pPr>
              <w:rPr>
                <w:b w:val="0"/>
                <w:bCs w:val="0"/>
              </w:rPr>
            </w:pPr>
            <w:r w:rsidRPr="00B60C84">
              <w:rPr>
                <w:b w:val="0"/>
                <w:bCs w:val="0"/>
              </w:rPr>
              <w:lastRenderedPageBreak/>
              <w:t>Service/NotificationRequest/PostNotificationServiceRequest.cs</w:t>
            </w:r>
          </w:p>
        </w:tc>
        <w:tc>
          <w:tcPr>
            <w:tcW w:w="2192" w:type="dxa"/>
          </w:tcPr>
          <w:p w14:paraId="1722247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15</w:t>
            </w:r>
          </w:p>
        </w:tc>
        <w:tc>
          <w:tcPr>
            <w:tcW w:w="2193" w:type="dxa"/>
          </w:tcPr>
          <w:p w14:paraId="13DCD54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13</w:t>
            </w:r>
          </w:p>
        </w:tc>
        <w:tc>
          <w:tcPr>
            <w:tcW w:w="2193" w:type="dxa"/>
          </w:tcPr>
          <w:p w14:paraId="19EDB5B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6</w:t>
            </w:r>
          </w:p>
        </w:tc>
      </w:tr>
      <w:tr w:rsidR="00A43F3B" w:rsidRPr="00B60C84" w14:paraId="30F9C1F4"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593B75F" w14:textId="77777777" w:rsidR="00A43F3B" w:rsidRPr="00B60C84" w:rsidRDefault="00A43F3B" w:rsidP="00A43F3B">
            <w:pPr>
              <w:rPr>
                <w:b w:val="0"/>
                <w:bCs w:val="0"/>
              </w:rPr>
            </w:pPr>
            <w:r w:rsidRPr="00B60C84">
              <w:rPr>
                <w:b w:val="0"/>
                <w:bCs w:val="0"/>
              </w:rPr>
              <w:t>Service/PostNotificationServiceResponse.cs</w:t>
            </w:r>
          </w:p>
        </w:tc>
        <w:tc>
          <w:tcPr>
            <w:tcW w:w="2192" w:type="dxa"/>
          </w:tcPr>
          <w:p w14:paraId="7EEE9133"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21453BA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7</w:t>
            </w:r>
          </w:p>
        </w:tc>
        <w:tc>
          <w:tcPr>
            <w:tcW w:w="2193" w:type="dxa"/>
          </w:tcPr>
          <w:p w14:paraId="780D4AC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3416D4F3"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78928095" w14:textId="77777777" w:rsidR="00A43F3B" w:rsidRPr="00B60C84" w:rsidRDefault="00A43F3B" w:rsidP="00A43F3B">
            <w:pPr>
              <w:rPr>
                <w:b w:val="0"/>
                <w:bCs w:val="0"/>
              </w:rPr>
            </w:pPr>
            <w:r w:rsidRPr="00B60C84">
              <w:rPr>
                <w:b w:val="0"/>
                <w:bCs w:val="0"/>
              </w:rPr>
              <w:t>Service/UserMeetingRoleServiceResponse.cs</w:t>
            </w:r>
          </w:p>
        </w:tc>
        <w:tc>
          <w:tcPr>
            <w:tcW w:w="2192" w:type="dxa"/>
          </w:tcPr>
          <w:p w14:paraId="275BD74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095DADA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8</w:t>
            </w:r>
          </w:p>
        </w:tc>
        <w:tc>
          <w:tcPr>
            <w:tcW w:w="2193" w:type="dxa"/>
          </w:tcPr>
          <w:p w14:paraId="69DBE616"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2</w:t>
            </w:r>
          </w:p>
        </w:tc>
      </w:tr>
      <w:tr w:rsidR="00A43F3B" w:rsidRPr="00B60C84" w14:paraId="010CCBE3"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AF44AE3" w14:textId="77777777" w:rsidR="00A43F3B" w:rsidRPr="00B60C84" w:rsidRDefault="00A43F3B" w:rsidP="00A43F3B">
            <w:pPr>
              <w:rPr>
                <w:b w:val="0"/>
                <w:bCs w:val="0"/>
              </w:rPr>
            </w:pPr>
            <w:r w:rsidRPr="00B60C84">
              <w:rPr>
                <w:b w:val="0"/>
                <w:bCs w:val="0"/>
              </w:rPr>
              <w:t>Startup.cs</w:t>
            </w:r>
          </w:p>
        </w:tc>
        <w:tc>
          <w:tcPr>
            <w:tcW w:w="2192" w:type="dxa"/>
          </w:tcPr>
          <w:p w14:paraId="38E9D3C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25</w:t>
            </w:r>
          </w:p>
        </w:tc>
        <w:tc>
          <w:tcPr>
            <w:tcW w:w="2193" w:type="dxa"/>
          </w:tcPr>
          <w:p w14:paraId="7D6EA07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79</w:t>
            </w:r>
          </w:p>
        </w:tc>
        <w:tc>
          <w:tcPr>
            <w:tcW w:w="2193" w:type="dxa"/>
          </w:tcPr>
          <w:p w14:paraId="180E8B90"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t>5</w:t>
            </w:r>
          </w:p>
        </w:tc>
      </w:tr>
      <w:tr w:rsidR="00A43F3B" w:rsidRPr="00B60C84" w14:paraId="42B764EC"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2F67C42" w14:textId="77777777" w:rsidR="00A43F3B" w:rsidRPr="00B60C84" w:rsidRDefault="00A43F3B" w:rsidP="00A43F3B">
            <w:pPr>
              <w:rPr>
                <w:b w:val="0"/>
                <w:bCs w:val="0"/>
              </w:rPr>
            </w:pPr>
            <w:r w:rsidRPr="00B60C84">
              <w:rPr>
                <w:b w:val="0"/>
                <w:bCs w:val="0"/>
              </w:rPr>
              <w:t>TokenApp.csproj</w:t>
            </w:r>
          </w:p>
        </w:tc>
        <w:tc>
          <w:tcPr>
            <w:tcW w:w="2192" w:type="dxa"/>
          </w:tcPr>
          <w:p w14:paraId="2509E40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4</w:t>
            </w:r>
          </w:p>
        </w:tc>
        <w:tc>
          <w:tcPr>
            <w:tcW w:w="2193" w:type="dxa"/>
          </w:tcPr>
          <w:p w14:paraId="077E46CD"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56</w:t>
            </w:r>
          </w:p>
        </w:tc>
        <w:tc>
          <w:tcPr>
            <w:tcW w:w="2193" w:type="dxa"/>
          </w:tcPr>
          <w:p w14:paraId="126EE0E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F848F5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0A78B80" w14:textId="77777777" w:rsidR="00A43F3B" w:rsidRPr="00B60C84" w:rsidRDefault="00A43F3B" w:rsidP="00A43F3B">
            <w:pPr>
              <w:rPr>
                <w:b w:val="0"/>
                <w:bCs w:val="0"/>
              </w:rPr>
            </w:pPr>
            <w:r w:rsidRPr="00B60C84">
              <w:rPr>
                <w:b w:val="0"/>
                <w:bCs w:val="0"/>
              </w:rPr>
              <w:t>Wiki/auth-aad-sso.md</w:t>
            </w:r>
          </w:p>
        </w:tc>
        <w:tc>
          <w:tcPr>
            <w:tcW w:w="2192" w:type="dxa"/>
          </w:tcPr>
          <w:p w14:paraId="069F783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2ED3406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43</w:t>
            </w:r>
          </w:p>
        </w:tc>
        <w:tc>
          <w:tcPr>
            <w:tcW w:w="2193" w:type="dxa"/>
          </w:tcPr>
          <w:p w14:paraId="795A7D4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CC3A5B8"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B7BDD57" w14:textId="77777777" w:rsidR="00A43F3B" w:rsidRPr="00B60C84" w:rsidRDefault="00A43F3B" w:rsidP="00A43F3B">
            <w:pPr>
              <w:rPr>
                <w:b w:val="0"/>
                <w:bCs w:val="0"/>
              </w:rPr>
            </w:pPr>
            <w:r w:rsidRPr="00B60C84">
              <w:rPr>
                <w:b w:val="0"/>
                <w:bCs w:val="0"/>
              </w:rPr>
              <w:t>Wiki/azure-bot-channels-registration.md</w:t>
            </w:r>
          </w:p>
        </w:tc>
        <w:tc>
          <w:tcPr>
            <w:tcW w:w="2192" w:type="dxa"/>
          </w:tcPr>
          <w:p w14:paraId="19E7193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51BE245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61</w:t>
            </w:r>
          </w:p>
        </w:tc>
        <w:tc>
          <w:tcPr>
            <w:tcW w:w="2193" w:type="dxa"/>
          </w:tcPr>
          <w:p w14:paraId="06844E7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24D3615"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18B93FF0" w14:textId="77777777" w:rsidR="00A43F3B" w:rsidRPr="00B60C84" w:rsidRDefault="00A43F3B" w:rsidP="00A43F3B">
            <w:pPr>
              <w:rPr>
                <w:b w:val="0"/>
                <w:bCs w:val="0"/>
              </w:rPr>
            </w:pPr>
            <w:proofErr w:type="gramStart"/>
            <w:r w:rsidRPr="00B60C84">
              <w:rPr>
                <w:b w:val="0"/>
                <w:bCs w:val="0"/>
              </w:rPr>
              <w:t>appsettings.Development.json</w:t>
            </w:r>
            <w:proofErr w:type="gramEnd"/>
          </w:p>
        </w:tc>
        <w:tc>
          <w:tcPr>
            <w:tcW w:w="2192" w:type="dxa"/>
          </w:tcPr>
          <w:p w14:paraId="15D6A797"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6E817AE"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70E16784"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026E7100"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3720724F" w14:textId="77777777" w:rsidR="00A43F3B" w:rsidRPr="00B60C84" w:rsidRDefault="00A43F3B" w:rsidP="00A43F3B">
            <w:pPr>
              <w:rPr>
                <w:b w:val="0"/>
                <w:bCs w:val="0"/>
              </w:rPr>
            </w:pPr>
            <w:proofErr w:type="gramStart"/>
            <w:r w:rsidRPr="00B60C84">
              <w:rPr>
                <w:b w:val="0"/>
                <w:bCs w:val="0"/>
              </w:rPr>
              <w:t>appsettings.json</w:t>
            </w:r>
            <w:proofErr w:type="gramEnd"/>
          </w:p>
        </w:tc>
        <w:tc>
          <w:tcPr>
            <w:tcW w:w="2192" w:type="dxa"/>
          </w:tcPr>
          <w:p w14:paraId="72CE20C1"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68CB8712"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9</w:t>
            </w:r>
          </w:p>
        </w:tc>
        <w:tc>
          <w:tcPr>
            <w:tcW w:w="2193" w:type="dxa"/>
          </w:tcPr>
          <w:p w14:paraId="63099A39"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r w:rsidR="00A43F3B" w:rsidRPr="00B60C84" w14:paraId="17AC2306" w14:textId="77777777" w:rsidTr="00A43F3B">
        <w:tc>
          <w:tcPr>
            <w:cnfStyle w:val="001000000000" w:firstRow="0" w:lastRow="0" w:firstColumn="1" w:lastColumn="0" w:oddVBand="0" w:evenVBand="0" w:oddHBand="0" w:evenHBand="0" w:firstRowFirstColumn="0" w:firstRowLastColumn="0" w:lastRowFirstColumn="0" w:lastRowLastColumn="0"/>
            <w:tcW w:w="2192" w:type="dxa"/>
          </w:tcPr>
          <w:p w14:paraId="61F1BCE1" w14:textId="77777777" w:rsidR="00A43F3B" w:rsidRPr="00B60C84" w:rsidRDefault="00A43F3B" w:rsidP="00A43F3B">
            <w:pPr>
              <w:rPr>
                <w:b w:val="0"/>
                <w:bCs w:val="0"/>
              </w:rPr>
            </w:pPr>
            <w:proofErr w:type="gramStart"/>
            <w:r w:rsidRPr="00B60C84">
              <w:rPr>
                <w:b w:val="0"/>
                <w:bCs w:val="0"/>
              </w:rPr>
              <w:t>stylecop.json</w:t>
            </w:r>
            <w:proofErr w:type="gramEnd"/>
          </w:p>
        </w:tc>
        <w:tc>
          <w:tcPr>
            <w:tcW w:w="2192" w:type="dxa"/>
          </w:tcPr>
          <w:p w14:paraId="11E7E035"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c>
          <w:tcPr>
            <w:tcW w:w="2193" w:type="dxa"/>
          </w:tcPr>
          <w:p w14:paraId="0790FAEB"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13</w:t>
            </w:r>
          </w:p>
        </w:tc>
        <w:tc>
          <w:tcPr>
            <w:tcW w:w="2193" w:type="dxa"/>
          </w:tcPr>
          <w:p w14:paraId="5FF6BC8C" w14:textId="77777777" w:rsidR="00A43F3B" w:rsidRPr="00B60C84"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B60C84">
              <w:t>0</w:t>
            </w:r>
          </w:p>
        </w:tc>
      </w:tr>
    </w:tbl>
    <w:p w14:paraId="778EF992" w14:textId="77777777" w:rsidR="00A85C8C" w:rsidRDefault="00A85C8C" w:rsidP="00A85C8C">
      <w:pPr>
        <w:pStyle w:val="ListParagraph"/>
        <w:ind w:left="720"/>
      </w:pPr>
    </w:p>
    <w:p w14:paraId="498A6ECC" w14:textId="07A4D04C" w:rsidR="00A85C8C" w:rsidRDefault="00A85C8C" w:rsidP="00A85C8C">
      <w:pPr>
        <w:pStyle w:val="ListParagraph"/>
        <w:ind w:left="720"/>
      </w:pPr>
      <w:r>
        <w:t>+ Số lượng file: 72</w:t>
      </w:r>
    </w:p>
    <w:p w14:paraId="58D7AAFB" w14:textId="2F7791E4" w:rsidR="00A85C8C" w:rsidRDefault="00A85C8C" w:rsidP="00A85C8C">
      <w:pPr>
        <w:pStyle w:val="ListParagraph"/>
        <w:ind w:left="720"/>
      </w:pPr>
      <w:r>
        <w:t>+ Số lượng dòng code: 10956</w:t>
      </w:r>
    </w:p>
    <w:p w14:paraId="1924B378" w14:textId="60256CCD" w:rsidR="00A85C8C" w:rsidRDefault="00A85C8C" w:rsidP="00A85C8C">
      <w:pPr>
        <w:pStyle w:val="ListParagraph"/>
        <w:ind w:left="720"/>
      </w:pPr>
      <w:r>
        <w:t>+ Số lượng dòng comment: 590</w:t>
      </w:r>
    </w:p>
    <w:p w14:paraId="666C9B9B" w14:textId="77777777" w:rsidR="00A85C8C" w:rsidRPr="000F42AD" w:rsidRDefault="00A85C8C" w:rsidP="00A85C8C">
      <w:pPr>
        <w:pStyle w:val="Heading2"/>
      </w:pPr>
      <w:bookmarkStart w:id="9" w:name="_Toc58362757"/>
      <w:r>
        <w:t>Thống kê về hợp tác</w:t>
      </w:r>
      <w:bookmarkEnd w:id="9"/>
    </w:p>
    <w:p w14:paraId="6F9A786D" w14:textId="77777777" w:rsidR="00A85C8C" w:rsidRPr="00A43F3B" w:rsidRDefault="00A85C8C" w:rsidP="00A85C8C">
      <w:pPr>
        <w:pStyle w:val="ListParagraph"/>
        <w:numPr>
          <w:ilvl w:val="0"/>
          <w:numId w:val="40"/>
        </w:numPr>
      </w:pPr>
      <w:r w:rsidRPr="00A43F3B">
        <w:t>Số lượng collaborator: 4</w:t>
      </w:r>
    </w:p>
    <w:p w14:paraId="7E679283" w14:textId="2BFC05FB" w:rsidR="00A85C8C" w:rsidRDefault="00A85C8C" w:rsidP="00A85C8C">
      <w:pPr>
        <w:pStyle w:val="ListParagraph"/>
        <w:numPr>
          <w:ilvl w:val="0"/>
          <w:numId w:val="40"/>
        </w:numPr>
      </w:pPr>
      <w:r w:rsidRPr="00A43F3B">
        <w:t>Số lượt commit: 12</w:t>
      </w:r>
    </w:p>
    <w:p w14:paraId="3A5D1A46" w14:textId="13FBCCA0" w:rsidR="00A43F3B" w:rsidRPr="00A43F3B" w:rsidRDefault="00A43F3B" w:rsidP="00A43F3B">
      <w:pPr>
        <w:pStyle w:val="ListParagraph"/>
        <w:numPr>
          <w:ilvl w:val="0"/>
          <w:numId w:val="40"/>
        </w:numPr>
      </w:pPr>
      <w:r w:rsidRPr="00A43F3B">
        <w:t>Số branch: 2</w:t>
      </w:r>
    </w:p>
    <w:p w14:paraId="20C5C8D2" w14:textId="44A425F1" w:rsidR="00A43F3B" w:rsidRPr="00A43F3B" w:rsidRDefault="00A43F3B" w:rsidP="00A43F3B">
      <w:pPr>
        <w:pStyle w:val="ListParagraph"/>
        <w:numPr>
          <w:ilvl w:val="0"/>
          <w:numId w:val="40"/>
        </w:numPr>
      </w:pPr>
      <w:r w:rsidRPr="00A43F3B">
        <w:t>Thông tin về 5 người tham gia dự án nguồn mở với số commit nhiều nhất</w:t>
      </w:r>
      <w:r>
        <w:t>:</w:t>
      </w:r>
    </w:p>
    <w:tbl>
      <w:tblPr>
        <w:tblStyle w:val="GridTable1Light-Accent2"/>
        <w:tblW w:w="0" w:type="auto"/>
        <w:tblLook w:val="04A0" w:firstRow="1" w:lastRow="0" w:firstColumn="1" w:lastColumn="0" w:noHBand="0" w:noVBand="1"/>
      </w:tblPr>
      <w:tblGrid>
        <w:gridCol w:w="2875"/>
        <w:gridCol w:w="1509"/>
        <w:gridCol w:w="2193"/>
        <w:gridCol w:w="2193"/>
      </w:tblGrid>
      <w:tr w:rsidR="00A43F3B" w14:paraId="13C66473" w14:textId="77777777" w:rsidTr="00A43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EB5EE83" w14:textId="77777777" w:rsidR="00A43F3B" w:rsidRPr="00B926B0" w:rsidRDefault="00A43F3B" w:rsidP="00A43F3B">
            <w:pPr>
              <w:jc w:val="center"/>
            </w:pPr>
            <w:r>
              <w:t>Tên đầy đủ</w:t>
            </w:r>
          </w:p>
        </w:tc>
        <w:tc>
          <w:tcPr>
            <w:tcW w:w="1509" w:type="dxa"/>
          </w:tcPr>
          <w:p w14:paraId="048C09B6" w14:textId="77777777" w:rsidR="00A43F3B" w:rsidRPr="00B926B0" w:rsidRDefault="00A43F3B" w:rsidP="00A43F3B">
            <w:pPr>
              <w:jc w:val="center"/>
              <w:cnfStyle w:val="100000000000" w:firstRow="1" w:lastRow="0" w:firstColumn="0" w:lastColumn="0" w:oddVBand="0" w:evenVBand="0" w:oddHBand="0" w:evenHBand="0" w:firstRowFirstColumn="0" w:firstRowLastColumn="0" w:lastRowFirstColumn="0" w:lastRowLastColumn="0"/>
            </w:pPr>
            <w:r>
              <w:t>Số commit</w:t>
            </w:r>
          </w:p>
        </w:tc>
        <w:tc>
          <w:tcPr>
            <w:tcW w:w="2193" w:type="dxa"/>
          </w:tcPr>
          <w:p w14:paraId="0B5D30BC" w14:textId="77777777" w:rsidR="00A43F3B" w:rsidRDefault="00A43F3B" w:rsidP="00A43F3B">
            <w:pPr>
              <w:jc w:val="center"/>
              <w:cnfStyle w:val="100000000000" w:firstRow="1" w:lastRow="0" w:firstColumn="0" w:lastColumn="0" w:oddVBand="0" w:evenVBand="0" w:oddHBand="0" w:evenHBand="0" w:firstRowFirstColumn="0" w:firstRowLastColumn="0" w:lastRowFirstColumn="0" w:lastRowLastColumn="0"/>
              <w:rPr>
                <w:i/>
                <w:iCs/>
              </w:rPr>
            </w:pPr>
            <w:r>
              <w:rPr>
                <w:i/>
                <w:iCs/>
              </w:rPr>
              <w:t>Tài khoản Github</w:t>
            </w:r>
          </w:p>
        </w:tc>
        <w:tc>
          <w:tcPr>
            <w:tcW w:w="2193" w:type="dxa"/>
          </w:tcPr>
          <w:p w14:paraId="112356D2" w14:textId="77777777" w:rsidR="00A43F3B" w:rsidRDefault="00A43F3B" w:rsidP="00A43F3B">
            <w:pPr>
              <w:jc w:val="center"/>
              <w:cnfStyle w:val="100000000000" w:firstRow="1" w:lastRow="0" w:firstColumn="0" w:lastColumn="0" w:oddVBand="0" w:evenVBand="0" w:oddHBand="0" w:evenHBand="0" w:firstRowFirstColumn="0" w:firstRowLastColumn="0" w:lastRowFirstColumn="0" w:lastRowLastColumn="0"/>
              <w:rPr>
                <w:i/>
                <w:iCs/>
              </w:rPr>
            </w:pPr>
            <w:r>
              <w:rPr>
                <w:i/>
                <w:iCs/>
              </w:rPr>
              <w:t>Số repository</w:t>
            </w:r>
          </w:p>
        </w:tc>
      </w:tr>
      <w:tr w:rsidR="00A43F3B" w14:paraId="74934F7C" w14:textId="77777777" w:rsidTr="00A43F3B">
        <w:tc>
          <w:tcPr>
            <w:cnfStyle w:val="001000000000" w:firstRow="0" w:lastRow="0" w:firstColumn="1" w:lastColumn="0" w:oddVBand="0" w:evenVBand="0" w:oddHBand="0" w:evenHBand="0" w:firstRowFirstColumn="0" w:firstRowLastColumn="0" w:lastRowFirstColumn="0" w:lastRowLastColumn="0"/>
            <w:tcW w:w="2875" w:type="dxa"/>
          </w:tcPr>
          <w:p w14:paraId="3D083F0F" w14:textId="77777777" w:rsidR="00A43F3B" w:rsidRPr="008D0A6F" w:rsidRDefault="00A43F3B" w:rsidP="00A43F3B">
            <w:pPr>
              <w:jc w:val="left"/>
              <w:rPr>
                <w:b w:val="0"/>
                <w:bCs w:val="0"/>
              </w:rPr>
            </w:pPr>
            <w:r w:rsidRPr="008D0A6F">
              <w:rPr>
                <w:b w:val="0"/>
                <w:bCs w:val="0"/>
              </w:rPr>
              <w:t>Microsoft Open Source</w:t>
            </w:r>
          </w:p>
        </w:tc>
        <w:tc>
          <w:tcPr>
            <w:tcW w:w="1509" w:type="dxa"/>
          </w:tcPr>
          <w:p w14:paraId="0067ED88"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5</w:t>
            </w:r>
          </w:p>
        </w:tc>
        <w:tc>
          <w:tcPr>
            <w:tcW w:w="2193" w:type="dxa"/>
          </w:tcPr>
          <w:p w14:paraId="2E102E09" w14:textId="77777777" w:rsidR="00A43F3B" w:rsidRDefault="002B6D27" w:rsidP="00A43F3B">
            <w:pPr>
              <w:jc w:val="center"/>
              <w:cnfStyle w:val="000000000000" w:firstRow="0" w:lastRow="0" w:firstColumn="0" w:lastColumn="0" w:oddVBand="0" w:evenVBand="0" w:oddHBand="0" w:evenHBand="0" w:firstRowFirstColumn="0" w:firstRowLastColumn="0" w:lastRowFirstColumn="0" w:lastRowLastColumn="0"/>
              <w:rPr>
                <w:i/>
                <w:iCs/>
              </w:rPr>
            </w:pPr>
            <w:hyperlink r:id="rId19" w:history="1">
              <w:r w:rsidR="00A43F3B">
                <w:rPr>
                  <w:rStyle w:val="Hyperlink"/>
                  <w:rFonts w:ascii="Segoe UI" w:hAnsi="Segoe UI" w:cs="Segoe UI"/>
                  <w:sz w:val="21"/>
                  <w:szCs w:val="21"/>
                  <w:shd w:val="clear" w:color="auto" w:fill="FFFFFF"/>
                </w:rPr>
                <w:t>microsoftopensource</w:t>
              </w:r>
            </w:hyperlink>
          </w:p>
        </w:tc>
        <w:tc>
          <w:tcPr>
            <w:tcW w:w="2193" w:type="dxa"/>
          </w:tcPr>
          <w:p w14:paraId="3DC2C884"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0</w:t>
            </w:r>
          </w:p>
        </w:tc>
      </w:tr>
      <w:tr w:rsidR="00A43F3B" w14:paraId="2BD6D74F" w14:textId="77777777" w:rsidTr="00A43F3B">
        <w:tc>
          <w:tcPr>
            <w:cnfStyle w:val="001000000000" w:firstRow="0" w:lastRow="0" w:firstColumn="1" w:lastColumn="0" w:oddVBand="0" w:evenVBand="0" w:oddHBand="0" w:evenHBand="0" w:firstRowFirstColumn="0" w:firstRowLastColumn="0" w:lastRowFirstColumn="0" w:lastRowLastColumn="0"/>
            <w:tcW w:w="2875" w:type="dxa"/>
          </w:tcPr>
          <w:p w14:paraId="525D3897" w14:textId="77777777" w:rsidR="00A43F3B" w:rsidRPr="008D0A6F" w:rsidRDefault="00A43F3B" w:rsidP="00A43F3B">
            <w:pPr>
              <w:jc w:val="left"/>
              <w:rPr>
                <w:b w:val="0"/>
                <w:bCs w:val="0"/>
              </w:rPr>
            </w:pPr>
            <w:r w:rsidRPr="008D0A6F">
              <w:rPr>
                <w:b w:val="0"/>
                <w:bCs w:val="0"/>
              </w:rPr>
              <w:t>Abdelrady Tantawy</w:t>
            </w:r>
          </w:p>
        </w:tc>
        <w:tc>
          <w:tcPr>
            <w:tcW w:w="1509" w:type="dxa"/>
          </w:tcPr>
          <w:p w14:paraId="5D50CC19"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2</w:t>
            </w:r>
          </w:p>
        </w:tc>
        <w:tc>
          <w:tcPr>
            <w:tcW w:w="2193" w:type="dxa"/>
          </w:tcPr>
          <w:p w14:paraId="7FB2D3B7" w14:textId="77777777" w:rsidR="00A43F3B" w:rsidRPr="00A43F3B" w:rsidRDefault="002B6D27" w:rsidP="00A43F3B">
            <w:pPr>
              <w:jc w:val="center"/>
              <w:cnfStyle w:val="000000000000" w:firstRow="0" w:lastRow="0" w:firstColumn="0" w:lastColumn="0" w:oddVBand="0" w:evenVBand="0" w:oddHBand="0" w:evenHBand="0" w:firstRowFirstColumn="0" w:firstRowLastColumn="0" w:lastRowFirstColumn="0" w:lastRowLastColumn="0"/>
            </w:pPr>
            <w:hyperlink r:id="rId20" w:history="1">
              <w:r w:rsidR="00A43F3B" w:rsidRPr="00A43F3B">
                <w:rPr>
                  <w:rStyle w:val="Hyperlink"/>
                </w:rPr>
                <w:t>v-abtan</w:t>
              </w:r>
            </w:hyperlink>
          </w:p>
        </w:tc>
        <w:tc>
          <w:tcPr>
            <w:tcW w:w="2193" w:type="dxa"/>
          </w:tcPr>
          <w:p w14:paraId="0A70FE42"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4</w:t>
            </w:r>
          </w:p>
        </w:tc>
      </w:tr>
      <w:tr w:rsidR="00A43F3B" w14:paraId="7445251B" w14:textId="77777777" w:rsidTr="00A43F3B">
        <w:tc>
          <w:tcPr>
            <w:cnfStyle w:val="001000000000" w:firstRow="0" w:lastRow="0" w:firstColumn="1" w:lastColumn="0" w:oddVBand="0" w:evenVBand="0" w:oddHBand="0" w:evenHBand="0" w:firstRowFirstColumn="0" w:firstRowLastColumn="0" w:lastRowFirstColumn="0" w:lastRowLastColumn="0"/>
            <w:tcW w:w="2875" w:type="dxa"/>
          </w:tcPr>
          <w:p w14:paraId="6C0EC76A" w14:textId="77777777" w:rsidR="00A43F3B" w:rsidRPr="008D0A6F" w:rsidRDefault="00A43F3B" w:rsidP="00A43F3B">
            <w:pPr>
              <w:jc w:val="left"/>
              <w:rPr>
                <w:b w:val="0"/>
                <w:bCs w:val="0"/>
              </w:rPr>
            </w:pPr>
            <w:r w:rsidRPr="008D0A6F">
              <w:rPr>
                <w:b w:val="0"/>
                <w:bCs w:val="0"/>
              </w:rPr>
              <w:t>Koushik Shetty</w:t>
            </w:r>
          </w:p>
        </w:tc>
        <w:tc>
          <w:tcPr>
            <w:tcW w:w="1509" w:type="dxa"/>
          </w:tcPr>
          <w:p w14:paraId="0E0525EC"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3</w:t>
            </w:r>
          </w:p>
        </w:tc>
        <w:tc>
          <w:tcPr>
            <w:tcW w:w="2193" w:type="dxa"/>
          </w:tcPr>
          <w:p w14:paraId="768C7E50" w14:textId="77777777" w:rsidR="00A43F3B" w:rsidRPr="00A43F3B" w:rsidRDefault="002B6D27" w:rsidP="00A43F3B">
            <w:pPr>
              <w:jc w:val="center"/>
              <w:cnfStyle w:val="000000000000" w:firstRow="0" w:lastRow="0" w:firstColumn="0" w:lastColumn="0" w:oddVBand="0" w:evenVBand="0" w:oddHBand="0" w:evenHBand="0" w:firstRowFirstColumn="0" w:firstRowLastColumn="0" w:lastRowFirstColumn="0" w:lastRowLastColumn="0"/>
            </w:pPr>
            <w:hyperlink r:id="rId21" w:history="1">
              <w:r w:rsidR="00A43F3B" w:rsidRPr="00A43F3B">
                <w:rPr>
                  <w:rStyle w:val="Hyperlink"/>
                </w:rPr>
                <w:t>koushik</w:t>
              </w:r>
            </w:hyperlink>
          </w:p>
        </w:tc>
        <w:tc>
          <w:tcPr>
            <w:tcW w:w="2193" w:type="dxa"/>
          </w:tcPr>
          <w:p w14:paraId="06D6AA05"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0</w:t>
            </w:r>
          </w:p>
        </w:tc>
      </w:tr>
      <w:tr w:rsidR="00A43F3B" w14:paraId="08DB8C0E" w14:textId="77777777" w:rsidTr="00A43F3B">
        <w:tc>
          <w:tcPr>
            <w:cnfStyle w:val="001000000000" w:firstRow="0" w:lastRow="0" w:firstColumn="1" w:lastColumn="0" w:oddVBand="0" w:evenVBand="0" w:oddHBand="0" w:evenHBand="0" w:firstRowFirstColumn="0" w:firstRowLastColumn="0" w:lastRowFirstColumn="0" w:lastRowLastColumn="0"/>
            <w:tcW w:w="2875" w:type="dxa"/>
          </w:tcPr>
          <w:p w14:paraId="1BAD6BDB" w14:textId="77777777" w:rsidR="00A43F3B" w:rsidRPr="008D0A6F" w:rsidRDefault="00A43F3B" w:rsidP="00A43F3B">
            <w:pPr>
              <w:jc w:val="left"/>
              <w:rPr>
                <w:b w:val="0"/>
                <w:bCs w:val="0"/>
              </w:rPr>
            </w:pPr>
            <w:r w:rsidRPr="008D0A6F">
              <w:rPr>
                <w:b w:val="0"/>
                <w:bCs w:val="0"/>
              </w:rPr>
              <w:t>Adrian Solis</w:t>
            </w:r>
          </w:p>
        </w:tc>
        <w:tc>
          <w:tcPr>
            <w:tcW w:w="1509" w:type="dxa"/>
          </w:tcPr>
          <w:p w14:paraId="670F6B86"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2</w:t>
            </w:r>
          </w:p>
        </w:tc>
        <w:tc>
          <w:tcPr>
            <w:tcW w:w="2193" w:type="dxa"/>
          </w:tcPr>
          <w:p w14:paraId="559CF202" w14:textId="77777777" w:rsidR="00A43F3B" w:rsidRPr="00A43F3B" w:rsidRDefault="002B6D27" w:rsidP="00A43F3B">
            <w:pPr>
              <w:jc w:val="center"/>
              <w:cnfStyle w:val="000000000000" w:firstRow="0" w:lastRow="0" w:firstColumn="0" w:lastColumn="0" w:oddVBand="0" w:evenVBand="0" w:oddHBand="0" w:evenHBand="0" w:firstRowFirstColumn="0" w:firstRowLastColumn="0" w:lastRowFirstColumn="0" w:lastRowLastColumn="0"/>
            </w:pPr>
            <w:hyperlink r:id="rId22" w:history="1">
              <w:r w:rsidR="00A43F3B" w:rsidRPr="00A43F3B">
                <w:rPr>
                  <w:rStyle w:val="Hyperlink"/>
                </w:rPr>
                <w:t>aosolis</w:t>
              </w:r>
            </w:hyperlink>
          </w:p>
        </w:tc>
        <w:tc>
          <w:tcPr>
            <w:tcW w:w="2193" w:type="dxa"/>
          </w:tcPr>
          <w:p w14:paraId="00FD1A03" w14:textId="77777777" w:rsidR="00A43F3B" w:rsidRPr="00A43F3B" w:rsidRDefault="00A43F3B" w:rsidP="00A43F3B">
            <w:pPr>
              <w:jc w:val="center"/>
              <w:cnfStyle w:val="000000000000" w:firstRow="0" w:lastRow="0" w:firstColumn="0" w:lastColumn="0" w:oddVBand="0" w:evenVBand="0" w:oddHBand="0" w:evenHBand="0" w:firstRowFirstColumn="0" w:firstRowLastColumn="0" w:lastRowFirstColumn="0" w:lastRowLastColumn="0"/>
            </w:pPr>
            <w:r w:rsidRPr="00A43F3B">
              <w:t>30</w:t>
            </w:r>
          </w:p>
        </w:tc>
      </w:tr>
    </w:tbl>
    <w:p w14:paraId="6998B9F2" w14:textId="77777777" w:rsidR="00A43F3B" w:rsidRPr="00B926B0" w:rsidRDefault="00A43F3B" w:rsidP="00A43F3B">
      <w:pPr>
        <w:rPr>
          <w:i/>
          <w:iCs/>
        </w:rPr>
      </w:pPr>
    </w:p>
    <w:p w14:paraId="23225B7C" w14:textId="77777777" w:rsidR="00A43F3B" w:rsidRDefault="00A43F3B" w:rsidP="00A43F3B">
      <w:pPr>
        <w:pStyle w:val="Heading2"/>
      </w:pPr>
      <w:bookmarkStart w:id="10" w:name="_Toc58362758"/>
      <w:r>
        <w:t>Kết quả chạy thử nghiệm</w:t>
      </w:r>
      <w:bookmarkEnd w:id="10"/>
    </w:p>
    <w:p w14:paraId="781C68AE" w14:textId="77777777" w:rsidR="00A43F3B" w:rsidRDefault="00A43F3B" w:rsidP="00A43F3B">
      <w:r>
        <w:t xml:space="preserve">Các bước chạy chương trình theo hướng dẫn trong link sau: </w:t>
      </w:r>
    </w:p>
    <w:p w14:paraId="74E8C3BC" w14:textId="77777777" w:rsidR="00A43F3B" w:rsidRDefault="002B6D27" w:rsidP="00A43F3B">
      <w:hyperlink r:id="rId23" w:history="1">
        <w:r w:rsidR="00A43F3B" w:rsidRPr="0010502E">
          <w:rPr>
            <w:rStyle w:val="Hyperlink"/>
          </w:rPr>
          <w:t>https://github.com/OfficeDev/microsoft-teams-sample-meetings-token/blob/main/README.md</w:t>
        </w:r>
      </w:hyperlink>
    </w:p>
    <w:p w14:paraId="20A9EC20" w14:textId="77777777" w:rsidR="00A43F3B" w:rsidRPr="0010502E" w:rsidRDefault="00A43F3B" w:rsidP="00A43F3B">
      <w:r>
        <w:t>Kết quả chạy thành công và không có lỗi.</w:t>
      </w:r>
    </w:p>
    <w:p w14:paraId="31D43F99" w14:textId="77777777" w:rsidR="00A43F3B" w:rsidRDefault="00A43F3B" w:rsidP="00A43F3B">
      <w:pPr>
        <w:pStyle w:val="Heading2"/>
      </w:pPr>
      <w:bookmarkStart w:id="11" w:name="_Toc58362759"/>
      <w:r>
        <w:t>Phạm vi dự án</w:t>
      </w:r>
      <w:bookmarkEnd w:id="11"/>
    </w:p>
    <w:p w14:paraId="36989E5C" w14:textId="77777777" w:rsidR="00A43F3B" w:rsidRDefault="00A43F3B" w:rsidP="00A43F3B">
      <w:r>
        <w:t>Ứng dụng chạy trên Microsoft Team.</w:t>
      </w:r>
    </w:p>
    <w:p w14:paraId="17FFF7BB" w14:textId="77777777" w:rsidR="00A43F3B" w:rsidRPr="009B0C90" w:rsidRDefault="00A43F3B" w:rsidP="00A43F3B">
      <w:r>
        <w:t>Ứng dụng chạy được trên Microsoft Windows.</w:t>
      </w:r>
    </w:p>
    <w:p w14:paraId="51906836" w14:textId="543D8E3B" w:rsidR="00802E21" w:rsidRDefault="00802E21" w:rsidP="00F16A81">
      <w:pPr>
        <w:pStyle w:val="Heading1"/>
      </w:pPr>
      <w:bookmarkStart w:id="12" w:name="_Toc58362760"/>
      <w:r>
        <w:lastRenderedPageBreak/>
        <w:t>Giao tiếp/Trao đổi thông tin</w:t>
      </w:r>
      <w:bookmarkEnd w:id="12"/>
    </w:p>
    <w:p w14:paraId="58864480" w14:textId="0202149E" w:rsidR="00802E21" w:rsidRDefault="00802E21" w:rsidP="00766C4F">
      <w:pPr>
        <w:pStyle w:val="Heading2"/>
      </w:pPr>
      <w:bookmarkStart w:id="13" w:name="_Toc58362761"/>
      <w:r w:rsidRPr="00802E21">
        <w:t>Các qui định về h</w:t>
      </w:r>
      <w:r>
        <w:t>ọp hành nội bộ</w:t>
      </w:r>
      <w:r w:rsidR="00207220">
        <w:t>.</w:t>
      </w:r>
      <w:bookmarkEnd w:id="13"/>
    </w:p>
    <w:p w14:paraId="24DDA3E7" w14:textId="65EECE14" w:rsidR="00766C4F" w:rsidRDefault="007912ED" w:rsidP="007912ED">
      <w:pPr>
        <w:pStyle w:val="ListParagraph"/>
        <w:numPr>
          <w:ilvl w:val="0"/>
          <w:numId w:val="45"/>
        </w:numPr>
      </w:pPr>
      <w:r>
        <w:t>Thời gian: 8h30 thứ 2 hàng tuần</w:t>
      </w:r>
    </w:p>
    <w:p w14:paraId="169D4F7A" w14:textId="27875BD8" w:rsidR="00B22AD8" w:rsidRPr="00766C4F" w:rsidRDefault="007912ED" w:rsidP="00B22AD8">
      <w:pPr>
        <w:pStyle w:val="ListParagraph"/>
        <w:numPr>
          <w:ilvl w:val="0"/>
          <w:numId w:val="45"/>
        </w:numPr>
      </w:pPr>
      <w:r>
        <w:t xml:space="preserve">Địa điểm: </w:t>
      </w:r>
      <w:r w:rsidR="00B22AD8">
        <w:t>D6 – 106</w:t>
      </w:r>
    </w:p>
    <w:p w14:paraId="5042BED5" w14:textId="0EDB2418" w:rsidR="00802E21" w:rsidRDefault="00802E21" w:rsidP="007912ED">
      <w:pPr>
        <w:pStyle w:val="Heading2"/>
      </w:pPr>
      <w:bookmarkStart w:id="14" w:name="_Toc58362762"/>
      <w:r w:rsidRPr="00802E21">
        <w:t>Các qui định về h</w:t>
      </w:r>
      <w:r>
        <w:t>ọp hành với khách hàng</w:t>
      </w:r>
      <w:r w:rsidR="00207220">
        <w:t>.</w:t>
      </w:r>
      <w:bookmarkEnd w:id="14"/>
    </w:p>
    <w:p w14:paraId="08047028" w14:textId="1A8AFF67" w:rsidR="00B22AD8" w:rsidRDefault="00B22AD8" w:rsidP="00B22AD8">
      <w:pPr>
        <w:pStyle w:val="ListParagraph"/>
        <w:numPr>
          <w:ilvl w:val="0"/>
          <w:numId w:val="46"/>
        </w:numPr>
      </w:pPr>
      <w:r>
        <w:t>Thời gian: 2 lần / tháng</w:t>
      </w:r>
    </w:p>
    <w:p w14:paraId="6174C7D7" w14:textId="33051B23" w:rsidR="00B22AD8" w:rsidRPr="00B22AD8" w:rsidRDefault="00B22AD8" w:rsidP="00B22AD8">
      <w:pPr>
        <w:pStyle w:val="ListParagraph"/>
        <w:numPr>
          <w:ilvl w:val="0"/>
          <w:numId w:val="46"/>
        </w:numPr>
      </w:pPr>
      <w:r>
        <w:t>Địa điểm: Văn phòng của khách hàng</w:t>
      </w:r>
    </w:p>
    <w:p w14:paraId="201D3D5C" w14:textId="571BF035" w:rsidR="00E31DB9" w:rsidRDefault="00E31DB9" w:rsidP="00F16A81">
      <w:pPr>
        <w:pStyle w:val="Heading1"/>
      </w:pPr>
      <w:bookmarkStart w:id="15" w:name="_Toc58362763"/>
      <w:r>
        <w:t>Ước lượng</w:t>
      </w:r>
      <w:r w:rsidR="0011003A">
        <w:t xml:space="preserve"> chung</w:t>
      </w:r>
      <w:bookmarkEnd w:id="15"/>
    </w:p>
    <w:p w14:paraId="7CB60D16" w14:textId="17098FD9" w:rsidR="002814C8" w:rsidRDefault="002814C8" w:rsidP="00E31DB9">
      <w:pPr>
        <w:pStyle w:val="Heading2"/>
      </w:pPr>
      <w:bookmarkStart w:id="16" w:name="_Toc58362764"/>
      <w:r>
        <w:t>Ước lượng thời gian</w:t>
      </w:r>
      <w:bookmarkEnd w:id="16"/>
    </w:p>
    <w:p w14:paraId="06912B62" w14:textId="77777777" w:rsidR="00626FF8" w:rsidRPr="008F478F" w:rsidRDefault="00626FF8" w:rsidP="00626FF8">
      <w:pPr>
        <w:pStyle w:val="ListParagraph"/>
        <w:numPr>
          <w:ilvl w:val="0"/>
          <w:numId w:val="40"/>
        </w:numPr>
      </w:pPr>
      <w:r>
        <w:t>Thời gian đ</w:t>
      </w:r>
      <w:r w:rsidRPr="008F478F">
        <w:t xml:space="preserve">ể chạy thành công mã nguồn </w:t>
      </w:r>
      <w:r>
        <w:t>mở: 6 tiếng.</w:t>
      </w:r>
    </w:p>
    <w:p w14:paraId="0A3A0E4B" w14:textId="6DD0C05B" w:rsidR="00626FF8" w:rsidRPr="008F478F" w:rsidRDefault="00626FF8" w:rsidP="00626FF8">
      <w:pPr>
        <w:pStyle w:val="ListParagraph"/>
        <w:numPr>
          <w:ilvl w:val="0"/>
          <w:numId w:val="40"/>
        </w:numPr>
      </w:pPr>
      <w:r>
        <w:t>Thời gian đ</w:t>
      </w:r>
      <w:r w:rsidRPr="008F478F">
        <w:t>ể hiểu rõ mã nguồn mở</w:t>
      </w:r>
      <w:r>
        <w:t xml:space="preserve">: </w:t>
      </w:r>
      <w:r w:rsidR="000E332A">
        <w:t>15</w:t>
      </w:r>
      <w:r>
        <w:t xml:space="preserve"> ngày.</w:t>
      </w:r>
    </w:p>
    <w:p w14:paraId="64E028FC" w14:textId="7DC81CA7" w:rsidR="00626FF8" w:rsidRPr="00626FF8" w:rsidRDefault="00626FF8" w:rsidP="00626FF8">
      <w:pPr>
        <w:pStyle w:val="ListParagraph"/>
        <w:numPr>
          <w:ilvl w:val="0"/>
          <w:numId w:val="40"/>
        </w:numPr>
      </w:pPr>
      <w:r>
        <w:t>Thời gian đ</w:t>
      </w:r>
      <w:r w:rsidRPr="008F478F">
        <w:t>ể thay đổi giao diện</w:t>
      </w:r>
      <w:r>
        <w:t xml:space="preserve"> và </w:t>
      </w:r>
      <w:r w:rsidRPr="008F478F">
        <w:t>chỉnh sửa tính năng</w:t>
      </w:r>
      <w:r>
        <w:t xml:space="preserve">: </w:t>
      </w:r>
      <w:r w:rsidR="000E332A">
        <w:t>3</w:t>
      </w:r>
      <w:r>
        <w:t>0 ngày.</w:t>
      </w:r>
    </w:p>
    <w:p w14:paraId="33628FB7" w14:textId="0FE0EABF" w:rsidR="00D466C7" w:rsidRDefault="002814C8" w:rsidP="00E31DB9">
      <w:pPr>
        <w:pStyle w:val="Heading2"/>
      </w:pPr>
      <w:bookmarkStart w:id="17" w:name="_Toc58362765"/>
      <w:r>
        <w:t>Ước lượng rủi ro</w:t>
      </w:r>
      <w:bookmarkEnd w:id="17"/>
    </w:p>
    <w:p w14:paraId="5E72AA2A" w14:textId="7D1DD2F1" w:rsidR="00626FF8" w:rsidRPr="005F0F41" w:rsidRDefault="00626FF8" w:rsidP="005F0F41">
      <w:pPr>
        <w:pStyle w:val="Heading3"/>
        <w:numPr>
          <w:ilvl w:val="0"/>
          <w:numId w:val="0"/>
        </w:numPr>
      </w:pPr>
      <w:r w:rsidRPr="005F0F41">
        <w:t>Rủi ro 1: Dịch COVID-19 bùng phát trở lại tại Hà Nội</w:t>
      </w:r>
    </w:p>
    <w:p w14:paraId="6FF6FD93" w14:textId="77777777" w:rsidR="00626FF8" w:rsidRDefault="00626FF8" w:rsidP="00626FF8">
      <w:pPr>
        <w:pStyle w:val="ListParagraph"/>
        <w:numPr>
          <w:ilvl w:val="0"/>
          <w:numId w:val="43"/>
        </w:numPr>
      </w:pPr>
      <w:r>
        <w:t>Mô tả: Dịch COVID-19 bùng phát trở lại tại Hà Nội, Chính phủ quyết định thực hiện cách ly xã hội trong vòng 14 ngày.</w:t>
      </w:r>
    </w:p>
    <w:p w14:paraId="716AD4F4" w14:textId="77777777" w:rsidR="00626FF8" w:rsidRDefault="00626FF8" w:rsidP="00626FF8">
      <w:pPr>
        <w:pStyle w:val="ListParagraph"/>
        <w:numPr>
          <w:ilvl w:val="0"/>
          <w:numId w:val="43"/>
        </w:numPr>
      </w:pPr>
      <w:r>
        <w:t>Xác suất xảy ra: 20%</w:t>
      </w:r>
    </w:p>
    <w:p w14:paraId="2A788BDA" w14:textId="77777777" w:rsidR="00626FF8" w:rsidRDefault="00626FF8" w:rsidP="00626FF8">
      <w:pPr>
        <w:pStyle w:val="ListParagraph"/>
        <w:numPr>
          <w:ilvl w:val="0"/>
          <w:numId w:val="43"/>
        </w:numPr>
      </w:pPr>
      <w:r>
        <w:t>Mức độ thiệt hại: Trung bình do không thể tổ chức gặp mặt trực tiếp các thành viên trong nhóm cũng như gặp mặt khách hàng.</w:t>
      </w:r>
    </w:p>
    <w:p w14:paraId="34AF8DC6" w14:textId="7862BCBE" w:rsidR="005F0F41" w:rsidRDefault="00626FF8" w:rsidP="005F0F41">
      <w:pPr>
        <w:pStyle w:val="ListParagraph"/>
        <w:numPr>
          <w:ilvl w:val="0"/>
          <w:numId w:val="43"/>
        </w:numPr>
      </w:pPr>
      <w:r>
        <w:t>Giải pháp xử lý: Tiến hành trao đổi thông qua email và tổ chức các cuộc họp online thông qua phần mềm Microsoft Teams.</w:t>
      </w:r>
    </w:p>
    <w:p w14:paraId="7EEFD076" w14:textId="09243867" w:rsidR="005F0F41" w:rsidRDefault="005F0F41" w:rsidP="005F0F41">
      <w:pPr>
        <w:pStyle w:val="Heading3"/>
        <w:numPr>
          <w:ilvl w:val="0"/>
          <w:numId w:val="0"/>
        </w:numPr>
      </w:pPr>
      <w:r>
        <w:t>Rủi ro 2: Máy tính của một thành viên bị hỏng</w:t>
      </w:r>
    </w:p>
    <w:p w14:paraId="4B8309E3" w14:textId="49A9187F" w:rsidR="005F0F41" w:rsidRDefault="005F0F41" w:rsidP="005F0F41">
      <w:pPr>
        <w:pStyle w:val="ListParagraph"/>
        <w:numPr>
          <w:ilvl w:val="0"/>
          <w:numId w:val="43"/>
        </w:numPr>
      </w:pPr>
      <w:r>
        <w:t>Mô tả: Máy tính của một thành viên trong nhóm bị hỏng và thành viên đó không thể thực hiện được các công việc đang được giao.</w:t>
      </w:r>
    </w:p>
    <w:p w14:paraId="7D1F1A75" w14:textId="434A58C8" w:rsidR="005F0F41" w:rsidRDefault="005F0F41" w:rsidP="005F0F41">
      <w:pPr>
        <w:pStyle w:val="ListParagraph"/>
        <w:numPr>
          <w:ilvl w:val="0"/>
          <w:numId w:val="43"/>
        </w:numPr>
      </w:pPr>
      <w:r>
        <w:t>Xác suất xảy ra: 10%</w:t>
      </w:r>
    </w:p>
    <w:p w14:paraId="2D470845" w14:textId="68E416C1" w:rsidR="005F0F41" w:rsidRDefault="005F0F41" w:rsidP="005F0F41">
      <w:pPr>
        <w:pStyle w:val="ListParagraph"/>
        <w:numPr>
          <w:ilvl w:val="0"/>
          <w:numId w:val="43"/>
        </w:numPr>
      </w:pPr>
      <w:r>
        <w:t>Mức độ thiệt hại: Thấp.</w:t>
      </w:r>
    </w:p>
    <w:p w14:paraId="1417E6CF" w14:textId="52C2D33B" w:rsidR="00833FB0" w:rsidRDefault="005F0F41" w:rsidP="00833FB0">
      <w:pPr>
        <w:pStyle w:val="ListParagraph"/>
        <w:numPr>
          <w:ilvl w:val="0"/>
          <w:numId w:val="43"/>
        </w:numPr>
      </w:pPr>
      <w:r>
        <w:t xml:space="preserve">Giải pháp xử lý: </w:t>
      </w:r>
      <w:r w:rsidR="00833FB0">
        <w:t>Thay thế bằng máy tính dự phòng và sử dụng các bản sao dữ liệu của dự án.</w:t>
      </w:r>
    </w:p>
    <w:p w14:paraId="69AF5392" w14:textId="29D7B9CE" w:rsidR="00833FB0" w:rsidRDefault="00833FB0" w:rsidP="00833FB0">
      <w:pPr>
        <w:pStyle w:val="Heading3"/>
        <w:numPr>
          <w:ilvl w:val="0"/>
          <w:numId w:val="0"/>
        </w:numPr>
      </w:pPr>
      <w:r>
        <w:t>Rủi ro 3: Một thành viên gặp vấn đề về sức khỏe</w:t>
      </w:r>
    </w:p>
    <w:p w14:paraId="2CD74D8E" w14:textId="472BDD2C" w:rsidR="00833FB0" w:rsidRDefault="00833FB0" w:rsidP="00833FB0">
      <w:pPr>
        <w:pStyle w:val="ListParagraph"/>
        <w:numPr>
          <w:ilvl w:val="0"/>
          <w:numId w:val="43"/>
        </w:numPr>
      </w:pPr>
      <w:r>
        <w:t>Mô tả: Một thành viên trong nhóm gặp vấn đề về sức khỏe và phải nghỉ trong vòng 1 tháng.</w:t>
      </w:r>
    </w:p>
    <w:p w14:paraId="5AC70A3D" w14:textId="3C586D82" w:rsidR="00833FB0" w:rsidRDefault="00833FB0" w:rsidP="00833FB0">
      <w:pPr>
        <w:pStyle w:val="ListParagraph"/>
        <w:numPr>
          <w:ilvl w:val="0"/>
          <w:numId w:val="43"/>
        </w:numPr>
      </w:pPr>
      <w:r>
        <w:t>Xác suất xảy ra: 5%</w:t>
      </w:r>
    </w:p>
    <w:p w14:paraId="20E0B535" w14:textId="5A3F9508" w:rsidR="00833FB0" w:rsidRDefault="00833FB0" w:rsidP="00833FB0">
      <w:pPr>
        <w:pStyle w:val="ListParagraph"/>
        <w:numPr>
          <w:ilvl w:val="0"/>
          <w:numId w:val="43"/>
        </w:numPr>
      </w:pPr>
      <w:r>
        <w:t>Mức độ thiệt hại: Nghiêm trọng.</w:t>
      </w:r>
    </w:p>
    <w:p w14:paraId="67946D12" w14:textId="44BABA43" w:rsidR="00833FB0" w:rsidRDefault="00833FB0" w:rsidP="00833FB0">
      <w:pPr>
        <w:pStyle w:val="ListParagraph"/>
        <w:numPr>
          <w:ilvl w:val="0"/>
          <w:numId w:val="43"/>
        </w:numPr>
      </w:pPr>
      <w:r>
        <w:lastRenderedPageBreak/>
        <w:t xml:space="preserve">Giải pháp xử lý: </w:t>
      </w:r>
      <w:r w:rsidR="005C2DEC">
        <w:t>Bổ sung thành viên mới để thay thế. Trong trường hợp chưa thể tìm được người thay thế, b</w:t>
      </w:r>
      <w:r>
        <w:t>àn giao công việc hiện tại của thành viên đó cho các thành viên khác trong nhóm.</w:t>
      </w:r>
    </w:p>
    <w:p w14:paraId="177CFF24" w14:textId="313CE638" w:rsidR="00833FB0" w:rsidRDefault="00833FB0" w:rsidP="00833FB0">
      <w:pPr>
        <w:pStyle w:val="Heading3"/>
        <w:numPr>
          <w:ilvl w:val="0"/>
          <w:numId w:val="0"/>
        </w:numPr>
      </w:pPr>
      <w:r>
        <w:t xml:space="preserve">Rủi ro 4: </w:t>
      </w:r>
      <w:r w:rsidR="000E332A">
        <w:t>Một thành viên không hoàn thành kịp tiến độ</w:t>
      </w:r>
    </w:p>
    <w:p w14:paraId="3154B6E9" w14:textId="45100CC9" w:rsidR="00833FB0" w:rsidRDefault="00833FB0" w:rsidP="00833FB0">
      <w:pPr>
        <w:pStyle w:val="ListParagraph"/>
        <w:numPr>
          <w:ilvl w:val="0"/>
          <w:numId w:val="43"/>
        </w:numPr>
      </w:pPr>
      <w:r>
        <w:t xml:space="preserve">Mô tả: Một thành viên trong nhóm </w:t>
      </w:r>
      <w:r w:rsidR="000E332A">
        <w:t>không hoàn thành công việc được giao theo kế hoạch do người quản lý dự án ước lượng sai khối lượng công việc.</w:t>
      </w:r>
    </w:p>
    <w:p w14:paraId="19F9D047" w14:textId="5054745C" w:rsidR="00833FB0" w:rsidRDefault="00833FB0" w:rsidP="00833FB0">
      <w:pPr>
        <w:pStyle w:val="ListParagraph"/>
        <w:numPr>
          <w:ilvl w:val="0"/>
          <w:numId w:val="43"/>
        </w:numPr>
      </w:pPr>
      <w:r>
        <w:t xml:space="preserve">Xác suất xảy ra: </w:t>
      </w:r>
      <w:r w:rsidR="000E332A">
        <w:t>20</w:t>
      </w:r>
      <w:r>
        <w:t>%</w:t>
      </w:r>
    </w:p>
    <w:p w14:paraId="1FB80026" w14:textId="0703FD85" w:rsidR="00833FB0" w:rsidRDefault="00833FB0" w:rsidP="00833FB0">
      <w:pPr>
        <w:pStyle w:val="ListParagraph"/>
        <w:numPr>
          <w:ilvl w:val="0"/>
          <w:numId w:val="43"/>
        </w:numPr>
      </w:pPr>
      <w:r>
        <w:t xml:space="preserve">Mức độ thiệt hại: </w:t>
      </w:r>
      <w:r w:rsidR="000E332A">
        <w:t>Trung bình</w:t>
      </w:r>
      <w:r>
        <w:t>.</w:t>
      </w:r>
    </w:p>
    <w:p w14:paraId="70EA68CD" w14:textId="62E002B4" w:rsidR="00833FB0" w:rsidRDefault="00833FB0" w:rsidP="00833FB0">
      <w:pPr>
        <w:pStyle w:val="ListParagraph"/>
        <w:numPr>
          <w:ilvl w:val="0"/>
          <w:numId w:val="43"/>
        </w:numPr>
      </w:pPr>
      <w:r>
        <w:t xml:space="preserve">Giải pháp xử lý: </w:t>
      </w:r>
      <w:r w:rsidR="000E332A">
        <w:t>Điều chỉnh lại phân công công việc cho các thành viên.</w:t>
      </w:r>
    </w:p>
    <w:p w14:paraId="0F761DB6" w14:textId="3E7B7273" w:rsidR="000E332A" w:rsidRDefault="000E332A" w:rsidP="000E332A">
      <w:pPr>
        <w:pStyle w:val="Heading3"/>
        <w:numPr>
          <w:ilvl w:val="0"/>
          <w:numId w:val="0"/>
        </w:numPr>
      </w:pPr>
      <w:r>
        <w:t>Rủi ro 5: Khách hàng yêu cầu thêm tính năng mới</w:t>
      </w:r>
    </w:p>
    <w:p w14:paraId="415E9660" w14:textId="7C2D1612" w:rsidR="000E332A" w:rsidRDefault="000E332A" w:rsidP="000E332A">
      <w:pPr>
        <w:pStyle w:val="ListParagraph"/>
        <w:numPr>
          <w:ilvl w:val="0"/>
          <w:numId w:val="43"/>
        </w:numPr>
      </w:pPr>
      <w:r>
        <w:t>Mô tả: Khách hàng yêu cầu thêm tính năng mới và vẫn giữ nguyên thời điểm bàn giao sản phẩm.</w:t>
      </w:r>
    </w:p>
    <w:p w14:paraId="64BBB0BF" w14:textId="77777777" w:rsidR="000E332A" w:rsidRDefault="000E332A" w:rsidP="000E332A">
      <w:pPr>
        <w:pStyle w:val="ListParagraph"/>
        <w:numPr>
          <w:ilvl w:val="0"/>
          <w:numId w:val="43"/>
        </w:numPr>
      </w:pPr>
      <w:r>
        <w:t>Xác suất xảy ra: 20%</w:t>
      </w:r>
    </w:p>
    <w:p w14:paraId="0F78815B" w14:textId="77777777" w:rsidR="000E332A" w:rsidRDefault="000E332A" w:rsidP="000E332A">
      <w:pPr>
        <w:pStyle w:val="ListParagraph"/>
        <w:numPr>
          <w:ilvl w:val="0"/>
          <w:numId w:val="43"/>
        </w:numPr>
      </w:pPr>
      <w:r>
        <w:t>Mức độ thiệt hại: Trung bình.</w:t>
      </w:r>
    </w:p>
    <w:p w14:paraId="1D073E1A" w14:textId="71C2551C" w:rsidR="000E332A" w:rsidRDefault="000E332A" w:rsidP="000E332A">
      <w:pPr>
        <w:pStyle w:val="ListParagraph"/>
        <w:numPr>
          <w:ilvl w:val="0"/>
          <w:numId w:val="43"/>
        </w:numPr>
      </w:pPr>
      <w:r>
        <w:t xml:space="preserve">Giải pháp xử lý: Bổ sung </w:t>
      </w:r>
      <w:r w:rsidR="007912ED">
        <w:t>thêm một thành viên</w:t>
      </w:r>
      <w:r>
        <w:t xml:space="preserve"> </w:t>
      </w:r>
      <w:r w:rsidR="005C2DEC">
        <w:t>mới</w:t>
      </w:r>
      <w:r>
        <w:t>, nâng giá thành</w:t>
      </w:r>
      <w:r w:rsidR="007912ED">
        <w:t xml:space="preserve"> sản phẩm.</w:t>
      </w:r>
    </w:p>
    <w:p w14:paraId="4805899C" w14:textId="77777777" w:rsidR="00833FB0" w:rsidRDefault="00833FB0" w:rsidP="00833FB0"/>
    <w:p w14:paraId="5532CC94" w14:textId="4F7211A5" w:rsidR="00E31DB9" w:rsidRDefault="00E31DB9" w:rsidP="00E31DB9">
      <w:pPr>
        <w:pStyle w:val="Heading1"/>
      </w:pPr>
      <w:bookmarkStart w:id="18" w:name="_Toc58362766"/>
      <w:r>
        <w:t>Ước lượng giá thành</w:t>
      </w:r>
      <w:bookmarkEnd w:id="18"/>
    </w:p>
    <w:p w14:paraId="512E6732" w14:textId="35BF6E9B" w:rsidR="00626FF8" w:rsidRDefault="00626FF8" w:rsidP="00626FF8">
      <w:pPr>
        <w:rPr>
          <w:iCs/>
        </w:rPr>
      </w:pPr>
      <w:r w:rsidRPr="007E4214">
        <w:rPr>
          <w:iCs/>
        </w:rPr>
        <w:t>Chi phí phát triển</w:t>
      </w:r>
      <w:r>
        <w:rPr>
          <w:iCs/>
        </w:rPr>
        <w:t xml:space="preserve">: </w:t>
      </w:r>
      <w:r w:rsidR="00B605F9">
        <w:rPr>
          <w:iCs/>
        </w:rPr>
        <w:t>10</w:t>
      </w:r>
      <w:r>
        <w:rPr>
          <w:iCs/>
        </w:rPr>
        <w:t>0.000.000 VND</w:t>
      </w:r>
    </w:p>
    <w:p w14:paraId="7C39BCEE" w14:textId="677615D8" w:rsidR="00626FF8" w:rsidRPr="007E4214" w:rsidRDefault="00626FF8" w:rsidP="00626FF8">
      <w:pPr>
        <w:rPr>
          <w:iCs/>
        </w:rPr>
      </w:pPr>
      <w:r w:rsidRPr="007E4214">
        <w:rPr>
          <w:iCs/>
        </w:rPr>
        <w:t>Chi phí kiểm thử</w:t>
      </w:r>
      <w:r>
        <w:rPr>
          <w:iCs/>
        </w:rPr>
        <w:t>: 5</w:t>
      </w:r>
      <w:r w:rsidR="00B605F9">
        <w:rPr>
          <w:iCs/>
        </w:rPr>
        <w:t>0</w:t>
      </w:r>
      <w:r>
        <w:rPr>
          <w:iCs/>
        </w:rPr>
        <w:t>.000.000 VND</w:t>
      </w:r>
    </w:p>
    <w:p w14:paraId="4E11F983" w14:textId="45FEF282" w:rsidR="00626FF8" w:rsidRPr="007E4214" w:rsidRDefault="00626FF8" w:rsidP="00626FF8">
      <w:pPr>
        <w:rPr>
          <w:iCs/>
        </w:rPr>
      </w:pPr>
      <w:r w:rsidRPr="007E4214">
        <w:rPr>
          <w:iCs/>
        </w:rPr>
        <w:t>Chi phí vận hành, quản lý, hành chính</w:t>
      </w:r>
      <w:r>
        <w:rPr>
          <w:iCs/>
        </w:rPr>
        <w:t xml:space="preserve">: </w:t>
      </w:r>
      <w:r w:rsidR="00B605F9">
        <w:rPr>
          <w:iCs/>
        </w:rPr>
        <w:t>2</w:t>
      </w:r>
      <w:r>
        <w:rPr>
          <w:iCs/>
        </w:rPr>
        <w:t>0.000.000 VND</w:t>
      </w:r>
    </w:p>
    <w:p w14:paraId="229DE498" w14:textId="77777777" w:rsidR="00626FF8" w:rsidRPr="007E4214" w:rsidRDefault="00626FF8" w:rsidP="00626FF8">
      <w:pPr>
        <w:rPr>
          <w:iCs/>
        </w:rPr>
      </w:pPr>
      <w:r w:rsidRPr="007E4214">
        <w:rPr>
          <w:iCs/>
        </w:rPr>
        <w:t>Chi phí kính doanh, quảng cáo, tiếp thị</w:t>
      </w:r>
      <w:r>
        <w:rPr>
          <w:iCs/>
        </w:rPr>
        <w:t>: 10.000.000 VND</w:t>
      </w:r>
    </w:p>
    <w:p w14:paraId="578C2CD0" w14:textId="2114E611" w:rsidR="00D65A38" w:rsidRDefault="00D65A38" w:rsidP="00D65A38">
      <w:pPr>
        <w:pStyle w:val="Heading1"/>
      </w:pPr>
      <w:bookmarkStart w:id="19" w:name="_Toc58362767"/>
      <w:r>
        <w:t>Ước lượng chất lượng</w:t>
      </w:r>
      <w:bookmarkEnd w:id="19"/>
    </w:p>
    <w:p w14:paraId="4C5B0388" w14:textId="77777777" w:rsidR="005D2402" w:rsidRPr="00696D15" w:rsidRDefault="005D2402" w:rsidP="005D2402">
      <w:pPr>
        <w:rPr>
          <w:rFonts w:cs="Tahoma"/>
          <w:iCs/>
        </w:rPr>
      </w:pPr>
      <w:r w:rsidRPr="00696D15">
        <w:rPr>
          <w:rFonts w:cs="Tahoma"/>
          <w:iCs/>
        </w:rPr>
        <w:t>Ước lượng số dòng code: 11000 dòng</w:t>
      </w:r>
    </w:p>
    <w:p w14:paraId="5AA34B20" w14:textId="77777777" w:rsidR="005D2402" w:rsidRPr="00696D15" w:rsidRDefault="005D2402" w:rsidP="005D2402">
      <w:pPr>
        <w:rPr>
          <w:rFonts w:cs="Tahoma"/>
          <w:iCs/>
        </w:rPr>
      </w:pPr>
      <w:r w:rsidRPr="00696D15">
        <w:rPr>
          <w:rFonts w:cs="Tahoma"/>
          <w:iCs/>
        </w:rPr>
        <w:t>Ước lượng số testcase: 55 testcase</w:t>
      </w:r>
    </w:p>
    <w:p w14:paraId="4585F8D8" w14:textId="77777777" w:rsidR="005D2402" w:rsidRPr="00696D15" w:rsidRDefault="005D2402" w:rsidP="005D2402">
      <w:pPr>
        <w:rPr>
          <w:rFonts w:cs="Tahoma"/>
          <w:iCs/>
          <w:lang w:val="fr-FR"/>
        </w:rPr>
      </w:pPr>
      <w:r w:rsidRPr="00696D15">
        <w:rPr>
          <w:rFonts w:cs="Tahoma"/>
          <w:iCs/>
          <w:lang w:val="fr-FR"/>
        </w:rPr>
        <w:t>Qui định số dòng comment trên mỗi Kloc : 15 dòng</w:t>
      </w:r>
    </w:p>
    <w:p w14:paraId="3FA857BA" w14:textId="77777777" w:rsidR="005D2402" w:rsidRPr="00696D15" w:rsidRDefault="005D2402" w:rsidP="005D2402">
      <w:pPr>
        <w:rPr>
          <w:rFonts w:cs="Tahoma"/>
          <w:iCs/>
          <w:lang w:val="fr-FR"/>
        </w:rPr>
      </w:pPr>
      <w:r w:rsidRPr="00696D15">
        <w:rPr>
          <w:rFonts w:cs="Tahoma"/>
          <w:iCs/>
          <w:lang w:val="fr-FR"/>
        </w:rPr>
        <w:t>Qui định về số unit test, automation test : 60 unit tests và 20 automation tests</w:t>
      </w:r>
    </w:p>
    <w:p w14:paraId="46C3CD65" w14:textId="51F65BDC" w:rsidR="005E2D65" w:rsidRDefault="005E2D65" w:rsidP="005E2D65">
      <w:pPr>
        <w:pStyle w:val="Heading1"/>
      </w:pPr>
      <w:bookmarkStart w:id="20" w:name="_Toc58362768"/>
      <w:r>
        <w:t>Đóng dự án</w:t>
      </w:r>
      <w:bookmarkEnd w:id="20"/>
    </w:p>
    <w:p w14:paraId="37A5DC86" w14:textId="03D73393" w:rsidR="008E6AE9" w:rsidRPr="00D1020B" w:rsidRDefault="00D1020B" w:rsidP="00D1020B">
      <w:pPr>
        <w:pStyle w:val="Heading2"/>
      </w:pPr>
      <w:bookmarkStart w:id="21" w:name="_Toc58362769"/>
      <w:r>
        <w:t>Quản lý mã nguồn</w:t>
      </w:r>
      <w:bookmarkEnd w:id="21"/>
    </w:p>
    <w:p w14:paraId="4862BE5D" w14:textId="3AB1201D" w:rsidR="005D2402" w:rsidRPr="00696D15" w:rsidRDefault="005D2402" w:rsidP="005D2402">
      <w:pPr>
        <w:pStyle w:val="Heading3"/>
        <w:numPr>
          <w:ilvl w:val="0"/>
          <w:numId w:val="0"/>
        </w:numPr>
      </w:pPr>
      <w:r w:rsidRPr="00696D15">
        <w:t>8.1.1. Số commit của mỗi người</w:t>
      </w:r>
    </w:p>
    <w:p w14:paraId="72FA5ECC" w14:textId="7E0E832C" w:rsidR="005D2402" w:rsidRPr="00696D15" w:rsidRDefault="005D2402" w:rsidP="005D2402">
      <w:pPr>
        <w:pStyle w:val="ListParagraph"/>
        <w:numPr>
          <w:ilvl w:val="0"/>
          <w:numId w:val="47"/>
        </w:numPr>
        <w:rPr>
          <w:rFonts w:cs="Tahoma"/>
        </w:rPr>
      </w:pPr>
      <w:r w:rsidRPr="00696D15">
        <w:rPr>
          <w:rFonts w:cs="Tahoma"/>
        </w:rPr>
        <w:t>Trịnh Văn Diệu (trinhdieu): 1</w:t>
      </w:r>
      <w:r w:rsidR="00B605F9">
        <w:rPr>
          <w:rFonts w:cs="Tahoma"/>
        </w:rPr>
        <w:t>8</w:t>
      </w:r>
      <w:r w:rsidRPr="00696D15">
        <w:rPr>
          <w:rFonts w:cs="Tahoma"/>
        </w:rPr>
        <w:t xml:space="preserve"> commits</w:t>
      </w:r>
    </w:p>
    <w:p w14:paraId="0A139F5D" w14:textId="77777777" w:rsidR="005D2402" w:rsidRPr="00696D15" w:rsidRDefault="005D2402" w:rsidP="005D2402">
      <w:pPr>
        <w:pStyle w:val="ListParagraph"/>
        <w:numPr>
          <w:ilvl w:val="0"/>
          <w:numId w:val="47"/>
        </w:numPr>
        <w:rPr>
          <w:rFonts w:cs="Tahoma"/>
        </w:rPr>
      </w:pPr>
      <w:r w:rsidRPr="00696D15">
        <w:rPr>
          <w:rFonts w:cs="Tahoma"/>
        </w:rPr>
        <w:t>Hoàng Hải Đăng (danghh-1998): 11 commits</w:t>
      </w:r>
    </w:p>
    <w:p w14:paraId="2DD571F3" w14:textId="77777777" w:rsidR="005D2402" w:rsidRPr="00696D15" w:rsidRDefault="005D2402" w:rsidP="005D2402">
      <w:pPr>
        <w:pStyle w:val="ListParagraph"/>
        <w:numPr>
          <w:ilvl w:val="0"/>
          <w:numId w:val="47"/>
        </w:numPr>
        <w:rPr>
          <w:rFonts w:cs="Tahoma"/>
        </w:rPr>
      </w:pPr>
      <w:r w:rsidRPr="00696D15">
        <w:rPr>
          <w:rFonts w:cs="Tahoma"/>
        </w:rPr>
        <w:t>Bùi Ngọc Phương (piketrcechilas): 10 commits</w:t>
      </w:r>
    </w:p>
    <w:p w14:paraId="708155D6" w14:textId="77777777" w:rsidR="005D2402" w:rsidRPr="00696D15" w:rsidRDefault="005D2402" w:rsidP="005D2402">
      <w:pPr>
        <w:pStyle w:val="ListParagraph"/>
        <w:numPr>
          <w:ilvl w:val="0"/>
          <w:numId w:val="47"/>
        </w:numPr>
        <w:rPr>
          <w:rFonts w:cs="Tahoma"/>
        </w:rPr>
      </w:pPr>
      <w:r w:rsidRPr="00696D15">
        <w:rPr>
          <w:rFonts w:cs="Tahoma"/>
        </w:rPr>
        <w:lastRenderedPageBreak/>
        <w:t>Nguyễn Ngọc Hải (hainn-98): 11 commits</w:t>
      </w:r>
    </w:p>
    <w:p w14:paraId="2CC6D56D" w14:textId="296083A5" w:rsidR="005D2402" w:rsidRPr="004852A8" w:rsidRDefault="00B605F9" w:rsidP="002E2C24">
      <w:pPr>
        <w:ind w:hanging="720"/>
        <w:jc w:val="center"/>
        <w:rPr>
          <w:rFonts w:ascii="Times New Roman" w:hAnsi="Times New Roman" w:cs="Times New Roman"/>
          <w:sz w:val="28"/>
          <w:szCs w:val="28"/>
        </w:rPr>
      </w:pPr>
      <w:r>
        <w:rPr>
          <w:noProof/>
        </w:rPr>
        <w:drawing>
          <wp:inline distT="0" distB="0" distL="0" distR="0" wp14:anchorId="76A729CE" wp14:editId="7563CB23">
            <wp:extent cx="5575300" cy="34372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437255"/>
                    </a:xfrm>
                    <a:prstGeom prst="rect">
                      <a:avLst/>
                    </a:prstGeom>
                  </pic:spPr>
                </pic:pic>
              </a:graphicData>
            </a:graphic>
          </wp:inline>
        </w:drawing>
      </w:r>
    </w:p>
    <w:p w14:paraId="62F6729D" w14:textId="71FC6229" w:rsidR="005D2402" w:rsidRDefault="005D2402" w:rsidP="002E2C24">
      <w:pPr>
        <w:pStyle w:val="Heading3"/>
        <w:numPr>
          <w:ilvl w:val="2"/>
          <w:numId w:val="48"/>
        </w:numPr>
      </w:pPr>
      <w:r w:rsidRPr="002E2C24">
        <w:t>Phân bố commit của dự án</w:t>
      </w:r>
    </w:p>
    <w:p w14:paraId="7A4EAF35" w14:textId="77777777" w:rsidR="00B605F9" w:rsidRPr="00B605F9" w:rsidRDefault="00B605F9" w:rsidP="00B605F9"/>
    <w:p w14:paraId="2397DDD5" w14:textId="6A3BA49E" w:rsidR="005D2402" w:rsidRDefault="00B605F9" w:rsidP="002E2C24">
      <w:pPr>
        <w:ind w:hanging="720"/>
        <w:jc w:val="center"/>
        <w:rPr>
          <w:rFonts w:ascii="Times New Roman" w:hAnsi="Times New Roman" w:cs="Times New Roman"/>
          <w:sz w:val="28"/>
          <w:szCs w:val="28"/>
        </w:rPr>
      </w:pPr>
      <w:r>
        <w:rPr>
          <w:noProof/>
        </w:rPr>
        <w:drawing>
          <wp:inline distT="0" distB="0" distL="0" distR="0" wp14:anchorId="0D273BD6" wp14:editId="10002E49">
            <wp:extent cx="5575300" cy="249428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2494280"/>
                    </a:xfrm>
                    <a:prstGeom prst="rect">
                      <a:avLst/>
                    </a:prstGeom>
                  </pic:spPr>
                </pic:pic>
              </a:graphicData>
            </a:graphic>
          </wp:inline>
        </w:drawing>
      </w:r>
    </w:p>
    <w:p w14:paraId="67FE7EE1" w14:textId="77777777" w:rsidR="00B605F9" w:rsidRDefault="00B605F9" w:rsidP="005D2402">
      <w:pPr>
        <w:rPr>
          <w:rFonts w:cs="Tahoma"/>
        </w:rPr>
      </w:pPr>
    </w:p>
    <w:p w14:paraId="14260455" w14:textId="1FB45DDE" w:rsidR="005D2402" w:rsidRDefault="002E2C24" w:rsidP="005D2402">
      <w:pPr>
        <w:rPr>
          <w:rFonts w:cs="Tahoma"/>
        </w:rPr>
      </w:pPr>
      <w:r>
        <w:rPr>
          <w:rFonts w:cs="Tahoma"/>
        </w:rPr>
        <w:t>S</w:t>
      </w:r>
      <w:r w:rsidR="005D2402" w:rsidRPr="002E2C24">
        <w:rPr>
          <w:rFonts w:cs="Tahoma"/>
        </w:rPr>
        <w:t>ố lượng commit trong ngày thứ 2 (07/12/2020) là 2 commits, trong ngày thứ 3 (08/12/2020) là 5</w:t>
      </w:r>
      <w:r w:rsidR="00B605F9">
        <w:rPr>
          <w:rFonts w:cs="Tahoma"/>
        </w:rPr>
        <w:t>8</w:t>
      </w:r>
      <w:r w:rsidR="005D2402" w:rsidRPr="002E2C24">
        <w:rPr>
          <w:rFonts w:cs="Tahoma"/>
        </w:rPr>
        <w:t xml:space="preserve"> commits.</w:t>
      </w:r>
    </w:p>
    <w:p w14:paraId="6581C0F9" w14:textId="520E8B42" w:rsidR="00B605F9" w:rsidRDefault="00B605F9" w:rsidP="005D2402">
      <w:pPr>
        <w:rPr>
          <w:rFonts w:cs="Tahoma"/>
        </w:rPr>
      </w:pPr>
    </w:p>
    <w:p w14:paraId="13014DD4" w14:textId="3413723E" w:rsidR="00B605F9" w:rsidRDefault="00B605F9" w:rsidP="005D2402">
      <w:pPr>
        <w:rPr>
          <w:rFonts w:cs="Tahoma"/>
        </w:rPr>
      </w:pPr>
    </w:p>
    <w:p w14:paraId="69127F26" w14:textId="05A4D1B7" w:rsidR="00B605F9" w:rsidRDefault="00B605F9" w:rsidP="005D2402">
      <w:pPr>
        <w:rPr>
          <w:rFonts w:cs="Tahoma"/>
        </w:rPr>
      </w:pPr>
    </w:p>
    <w:p w14:paraId="1F0E0517" w14:textId="77777777" w:rsidR="00B605F9" w:rsidRPr="002E2C24" w:rsidRDefault="00B605F9" w:rsidP="005D2402">
      <w:pPr>
        <w:rPr>
          <w:rFonts w:cs="Tahoma"/>
        </w:rPr>
      </w:pPr>
    </w:p>
    <w:p w14:paraId="1180DD17" w14:textId="7342B9D0" w:rsidR="005D2402" w:rsidRDefault="005D2402" w:rsidP="002E2C24">
      <w:pPr>
        <w:pStyle w:val="Heading3"/>
      </w:pPr>
      <w:r>
        <w:lastRenderedPageBreak/>
        <w:t>Sơ đồ các branch được tạo ra</w:t>
      </w:r>
    </w:p>
    <w:p w14:paraId="61DF640F" w14:textId="77777777" w:rsidR="00B605F9" w:rsidRPr="00B605F9" w:rsidRDefault="00B605F9" w:rsidP="00B605F9"/>
    <w:p w14:paraId="17AE7547" w14:textId="77777777" w:rsidR="005D2402" w:rsidRDefault="005D2402" w:rsidP="002E2C24">
      <w:pPr>
        <w:ind w:hanging="720"/>
        <w:jc w:val="center"/>
        <w:rPr>
          <w:rFonts w:ascii="Times New Roman" w:hAnsi="Times New Roman" w:cs="Times New Roman"/>
          <w:sz w:val="28"/>
          <w:szCs w:val="28"/>
        </w:rPr>
      </w:pPr>
      <w:r>
        <w:rPr>
          <w:noProof/>
        </w:rPr>
        <w:drawing>
          <wp:inline distT="0" distB="0" distL="0" distR="0" wp14:anchorId="2BD69B91" wp14:editId="631AD5BB">
            <wp:extent cx="5575300" cy="8832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883285"/>
                    </a:xfrm>
                    <a:prstGeom prst="rect">
                      <a:avLst/>
                    </a:prstGeom>
                  </pic:spPr>
                </pic:pic>
              </a:graphicData>
            </a:graphic>
          </wp:inline>
        </w:drawing>
      </w:r>
    </w:p>
    <w:p w14:paraId="1AD5E7EE" w14:textId="77E61240" w:rsidR="005D2402" w:rsidRDefault="005D2402" w:rsidP="005D2402">
      <w:pPr>
        <w:rPr>
          <w:rFonts w:cs="Tahoma"/>
        </w:rPr>
      </w:pPr>
      <w:r w:rsidRPr="002E2C24">
        <w:rPr>
          <w:rFonts w:cs="Tahoma"/>
        </w:rPr>
        <w:t>Dự án có 2 branch: 1 branch master và 1 branch main</w:t>
      </w:r>
      <w:r w:rsidR="002E2C24">
        <w:rPr>
          <w:rFonts w:cs="Tahoma"/>
        </w:rPr>
        <w:t>.</w:t>
      </w:r>
    </w:p>
    <w:p w14:paraId="50572BB8" w14:textId="77777777" w:rsidR="00B605F9" w:rsidRPr="002E2C24" w:rsidRDefault="00B605F9" w:rsidP="005D2402">
      <w:pPr>
        <w:rPr>
          <w:rFonts w:cs="Tahoma"/>
        </w:rPr>
      </w:pPr>
    </w:p>
    <w:p w14:paraId="1B2F65B6" w14:textId="3D2BC1FF" w:rsidR="005D2402" w:rsidRDefault="005D2402" w:rsidP="002E2C24">
      <w:pPr>
        <w:pStyle w:val="Heading3"/>
      </w:pPr>
      <w:r>
        <w:t>Số dòng lệnh của dự án</w:t>
      </w:r>
    </w:p>
    <w:p w14:paraId="5AB52B15" w14:textId="77777777" w:rsidR="00B605F9" w:rsidRDefault="00B605F9" w:rsidP="005D2402">
      <w:pPr>
        <w:rPr>
          <w:rFonts w:cs="Tahoma"/>
        </w:rPr>
      </w:pPr>
    </w:p>
    <w:p w14:paraId="045DBF34" w14:textId="575E60D2" w:rsidR="005D2402" w:rsidRDefault="005D2402" w:rsidP="005D2402">
      <w:pPr>
        <w:rPr>
          <w:rFonts w:cs="Tahoma"/>
        </w:rPr>
      </w:pPr>
      <w:r w:rsidRPr="002E2C24">
        <w:rPr>
          <w:rFonts w:cs="Tahoma"/>
        </w:rPr>
        <w:t>Số dòng lệnh của dự án là 10956</w:t>
      </w:r>
      <w:r w:rsidR="002E2C24">
        <w:rPr>
          <w:rFonts w:cs="Tahoma"/>
        </w:rPr>
        <w:t>.</w:t>
      </w:r>
    </w:p>
    <w:p w14:paraId="2E9CFB38" w14:textId="77777777" w:rsidR="00B605F9" w:rsidRPr="002E2C24" w:rsidRDefault="00B605F9" w:rsidP="005D2402">
      <w:pPr>
        <w:rPr>
          <w:rFonts w:cs="Tahoma"/>
        </w:rPr>
      </w:pPr>
    </w:p>
    <w:p w14:paraId="1B7CD754" w14:textId="77777777" w:rsidR="005D2402" w:rsidRDefault="005D2402" w:rsidP="002E2C24">
      <w:pPr>
        <w:ind w:hanging="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863F6D" wp14:editId="143BFFEF">
            <wp:extent cx="5575300" cy="2671445"/>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75300" cy="2671445"/>
                    </a:xfrm>
                    <a:prstGeom prst="rect">
                      <a:avLst/>
                    </a:prstGeom>
                  </pic:spPr>
                </pic:pic>
              </a:graphicData>
            </a:graphic>
          </wp:inline>
        </w:drawing>
      </w:r>
    </w:p>
    <w:p w14:paraId="34060640" w14:textId="77777777" w:rsidR="005D2402" w:rsidRPr="00696D15" w:rsidRDefault="005D2402" w:rsidP="005D2402">
      <w:pPr>
        <w:pStyle w:val="ListParagraph"/>
        <w:ind w:left="720"/>
        <w:rPr>
          <w:rFonts w:cs="Tahoma"/>
        </w:rPr>
      </w:pPr>
    </w:p>
    <w:p w14:paraId="071A5D9D" w14:textId="006A1283" w:rsidR="00D1020B" w:rsidRPr="00D1020B" w:rsidRDefault="00D1020B" w:rsidP="00D1020B">
      <w:pPr>
        <w:pStyle w:val="Heading2"/>
      </w:pPr>
      <w:bookmarkStart w:id="22" w:name="_Toc58362770"/>
      <w:r>
        <w:lastRenderedPageBreak/>
        <w:t>Quản lý công việc</w:t>
      </w:r>
      <w:bookmarkEnd w:id="22"/>
    </w:p>
    <w:p w14:paraId="62C67DA7" w14:textId="77777777" w:rsidR="002E2C24" w:rsidRDefault="002E2C24" w:rsidP="002E2C24">
      <w:pPr>
        <w:ind w:hanging="720"/>
        <w:jc w:val="center"/>
      </w:pPr>
      <w:r>
        <w:rPr>
          <w:noProof/>
        </w:rPr>
        <w:drawing>
          <wp:inline distT="0" distB="0" distL="0" distR="0" wp14:anchorId="396572AC" wp14:editId="03ECF69F">
            <wp:extent cx="5575300" cy="477647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5300" cy="4776470"/>
                    </a:xfrm>
                    <a:prstGeom prst="rect">
                      <a:avLst/>
                    </a:prstGeom>
                  </pic:spPr>
                </pic:pic>
              </a:graphicData>
            </a:graphic>
          </wp:inline>
        </w:drawing>
      </w:r>
    </w:p>
    <w:p w14:paraId="73CF62AE" w14:textId="77777777" w:rsidR="002E2C24" w:rsidRPr="002E2C24" w:rsidRDefault="002E2C24" w:rsidP="002E2C24">
      <w:pPr>
        <w:rPr>
          <w:rFonts w:cs="Tahoma"/>
        </w:rPr>
      </w:pPr>
      <w:r w:rsidRPr="002E2C24">
        <w:rPr>
          <w:rFonts w:cs="Tahoma"/>
        </w:rPr>
        <w:t>Tổng số task: 36</w:t>
      </w:r>
    </w:p>
    <w:p w14:paraId="7609A671" w14:textId="6022197C" w:rsidR="002E2C24" w:rsidRPr="002E2C24" w:rsidRDefault="002E2C24" w:rsidP="002E2C24">
      <w:pPr>
        <w:pStyle w:val="ListParagraph"/>
        <w:numPr>
          <w:ilvl w:val="0"/>
          <w:numId w:val="49"/>
        </w:numPr>
        <w:rPr>
          <w:rFonts w:cs="Tahoma"/>
        </w:rPr>
      </w:pPr>
      <w:r w:rsidRPr="002E2C24">
        <w:rPr>
          <w:rFonts w:cs="Tahoma"/>
        </w:rPr>
        <w:t xml:space="preserve">Số task </w:t>
      </w:r>
      <w:r>
        <w:rPr>
          <w:rFonts w:cs="Tahoma"/>
        </w:rPr>
        <w:t xml:space="preserve">đã </w:t>
      </w:r>
      <w:r w:rsidRPr="002E2C24">
        <w:rPr>
          <w:rFonts w:cs="Tahoma"/>
        </w:rPr>
        <w:t>hoàn thành: 12</w:t>
      </w:r>
    </w:p>
    <w:p w14:paraId="6B43395B" w14:textId="77777777" w:rsidR="002E2C24" w:rsidRPr="002E2C24" w:rsidRDefault="002E2C24" w:rsidP="002E2C24">
      <w:pPr>
        <w:pStyle w:val="ListParagraph"/>
        <w:numPr>
          <w:ilvl w:val="0"/>
          <w:numId w:val="49"/>
        </w:numPr>
        <w:rPr>
          <w:rFonts w:cs="Tahoma"/>
        </w:rPr>
      </w:pPr>
      <w:r w:rsidRPr="002E2C24">
        <w:rPr>
          <w:rFonts w:cs="Tahoma"/>
        </w:rPr>
        <w:t>Số task đang thực hiện: 12</w:t>
      </w:r>
    </w:p>
    <w:p w14:paraId="0CFC3F17" w14:textId="77777777" w:rsidR="002E2C24" w:rsidRPr="002E2C24" w:rsidRDefault="002E2C24" w:rsidP="002E2C24">
      <w:pPr>
        <w:pStyle w:val="ListParagraph"/>
        <w:numPr>
          <w:ilvl w:val="0"/>
          <w:numId w:val="49"/>
        </w:numPr>
        <w:rPr>
          <w:rFonts w:cs="Tahoma"/>
        </w:rPr>
      </w:pPr>
      <w:r w:rsidRPr="002E2C24">
        <w:rPr>
          <w:rFonts w:cs="Tahoma"/>
        </w:rPr>
        <w:t>Số task chưa tiến hành: 12</w:t>
      </w:r>
    </w:p>
    <w:p w14:paraId="440CFF8A" w14:textId="48056612" w:rsidR="002E2C24" w:rsidRDefault="002E2C24" w:rsidP="002E2C24">
      <w:pPr>
        <w:rPr>
          <w:rFonts w:cs="Tahoma"/>
        </w:rPr>
      </w:pPr>
      <w:r w:rsidRPr="002E2C24">
        <w:rPr>
          <w:rFonts w:cs="Tahoma"/>
        </w:rPr>
        <w:t>Số lượng task của mỗi thành viên: 9</w:t>
      </w:r>
    </w:p>
    <w:p w14:paraId="1229900B" w14:textId="77777777" w:rsidR="002E2C24" w:rsidRPr="002E2C24" w:rsidRDefault="002E2C24" w:rsidP="002E2C24">
      <w:pPr>
        <w:rPr>
          <w:rFonts w:cs="Tahoma"/>
        </w:rPr>
      </w:pPr>
    </w:p>
    <w:p w14:paraId="41B43516" w14:textId="77777777" w:rsidR="002E2C24" w:rsidRPr="00265FD9" w:rsidRDefault="002E2C24" w:rsidP="002E2C24">
      <w:pPr>
        <w:ind w:hanging="720"/>
        <w:jc w:val="center"/>
        <w:rPr>
          <w:rFonts w:ascii="Times New Roman" w:hAnsi="Times New Roman" w:cs="Times New Roman"/>
          <w:sz w:val="28"/>
          <w:szCs w:val="28"/>
        </w:rPr>
      </w:pPr>
      <w:r>
        <w:rPr>
          <w:noProof/>
        </w:rPr>
        <w:drawing>
          <wp:inline distT="0" distB="0" distL="0" distR="0" wp14:anchorId="34BDE5D7" wp14:editId="742725CB">
            <wp:extent cx="5575300" cy="22542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5300" cy="2254250"/>
                    </a:xfrm>
                    <a:prstGeom prst="rect">
                      <a:avLst/>
                    </a:prstGeom>
                  </pic:spPr>
                </pic:pic>
              </a:graphicData>
            </a:graphic>
          </wp:inline>
        </w:drawing>
      </w:r>
    </w:p>
    <w:p w14:paraId="01AC2A27" w14:textId="1E92EDB7" w:rsidR="00127A55" w:rsidRDefault="00127A55" w:rsidP="00127A55">
      <w:pPr>
        <w:pStyle w:val="Heading1"/>
        <w:rPr>
          <w:lang w:eastAsia="en-US" w:bidi="ar-SA"/>
        </w:rPr>
      </w:pPr>
      <w:bookmarkStart w:id="23" w:name="_Toc58362771"/>
      <w:r>
        <w:rPr>
          <w:lang w:eastAsia="en-US" w:bidi="ar-SA"/>
        </w:rPr>
        <w:lastRenderedPageBreak/>
        <w:t>Danh mục tài liệu liên quan</w:t>
      </w:r>
      <w:bookmarkEnd w:id="23"/>
    </w:p>
    <w:p w14:paraId="46BDFD53" w14:textId="613AECA6" w:rsidR="00127A55" w:rsidRPr="00127A55" w:rsidRDefault="002E2C24" w:rsidP="00127A55">
      <w:pPr>
        <w:rPr>
          <w:lang w:eastAsia="en-US" w:bidi="ar-SA"/>
        </w:rPr>
      </w:pPr>
      <w:r>
        <w:rPr>
          <w:lang w:eastAsia="en-US" w:bidi="ar-SA"/>
        </w:rPr>
        <w:t xml:space="preserve">Hướng dẫn cài đặt và chạy mã nguồn: </w:t>
      </w:r>
      <w:hyperlink r:id="rId30" w:history="1">
        <w:r w:rsidRPr="0010502E">
          <w:rPr>
            <w:rStyle w:val="Hyperlink"/>
          </w:rPr>
          <w:t>https://github.com/OfficeDev/microsoft-teams-sample-meetings-token/blob/main/README.md</w:t>
        </w:r>
      </w:hyperlink>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31"/>
      <w:headerReference w:type="default" r:id="rId32"/>
      <w:footerReference w:type="even" r:id="rId33"/>
      <w:footerReference w:type="default" r:id="rId34"/>
      <w:headerReference w:type="first" r:id="rId35"/>
      <w:footerReference w:type="first" r:id="rId3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0414C" w14:textId="77777777" w:rsidR="002B6D27" w:rsidRDefault="002B6D27">
      <w:r>
        <w:separator/>
      </w:r>
    </w:p>
    <w:p w14:paraId="22F5E491" w14:textId="77777777" w:rsidR="002B6D27" w:rsidRDefault="002B6D27"/>
  </w:endnote>
  <w:endnote w:type="continuationSeparator" w:id="0">
    <w:p w14:paraId="2D12CF68" w14:textId="77777777" w:rsidR="002B6D27" w:rsidRDefault="002B6D27">
      <w:r>
        <w:continuationSeparator/>
      </w:r>
    </w:p>
    <w:p w14:paraId="45ABA338" w14:textId="77777777" w:rsidR="002B6D27" w:rsidRDefault="002B6D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5D2402" w:rsidRPr="009A57EC" w:rsidRDefault="005D240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5D2402" w:rsidRPr="00932976" w:rsidRDefault="005D240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5D2402" w:rsidRPr="00932976" w:rsidRDefault="005D240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5D2402" w:rsidRDefault="005D240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5D2402" w:rsidRDefault="005D2402">
    <w:pPr>
      <w:pStyle w:val="Footer"/>
      <w:rPr>
        <w:i/>
        <w:color w:val="003366"/>
      </w:rPr>
    </w:pPr>
  </w:p>
  <w:p w14:paraId="2B3DBBFD" w14:textId="77777777" w:rsidR="005D2402" w:rsidRDefault="005D2402">
    <w:pPr>
      <w:pStyle w:val="Footer"/>
      <w:rPr>
        <w:i/>
        <w:color w:val="003366"/>
      </w:rPr>
    </w:pPr>
  </w:p>
  <w:p w14:paraId="7A61AF73" w14:textId="77777777" w:rsidR="005D2402" w:rsidRPr="00932976" w:rsidRDefault="005D240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5D2402" w:rsidRDefault="005D2402"/>
  <w:p w14:paraId="7F403060" w14:textId="77777777" w:rsidR="005D2402" w:rsidRDefault="005D240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5D2402" w:rsidRPr="001022FF" w:rsidRDefault="005D240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5D2402" w:rsidRDefault="005D24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89297" w14:textId="77777777" w:rsidR="002B6D27" w:rsidRDefault="002B6D27">
      <w:r>
        <w:separator/>
      </w:r>
    </w:p>
    <w:p w14:paraId="36BC8033" w14:textId="77777777" w:rsidR="002B6D27" w:rsidRDefault="002B6D27"/>
  </w:footnote>
  <w:footnote w:type="continuationSeparator" w:id="0">
    <w:p w14:paraId="201D5532" w14:textId="77777777" w:rsidR="002B6D27" w:rsidRDefault="002B6D27">
      <w:r>
        <w:continuationSeparator/>
      </w:r>
    </w:p>
    <w:p w14:paraId="205A16FD" w14:textId="77777777" w:rsidR="002B6D27" w:rsidRDefault="002B6D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5D2402" w:rsidRPr="009A57EC" w:rsidRDefault="005D240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5D2402" w:rsidRDefault="005D240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55FACC34" w:rsidR="005D2402" w:rsidRPr="00AB15C8" w:rsidRDefault="005D2402" w:rsidP="002F5F61">
    <w:pPr>
      <w:pStyle w:val="Header"/>
      <w:pBdr>
        <w:bottom w:val="single" w:sz="8" w:space="1" w:color="365F91"/>
      </w:pBdr>
      <w:tabs>
        <w:tab w:val="right" w:pos="8784"/>
      </w:tabs>
      <w:ind w:right="27"/>
      <w:rPr>
        <w:i/>
        <w:color w:val="C00000"/>
        <w:lang w:eastAsia="ar-SA" w:bidi="ar-SA"/>
      </w:rPr>
    </w:pPr>
    <w:r w:rsidRPr="007E4214">
      <w:rPr>
        <w:i/>
        <w:color w:val="C00000"/>
        <w:lang w:eastAsia="ar-SA" w:bidi="ar-SA"/>
      </w:rPr>
      <w:t>Meeting Token Generator App</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sidRPr="007E4214">
      <w:rPr>
        <w:i/>
        <w:color w:val="C00000"/>
        <w:lang w:eastAsia="ar-SA" w:bidi="ar-SA"/>
      </w:rPr>
      <w:t>Meeting Token Generator App</w:t>
    </w:r>
  </w:p>
  <w:p w14:paraId="3C989147" w14:textId="77777777" w:rsidR="005D2402" w:rsidRDefault="005D240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5D2402" w:rsidRDefault="005D24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7D8F9E8"/>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2D2171"/>
    <w:multiLevelType w:val="hybridMultilevel"/>
    <w:tmpl w:val="39C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AAF69B5"/>
    <w:multiLevelType w:val="hybridMultilevel"/>
    <w:tmpl w:val="250A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71773E"/>
    <w:multiLevelType w:val="hybridMultilevel"/>
    <w:tmpl w:val="9CD87212"/>
    <w:lvl w:ilvl="0" w:tplc="9908545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2055CB"/>
    <w:multiLevelType w:val="hybridMultilevel"/>
    <w:tmpl w:val="46B6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4F5C2C"/>
    <w:multiLevelType w:val="hybridMultilevel"/>
    <w:tmpl w:val="923C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137492"/>
    <w:multiLevelType w:val="hybridMultilevel"/>
    <w:tmpl w:val="CDB8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5E73AC"/>
    <w:multiLevelType w:val="hybridMultilevel"/>
    <w:tmpl w:val="C16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79D33AE"/>
    <w:multiLevelType w:val="hybridMultilevel"/>
    <w:tmpl w:val="8B9A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7"/>
  </w:num>
  <w:num w:numId="21">
    <w:abstractNumId w:val="46"/>
  </w:num>
  <w:num w:numId="22">
    <w:abstractNumId w:val="23"/>
  </w:num>
  <w:num w:numId="23">
    <w:abstractNumId w:val="21"/>
  </w:num>
  <w:num w:numId="24">
    <w:abstractNumId w:val="28"/>
  </w:num>
  <w:num w:numId="25">
    <w:abstractNumId w:val="34"/>
  </w:num>
  <w:num w:numId="26">
    <w:abstractNumId w:val="29"/>
  </w:num>
  <w:num w:numId="27">
    <w:abstractNumId w:val="43"/>
  </w:num>
  <w:num w:numId="28">
    <w:abstractNumId w:val="35"/>
  </w:num>
  <w:num w:numId="29">
    <w:abstractNumId w:val="22"/>
  </w:num>
  <w:num w:numId="30">
    <w:abstractNumId w:val="20"/>
  </w:num>
  <w:num w:numId="31">
    <w:abstractNumId w:val="41"/>
  </w:num>
  <w:num w:numId="32">
    <w:abstractNumId w:val="32"/>
  </w:num>
  <w:num w:numId="33">
    <w:abstractNumId w:val="36"/>
  </w:num>
  <w:num w:numId="34">
    <w:abstractNumId w:val="31"/>
  </w:num>
  <w:num w:numId="35">
    <w:abstractNumId w:val="39"/>
  </w:num>
  <w:num w:numId="36">
    <w:abstractNumId w:val="37"/>
  </w:num>
  <w:num w:numId="37">
    <w:abstractNumId w:val="44"/>
  </w:num>
  <w:num w:numId="38">
    <w:abstractNumId w:val="30"/>
  </w:num>
  <w:num w:numId="39">
    <w:abstractNumId w:val="45"/>
  </w:num>
  <w:num w:numId="40">
    <w:abstractNumId w:val="18"/>
  </w:num>
  <w:num w:numId="41">
    <w:abstractNumId w:val="19"/>
  </w:num>
  <w:num w:numId="42">
    <w:abstractNumId w:val="40"/>
  </w:num>
  <w:num w:numId="43">
    <w:abstractNumId w:val="38"/>
  </w:num>
  <w:num w:numId="44">
    <w:abstractNumId w:val="25"/>
  </w:num>
  <w:num w:numId="45">
    <w:abstractNumId w:val="27"/>
  </w:num>
  <w:num w:numId="46">
    <w:abstractNumId w:val="33"/>
  </w:num>
  <w:num w:numId="47">
    <w:abstractNumId w:val="26"/>
  </w:num>
  <w:num w:numId="48">
    <w:abstractNumId w:val="0"/>
    <w:lvlOverride w:ilvl="0">
      <w:startOverride w:val="8"/>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940"/>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72D0B"/>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32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16C"/>
    <w:rsid w:val="001307F8"/>
    <w:rsid w:val="00130FEA"/>
    <w:rsid w:val="001341DC"/>
    <w:rsid w:val="001417E6"/>
    <w:rsid w:val="00141A0D"/>
    <w:rsid w:val="00141B15"/>
    <w:rsid w:val="001501A9"/>
    <w:rsid w:val="001554BE"/>
    <w:rsid w:val="00165B2F"/>
    <w:rsid w:val="001674DD"/>
    <w:rsid w:val="001706A0"/>
    <w:rsid w:val="00170971"/>
    <w:rsid w:val="0017102C"/>
    <w:rsid w:val="00171520"/>
    <w:rsid w:val="00175BC5"/>
    <w:rsid w:val="00180183"/>
    <w:rsid w:val="00180B67"/>
    <w:rsid w:val="00191F37"/>
    <w:rsid w:val="00192437"/>
    <w:rsid w:val="001A04B9"/>
    <w:rsid w:val="001A1FF1"/>
    <w:rsid w:val="001A2E68"/>
    <w:rsid w:val="001A7B00"/>
    <w:rsid w:val="001B3ACB"/>
    <w:rsid w:val="001C04DA"/>
    <w:rsid w:val="001C1D67"/>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07220"/>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3C3E"/>
    <w:rsid w:val="002B2A6D"/>
    <w:rsid w:val="002B35EE"/>
    <w:rsid w:val="002B3B67"/>
    <w:rsid w:val="002B5322"/>
    <w:rsid w:val="002B6881"/>
    <w:rsid w:val="002B6D27"/>
    <w:rsid w:val="002C3C23"/>
    <w:rsid w:val="002D07CA"/>
    <w:rsid w:val="002D111B"/>
    <w:rsid w:val="002D2BB9"/>
    <w:rsid w:val="002D400C"/>
    <w:rsid w:val="002E0BF2"/>
    <w:rsid w:val="002E11E0"/>
    <w:rsid w:val="002E2C24"/>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1C74"/>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DEC"/>
    <w:rsid w:val="005C397A"/>
    <w:rsid w:val="005C3A75"/>
    <w:rsid w:val="005C68D1"/>
    <w:rsid w:val="005C7168"/>
    <w:rsid w:val="005D09D2"/>
    <w:rsid w:val="005D1F9A"/>
    <w:rsid w:val="005D2402"/>
    <w:rsid w:val="005D2E76"/>
    <w:rsid w:val="005D7AFD"/>
    <w:rsid w:val="005E1B31"/>
    <w:rsid w:val="005E2D65"/>
    <w:rsid w:val="005E3008"/>
    <w:rsid w:val="005E3146"/>
    <w:rsid w:val="005E6C88"/>
    <w:rsid w:val="005F0C07"/>
    <w:rsid w:val="005F0F41"/>
    <w:rsid w:val="005F37E7"/>
    <w:rsid w:val="005F4078"/>
    <w:rsid w:val="005F5B85"/>
    <w:rsid w:val="00601960"/>
    <w:rsid w:val="00605636"/>
    <w:rsid w:val="00611CB5"/>
    <w:rsid w:val="00612C3F"/>
    <w:rsid w:val="00612FB1"/>
    <w:rsid w:val="006150E4"/>
    <w:rsid w:val="006158E3"/>
    <w:rsid w:val="0062484B"/>
    <w:rsid w:val="00625AEF"/>
    <w:rsid w:val="00626FF8"/>
    <w:rsid w:val="006312F5"/>
    <w:rsid w:val="00634877"/>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523"/>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66C4F"/>
    <w:rsid w:val="007703F5"/>
    <w:rsid w:val="00770814"/>
    <w:rsid w:val="0077221A"/>
    <w:rsid w:val="00783AF4"/>
    <w:rsid w:val="0078665F"/>
    <w:rsid w:val="00787BC6"/>
    <w:rsid w:val="00790978"/>
    <w:rsid w:val="007912ED"/>
    <w:rsid w:val="00791779"/>
    <w:rsid w:val="0079293C"/>
    <w:rsid w:val="00796375"/>
    <w:rsid w:val="007A2CA7"/>
    <w:rsid w:val="007A4A5B"/>
    <w:rsid w:val="007A5049"/>
    <w:rsid w:val="007A6150"/>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3FB0"/>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55DD"/>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4C6"/>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779"/>
    <w:rsid w:val="00A01B4E"/>
    <w:rsid w:val="00A06DC4"/>
    <w:rsid w:val="00A105D3"/>
    <w:rsid w:val="00A14C1B"/>
    <w:rsid w:val="00A151A2"/>
    <w:rsid w:val="00A1567B"/>
    <w:rsid w:val="00A1588F"/>
    <w:rsid w:val="00A15B02"/>
    <w:rsid w:val="00A17A47"/>
    <w:rsid w:val="00A206EB"/>
    <w:rsid w:val="00A23C6C"/>
    <w:rsid w:val="00A2521D"/>
    <w:rsid w:val="00A31DC4"/>
    <w:rsid w:val="00A3290F"/>
    <w:rsid w:val="00A367CF"/>
    <w:rsid w:val="00A428A2"/>
    <w:rsid w:val="00A43D43"/>
    <w:rsid w:val="00A43F3B"/>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5C8C"/>
    <w:rsid w:val="00A87113"/>
    <w:rsid w:val="00A9178E"/>
    <w:rsid w:val="00A97F32"/>
    <w:rsid w:val="00AA0E3A"/>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11D"/>
    <w:rsid w:val="00B15216"/>
    <w:rsid w:val="00B15A23"/>
    <w:rsid w:val="00B17B99"/>
    <w:rsid w:val="00B20CF2"/>
    <w:rsid w:val="00B2142D"/>
    <w:rsid w:val="00B22AD8"/>
    <w:rsid w:val="00B31F6E"/>
    <w:rsid w:val="00B34199"/>
    <w:rsid w:val="00B36BA3"/>
    <w:rsid w:val="00B3760F"/>
    <w:rsid w:val="00B42D4F"/>
    <w:rsid w:val="00B44EEE"/>
    <w:rsid w:val="00B45C27"/>
    <w:rsid w:val="00B5217B"/>
    <w:rsid w:val="00B55631"/>
    <w:rsid w:val="00B57F42"/>
    <w:rsid w:val="00B605F9"/>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0673"/>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06C9"/>
    <w:rsid w:val="00F247F1"/>
    <w:rsid w:val="00F26C21"/>
    <w:rsid w:val="00F279BC"/>
    <w:rsid w:val="00F3107B"/>
    <w:rsid w:val="00F31DE3"/>
    <w:rsid w:val="00F3362F"/>
    <w:rsid w:val="00F34A9B"/>
    <w:rsid w:val="00F40202"/>
    <w:rsid w:val="00F41A82"/>
    <w:rsid w:val="00F425CF"/>
    <w:rsid w:val="00F45E06"/>
    <w:rsid w:val="00F461C3"/>
    <w:rsid w:val="00F52C3A"/>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uiPriority w:val="39"/>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8F24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ghh-1998/microsoft-teams-sample-meetings-token" TargetMode="External"/><Relationship Id="rId18" Type="http://schemas.openxmlformats.org/officeDocument/2006/relationships/hyperlink" Target="mailto:hai.nn161303@sis.hust.edu.vn" TargetMode="External"/><Relationship Id="rId26" Type="http://schemas.openxmlformats.org/officeDocument/2006/relationships/image" Target="media/image3.png"/><Relationship Id="rId21" Type="http://schemas.openxmlformats.org/officeDocument/2006/relationships/hyperlink" Target="https://github.com/koushik"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tasks.office.com/husteduvn.onmicrosoft.com/Home/PlanViews/gZLGBx2iw06EBHOipkKB78kAGUgO?Type=PlanLink&amp;Channel=Link&amp;CreatedTime=637430170473110000" TargetMode="External"/><Relationship Id="rId17" Type="http://schemas.openxmlformats.org/officeDocument/2006/relationships/hyperlink" Target="mailto:dang.hh160982@sis.hust.edu.vn" TargetMode="External"/><Relationship Id="rId25" Type="http://schemas.openxmlformats.org/officeDocument/2006/relationships/image" Target="media/image2.png"/><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ieu.tv160623@sis.hust.edu.vn" TargetMode="External"/><Relationship Id="rId20" Type="http://schemas.openxmlformats.org/officeDocument/2006/relationships/hyperlink" Target="https://github.com/v-abtan"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phuong.bn163209@sis.hust.edu.vn" TargetMode="External"/><Relationship Id="rId23" Type="http://schemas.openxmlformats.org/officeDocument/2006/relationships/hyperlink" Target="https://github.com/OfficeDev/microsoft-teams-sample-meetings-token/blob/main/README.md" TargetMode="External"/><Relationship Id="rId28" Type="http://schemas.openxmlformats.org/officeDocument/2006/relationships/image" Target="media/image5.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github.com/microsoftopensourc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tien.nguyenduc@hust.edu.vn" TargetMode="External"/><Relationship Id="rId22" Type="http://schemas.openxmlformats.org/officeDocument/2006/relationships/hyperlink" Target="https://github.com/aosolis" TargetMode="External"/><Relationship Id="rId27" Type="http://schemas.openxmlformats.org/officeDocument/2006/relationships/image" Target="media/image4.png"/><Relationship Id="rId30" Type="http://schemas.openxmlformats.org/officeDocument/2006/relationships/hyperlink" Target="https://github.com/OfficeDev/microsoft-teams-sample-meetings-token/blob/main/README.md" TargetMode="External"/><Relationship Id="rId35" Type="http://schemas.openxmlformats.org/officeDocument/2006/relationships/header" Target="header4.xml"/><Relationship Id="rId8" Type="http://schemas.openxmlformats.org/officeDocument/2006/relationships/hyperlink" Target="https://github.com/OfficeDev/microsoft-teams-sample-meetings-toke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13</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12243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Van Dieu 20160623</cp:lastModifiedBy>
  <cp:revision>307</cp:revision>
  <cp:lastPrinted>2008-03-13T11:02:00Z</cp:lastPrinted>
  <dcterms:created xsi:type="dcterms:W3CDTF">2018-10-22T04:18:00Z</dcterms:created>
  <dcterms:modified xsi:type="dcterms:W3CDTF">2020-12-09T03:21:00Z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